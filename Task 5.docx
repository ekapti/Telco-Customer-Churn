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2A219" w14:textId="6B182379" w:rsidR="0047250D" w:rsidRDefault="00171B46">
      <w:pPr>
        <w:spacing w:before="40"/>
        <w:ind w:left="920"/>
        <w:rPr>
          <w:sz w:val="41"/>
          <w:szCs w:val="41"/>
        </w:rPr>
      </w:pPr>
      <w:r>
        <w:rPr>
          <w:sz w:val="41"/>
          <w:szCs w:val="41"/>
        </w:rPr>
        <w:t>Data</w:t>
      </w:r>
      <w:r>
        <w:rPr>
          <w:spacing w:val="42"/>
          <w:sz w:val="41"/>
          <w:szCs w:val="41"/>
        </w:rPr>
        <w:t xml:space="preserve"> </w:t>
      </w:r>
      <w:r>
        <w:rPr>
          <w:w w:val="92"/>
          <w:sz w:val="41"/>
          <w:szCs w:val="41"/>
        </w:rPr>
        <w:t>Mining</w:t>
      </w:r>
      <w:r>
        <w:rPr>
          <w:spacing w:val="34"/>
          <w:w w:val="92"/>
          <w:sz w:val="41"/>
          <w:szCs w:val="41"/>
        </w:rPr>
        <w:t xml:space="preserve"> </w:t>
      </w:r>
      <w:proofErr w:type="gramStart"/>
      <w:r>
        <w:rPr>
          <w:spacing w:val="-11"/>
          <w:sz w:val="41"/>
          <w:szCs w:val="41"/>
        </w:rPr>
        <w:t>Fo</w:t>
      </w:r>
      <w:r>
        <w:rPr>
          <w:sz w:val="41"/>
          <w:szCs w:val="41"/>
        </w:rPr>
        <w:t>r</w:t>
      </w:r>
      <w:proofErr w:type="gramEnd"/>
      <w:r>
        <w:rPr>
          <w:sz w:val="41"/>
          <w:szCs w:val="41"/>
        </w:rPr>
        <w:t xml:space="preserve"> </w:t>
      </w:r>
      <w:r>
        <w:rPr>
          <w:w w:val="94"/>
          <w:sz w:val="41"/>
          <w:szCs w:val="41"/>
        </w:rPr>
        <w:t>Business</w:t>
      </w:r>
      <w:r>
        <w:rPr>
          <w:spacing w:val="33"/>
          <w:w w:val="94"/>
          <w:sz w:val="41"/>
          <w:szCs w:val="41"/>
        </w:rPr>
        <w:t xml:space="preserve"> </w:t>
      </w:r>
      <w:r>
        <w:rPr>
          <w:sz w:val="41"/>
          <w:szCs w:val="41"/>
        </w:rPr>
        <w:t>Applications</w:t>
      </w:r>
    </w:p>
    <w:p w14:paraId="1E001AF6" w14:textId="77777777" w:rsidR="0047250D" w:rsidRDefault="0047250D">
      <w:pPr>
        <w:spacing w:line="100" w:lineRule="exact"/>
        <w:rPr>
          <w:sz w:val="10"/>
          <w:szCs w:val="10"/>
        </w:rPr>
      </w:pPr>
    </w:p>
    <w:p w14:paraId="05170D7D" w14:textId="77777777" w:rsidR="0047250D" w:rsidRDefault="0047250D">
      <w:pPr>
        <w:spacing w:line="200" w:lineRule="exact"/>
      </w:pPr>
    </w:p>
    <w:p w14:paraId="606D17C6" w14:textId="77777777" w:rsidR="0047250D" w:rsidRDefault="0047250D">
      <w:pPr>
        <w:spacing w:line="200" w:lineRule="exact"/>
      </w:pPr>
    </w:p>
    <w:p w14:paraId="5435FCF1" w14:textId="77777777" w:rsidR="0047250D" w:rsidRDefault="00171B46">
      <w:pPr>
        <w:ind w:left="104" w:right="8922"/>
        <w:jc w:val="both"/>
        <w:rPr>
          <w:sz w:val="28"/>
          <w:szCs w:val="28"/>
        </w:rPr>
      </w:pPr>
      <w:r>
        <w:rPr>
          <w:b/>
          <w:w w:val="116"/>
          <w:sz w:val="28"/>
          <w:szCs w:val="28"/>
        </w:rPr>
        <w:t>Instructions</w:t>
      </w:r>
    </w:p>
    <w:p w14:paraId="3635869D" w14:textId="77777777" w:rsidR="0047250D" w:rsidRDefault="0047250D">
      <w:pPr>
        <w:spacing w:before="8" w:line="100" w:lineRule="exact"/>
        <w:rPr>
          <w:sz w:val="11"/>
          <w:szCs w:val="11"/>
        </w:rPr>
      </w:pPr>
    </w:p>
    <w:p w14:paraId="3E79FF70" w14:textId="77777777" w:rsidR="0047250D" w:rsidRDefault="0047250D">
      <w:pPr>
        <w:spacing w:line="200" w:lineRule="exact"/>
      </w:pPr>
    </w:p>
    <w:p w14:paraId="694953B0" w14:textId="77777777" w:rsidR="0047250D" w:rsidRDefault="0047250D">
      <w:pPr>
        <w:spacing w:line="200" w:lineRule="exact"/>
      </w:pPr>
    </w:p>
    <w:p w14:paraId="3D1C6546" w14:textId="77777777" w:rsidR="0047250D" w:rsidRDefault="0047250D">
      <w:pPr>
        <w:spacing w:line="200" w:lineRule="exact"/>
      </w:pPr>
    </w:p>
    <w:p w14:paraId="0565FC36" w14:textId="77777777" w:rsidR="0047250D" w:rsidRDefault="00171B46">
      <w:pPr>
        <w:spacing w:line="242" w:lineRule="auto"/>
        <w:ind w:left="104" w:right="70"/>
        <w:jc w:val="both"/>
        <w:rPr>
          <w:sz w:val="24"/>
          <w:szCs w:val="24"/>
        </w:rPr>
      </w:pPr>
      <w:r>
        <w:rPr>
          <w:sz w:val="24"/>
          <w:szCs w:val="24"/>
        </w:rPr>
        <w:t>Bef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re</w:t>
      </w:r>
      <w:r>
        <w:rPr>
          <w:spacing w:val="2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 xml:space="preserve">rting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proofErr w:type="gramEnd"/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home</w:t>
      </w:r>
      <w:r>
        <w:rPr>
          <w:spacing w:val="-7"/>
          <w:sz w:val="24"/>
          <w:szCs w:val="24"/>
        </w:rPr>
        <w:t>w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rk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assignment,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please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execute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3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 xml:space="preserve">w. </w:t>
      </w:r>
      <w:r>
        <w:rPr>
          <w:spacing w:val="16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proofErr w:type="spellStart"/>
      <w:r>
        <w:rPr>
          <w:b/>
          <w:w w:val="103"/>
          <w:sz w:val="24"/>
          <w:szCs w:val="24"/>
        </w:rPr>
        <w:t>tidyverse</w:t>
      </w:r>
      <w:proofErr w:type="spellEnd"/>
      <w:r>
        <w:rPr>
          <w:w w:val="110"/>
          <w:sz w:val="24"/>
          <w:szCs w:val="24"/>
        </w:rPr>
        <w:t xml:space="preserve">, </w:t>
      </w:r>
      <w:r>
        <w:rPr>
          <w:b/>
          <w:sz w:val="24"/>
          <w:szCs w:val="24"/>
        </w:rPr>
        <w:t>MASS</w:t>
      </w:r>
      <w:r>
        <w:rPr>
          <w:sz w:val="24"/>
          <w:szCs w:val="24"/>
        </w:rPr>
        <w:t>,</w:t>
      </w:r>
      <w:r>
        <w:rPr>
          <w:spacing w:val="52"/>
          <w:sz w:val="24"/>
          <w:szCs w:val="24"/>
        </w:rPr>
        <w:t xml:space="preserve"> </w:t>
      </w:r>
      <w:r>
        <w:rPr>
          <w:b/>
          <w:sz w:val="24"/>
          <w:szCs w:val="24"/>
        </w:rPr>
        <w:t>e</w:t>
      </w:r>
      <w:proofErr w:type="gramStart"/>
      <w:r>
        <w:rPr>
          <w:b/>
          <w:sz w:val="24"/>
          <w:szCs w:val="24"/>
        </w:rPr>
        <w:t>1071</w:t>
      </w:r>
      <w:r>
        <w:rPr>
          <w:sz w:val="24"/>
          <w:szCs w:val="24"/>
        </w:rPr>
        <w:t xml:space="preserve">,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proofErr w:type="gram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readxl</w:t>
      </w:r>
      <w:proofErr w:type="spellEnd"/>
      <w:r>
        <w:rPr>
          <w:b/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packages.</w:t>
      </w:r>
      <w:r>
        <w:rPr>
          <w:spacing w:val="1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w w:val="85"/>
          <w:sz w:val="24"/>
          <w:szCs w:val="24"/>
        </w:rPr>
        <w:t>will</w:t>
      </w:r>
      <w:r>
        <w:rPr>
          <w:spacing w:val="24"/>
          <w:w w:val="85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w w:val="92"/>
          <w:sz w:val="24"/>
          <w:szCs w:val="24"/>
        </w:rPr>
        <w:t>wo</w:t>
      </w:r>
      <w:r>
        <w:rPr>
          <w:w w:val="92"/>
          <w:sz w:val="24"/>
          <w:szCs w:val="24"/>
        </w:rPr>
        <w:t>rking</w:t>
      </w:r>
      <w:r>
        <w:rPr>
          <w:spacing w:val="24"/>
          <w:w w:val="9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4"/>
          <w:sz w:val="24"/>
          <w:szCs w:val="24"/>
        </w:rPr>
        <w:t xml:space="preserve"> </w:t>
      </w:r>
      <w:proofErr w:type="gramStart"/>
      <w:r>
        <w:rPr>
          <w:b/>
          <w:spacing w:val="-22"/>
          <w:sz w:val="24"/>
          <w:szCs w:val="24"/>
        </w:rPr>
        <w:t>T</w:t>
      </w:r>
      <w:r>
        <w:rPr>
          <w:b/>
          <w:sz w:val="24"/>
          <w:szCs w:val="24"/>
        </w:rPr>
        <w:t xml:space="preserve">elco 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Customer</w:t>
      </w:r>
      <w:proofErr w:type="gramEnd"/>
      <w:r>
        <w:rPr>
          <w:b/>
          <w:spacing w:val="54"/>
          <w:sz w:val="24"/>
          <w:szCs w:val="24"/>
        </w:rPr>
        <w:t xml:space="preserve"> </w:t>
      </w:r>
      <w:r>
        <w:rPr>
          <w:b/>
          <w:sz w:val="24"/>
          <w:szCs w:val="24"/>
        </w:rPr>
        <w:t>Churn</w:t>
      </w:r>
      <w:r>
        <w:rPr>
          <w:b/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 assignment.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Please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submit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ans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ers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7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12"/>
          <w:sz w:val="24"/>
          <w:szCs w:val="24"/>
        </w:rPr>
        <w:t xml:space="preserve"> </w:t>
      </w:r>
      <w:r>
        <w:rPr>
          <w:w w:val="87"/>
          <w:sz w:val="24"/>
          <w:szCs w:val="24"/>
        </w:rPr>
        <w:t>file</w:t>
      </w:r>
      <w:r>
        <w:rPr>
          <w:spacing w:val="25"/>
          <w:w w:val="8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49"/>
          <w:sz w:val="24"/>
          <w:szCs w:val="24"/>
        </w:rPr>
        <w:t xml:space="preserve"> </w:t>
      </w:r>
      <w:r>
        <w:rPr>
          <w:w w:val="89"/>
          <w:sz w:val="24"/>
          <w:szCs w:val="24"/>
        </w:rPr>
        <w:t>foll</w:t>
      </w:r>
      <w:r>
        <w:rPr>
          <w:spacing w:val="-5"/>
          <w:w w:val="89"/>
          <w:sz w:val="24"/>
          <w:szCs w:val="24"/>
        </w:rPr>
        <w:t>o</w:t>
      </w:r>
      <w:r>
        <w:rPr>
          <w:w w:val="89"/>
          <w:sz w:val="24"/>
          <w:szCs w:val="24"/>
        </w:rPr>
        <w:t>ws</w:t>
      </w:r>
      <w:r>
        <w:rPr>
          <w:spacing w:val="28"/>
          <w:w w:val="8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rmat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w w:val="94"/>
          <w:sz w:val="24"/>
          <w:szCs w:val="24"/>
        </w:rPr>
        <w:t>Home</w:t>
      </w:r>
      <w:r>
        <w:rPr>
          <w:spacing w:val="-6"/>
          <w:w w:val="94"/>
          <w:sz w:val="24"/>
          <w:szCs w:val="24"/>
        </w:rPr>
        <w:t>w</w:t>
      </w:r>
      <w:r>
        <w:rPr>
          <w:spacing w:val="-7"/>
          <w:w w:val="94"/>
          <w:sz w:val="24"/>
          <w:szCs w:val="24"/>
        </w:rPr>
        <w:t>o</w:t>
      </w:r>
      <w:r>
        <w:rPr>
          <w:w w:val="94"/>
          <w:sz w:val="24"/>
          <w:szCs w:val="24"/>
        </w:rPr>
        <w:t>rk</w:t>
      </w:r>
      <w:r>
        <w:rPr>
          <w:spacing w:val="21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2.</w:t>
      </w:r>
      <w:r>
        <w:rPr>
          <w:spacing w:val="4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F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the </w:t>
      </w:r>
      <w:r>
        <w:rPr>
          <w:sz w:val="24"/>
          <w:szCs w:val="24"/>
        </w:rPr>
        <w:t>questions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11"/>
          <w:sz w:val="24"/>
          <w:szCs w:val="24"/>
        </w:rPr>
        <w:t xml:space="preserve"> </w:t>
      </w:r>
      <w:r>
        <w:rPr>
          <w:w w:val="79"/>
          <w:sz w:val="24"/>
          <w:szCs w:val="24"/>
        </w:rPr>
        <w:t>I</w:t>
      </w:r>
      <w:r>
        <w:rPr>
          <w:spacing w:val="31"/>
          <w:w w:val="79"/>
          <w:sz w:val="24"/>
          <w:szCs w:val="24"/>
        </w:rPr>
        <w:t xml:space="preserve"> </w:t>
      </w:r>
      <w:r>
        <w:rPr>
          <w:sz w:val="24"/>
          <w:szCs w:val="24"/>
        </w:rPr>
        <w:t>ask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analysis,</w:t>
      </w:r>
      <w:r>
        <w:rPr>
          <w:spacing w:val="-1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ou can</w:t>
      </w:r>
      <w:r>
        <w:rPr>
          <w:spacing w:val="21"/>
          <w:sz w:val="24"/>
          <w:szCs w:val="24"/>
        </w:rPr>
        <w:t xml:space="preserve"> </w:t>
      </w:r>
      <w:r>
        <w:rPr>
          <w:spacing w:val="-7"/>
          <w:w w:val="127"/>
          <w:sz w:val="24"/>
          <w:szCs w:val="24"/>
        </w:rPr>
        <w:t>t</w:t>
      </w:r>
      <w:r>
        <w:rPr>
          <w:w w:val="94"/>
          <w:sz w:val="24"/>
          <w:szCs w:val="24"/>
        </w:rPr>
        <w:t>y</w:t>
      </w:r>
      <w:r>
        <w:rPr>
          <w:spacing w:val="7"/>
          <w:w w:val="94"/>
          <w:sz w:val="24"/>
          <w:szCs w:val="24"/>
        </w:rPr>
        <w:t>p</w:t>
      </w:r>
      <w:r>
        <w:rPr>
          <w:w w:val="97"/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ans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ers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directly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file.</w:t>
      </w:r>
    </w:p>
    <w:p w14:paraId="34894590" w14:textId="77777777" w:rsidR="0047250D" w:rsidRDefault="0047250D">
      <w:pPr>
        <w:spacing w:before="2" w:line="160" w:lineRule="exact"/>
        <w:rPr>
          <w:sz w:val="17"/>
          <w:szCs w:val="17"/>
        </w:rPr>
      </w:pPr>
    </w:p>
    <w:p w14:paraId="113E63A8" w14:textId="77777777" w:rsidR="0047250D" w:rsidRDefault="0047250D">
      <w:pPr>
        <w:spacing w:line="200" w:lineRule="exact"/>
      </w:pPr>
    </w:p>
    <w:p w14:paraId="2181DC4E" w14:textId="77777777" w:rsidR="0047250D" w:rsidRDefault="00171B46">
      <w:pPr>
        <w:spacing w:before="22" w:line="260" w:lineRule="exact"/>
        <w:ind w:left="104" w:right="8378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b/>
          <w:color w:val="214987"/>
          <w:w w:val="106"/>
          <w:sz w:val="24"/>
          <w:szCs w:val="24"/>
        </w:rPr>
        <w:t>library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 xml:space="preserve">(MASS) </w:t>
      </w:r>
      <w:r>
        <w:rPr>
          <w:rFonts w:ascii="BatangChe" w:eastAsia="BatangChe" w:hAnsi="BatangChe" w:cs="BatangChe"/>
          <w:b/>
          <w:color w:val="214987"/>
          <w:w w:val="106"/>
          <w:sz w:val="24"/>
          <w:szCs w:val="24"/>
        </w:rPr>
        <w:t>library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(</w:t>
      </w:r>
      <w:proofErr w:type="spellStart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tidyverse</w:t>
      </w:r>
      <w:proofErr w:type="spellEnd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 xml:space="preserve">) </w:t>
      </w:r>
      <w:r>
        <w:rPr>
          <w:rFonts w:ascii="BatangChe" w:eastAsia="BatangChe" w:hAnsi="BatangChe" w:cs="BatangChe"/>
          <w:b/>
          <w:color w:val="214987"/>
          <w:w w:val="106"/>
          <w:sz w:val="24"/>
          <w:szCs w:val="24"/>
        </w:rPr>
        <w:t>library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(</w:t>
      </w:r>
      <w:proofErr w:type="spellStart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readxl</w:t>
      </w:r>
      <w:proofErr w:type="spellEnd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 xml:space="preserve">) </w:t>
      </w:r>
      <w:r>
        <w:rPr>
          <w:rFonts w:ascii="BatangChe" w:eastAsia="BatangChe" w:hAnsi="BatangChe" w:cs="BatangChe"/>
          <w:b/>
          <w:color w:val="214987"/>
          <w:w w:val="106"/>
          <w:sz w:val="24"/>
          <w:szCs w:val="24"/>
        </w:rPr>
        <w:t>library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(e1071)</w:t>
      </w:r>
    </w:p>
    <w:p w14:paraId="0DED5FA0" w14:textId="77777777" w:rsidR="0047250D" w:rsidRDefault="0047250D">
      <w:pPr>
        <w:spacing w:before="15" w:line="220" w:lineRule="exact"/>
        <w:rPr>
          <w:sz w:val="22"/>
          <w:szCs w:val="22"/>
        </w:rPr>
      </w:pPr>
    </w:p>
    <w:p w14:paraId="667A34F2" w14:textId="77777777" w:rsidR="0047250D" w:rsidRDefault="00171B46">
      <w:pPr>
        <w:ind w:left="104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i/>
          <w:color w:val="8E5902"/>
          <w:sz w:val="24"/>
          <w:szCs w:val="24"/>
        </w:rPr>
        <w:t>#</w:t>
      </w:r>
      <w:r>
        <w:rPr>
          <w:rFonts w:ascii="BatangChe" w:eastAsia="BatangChe" w:hAnsi="BatangChe" w:cs="BatangChe"/>
          <w:i/>
          <w:color w:val="8E5902"/>
          <w:spacing w:val="11"/>
          <w:sz w:val="24"/>
          <w:szCs w:val="24"/>
        </w:rPr>
        <w:t xml:space="preserve"> </w:t>
      </w:r>
      <w:r>
        <w:rPr>
          <w:rFonts w:ascii="BatangChe" w:eastAsia="BatangChe" w:hAnsi="BatangChe" w:cs="BatangChe"/>
          <w:i/>
          <w:color w:val="8E5902"/>
          <w:sz w:val="24"/>
          <w:szCs w:val="24"/>
        </w:rPr>
        <w:t>Adjust</w:t>
      </w:r>
      <w:r>
        <w:rPr>
          <w:rFonts w:ascii="BatangChe" w:eastAsia="BatangChe" w:hAnsi="BatangChe" w:cs="BatangChe"/>
          <w:i/>
          <w:color w:val="8E5902"/>
          <w:spacing w:val="35"/>
          <w:sz w:val="24"/>
          <w:szCs w:val="24"/>
        </w:rPr>
        <w:t xml:space="preserve"> </w:t>
      </w:r>
      <w:r>
        <w:rPr>
          <w:rFonts w:ascii="BatangChe" w:eastAsia="BatangChe" w:hAnsi="BatangChe" w:cs="BatangChe"/>
          <w:i/>
          <w:color w:val="8E5902"/>
          <w:sz w:val="24"/>
          <w:szCs w:val="24"/>
        </w:rPr>
        <w:t>the</w:t>
      </w:r>
      <w:r>
        <w:rPr>
          <w:rFonts w:ascii="BatangChe" w:eastAsia="BatangChe" w:hAnsi="BatangChe" w:cs="BatangChe"/>
          <w:i/>
          <w:color w:val="8E5902"/>
          <w:spacing w:val="20"/>
          <w:sz w:val="24"/>
          <w:szCs w:val="24"/>
        </w:rPr>
        <w:t xml:space="preserve"> </w:t>
      </w:r>
      <w:r>
        <w:rPr>
          <w:rFonts w:ascii="BatangChe" w:eastAsia="BatangChe" w:hAnsi="BatangChe" w:cs="BatangChe"/>
          <w:i/>
          <w:color w:val="8E5902"/>
          <w:sz w:val="24"/>
          <w:szCs w:val="24"/>
        </w:rPr>
        <w:t>path</w:t>
      </w:r>
      <w:r>
        <w:rPr>
          <w:rFonts w:ascii="BatangChe" w:eastAsia="BatangChe" w:hAnsi="BatangChe" w:cs="BatangChe"/>
          <w:i/>
          <w:color w:val="8E5902"/>
          <w:spacing w:val="25"/>
          <w:sz w:val="24"/>
          <w:szCs w:val="24"/>
        </w:rPr>
        <w:t xml:space="preserve"> </w:t>
      </w:r>
      <w:r>
        <w:rPr>
          <w:rFonts w:ascii="BatangChe" w:eastAsia="BatangChe" w:hAnsi="BatangChe" w:cs="BatangChe"/>
          <w:i/>
          <w:color w:val="8E5902"/>
          <w:sz w:val="24"/>
          <w:szCs w:val="24"/>
        </w:rPr>
        <w:t>as</w:t>
      </w:r>
      <w:r>
        <w:rPr>
          <w:rFonts w:ascii="BatangChe" w:eastAsia="BatangChe" w:hAnsi="BatangChe" w:cs="BatangChe"/>
          <w:i/>
          <w:color w:val="8E5902"/>
          <w:spacing w:val="16"/>
          <w:sz w:val="24"/>
          <w:szCs w:val="24"/>
        </w:rPr>
        <w:t xml:space="preserve"> </w:t>
      </w:r>
      <w:r>
        <w:rPr>
          <w:rFonts w:ascii="BatangChe" w:eastAsia="BatangChe" w:hAnsi="BatangChe" w:cs="BatangChe"/>
          <w:i/>
          <w:color w:val="8E5902"/>
          <w:w w:val="104"/>
          <w:sz w:val="24"/>
          <w:szCs w:val="24"/>
        </w:rPr>
        <w:t>needed</w:t>
      </w:r>
    </w:p>
    <w:p w14:paraId="794E0E1D" w14:textId="77777777" w:rsidR="0047250D" w:rsidRDefault="0047250D">
      <w:pPr>
        <w:spacing w:before="16" w:line="240" w:lineRule="exact"/>
        <w:rPr>
          <w:sz w:val="24"/>
          <w:szCs w:val="24"/>
        </w:rPr>
      </w:pPr>
    </w:p>
    <w:p w14:paraId="42806572" w14:textId="77777777" w:rsidR="0047250D" w:rsidRDefault="00171B46">
      <w:pPr>
        <w:ind w:left="104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i/>
          <w:color w:val="8E5902"/>
          <w:sz w:val="24"/>
          <w:szCs w:val="24"/>
        </w:rPr>
        <w:t>#</w:t>
      </w:r>
      <w:r>
        <w:rPr>
          <w:rFonts w:ascii="BatangChe" w:eastAsia="BatangChe" w:hAnsi="BatangChe" w:cs="BatangChe"/>
          <w:i/>
          <w:color w:val="8E5902"/>
          <w:spacing w:val="11"/>
          <w:sz w:val="24"/>
          <w:szCs w:val="24"/>
        </w:rPr>
        <w:t xml:space="preserve"> </w:t>
      </w:r>
      <w:r>
        <w:rPr>
          <w:rFonts w:ascii="BatangChe" w:eastAsia="BatangChe" w:hAnsi="BatangChe" w:cs="BatangChe"/>
          <w:i/>
          <w:color w:val="8E5902"/>
          <w:sz w:val="24"/>
          <w:szCs w:val="24"/>
        </w:rPr>
        <w:t>Telco</w:t>
      </w:r>
      <w:r>
        <w:rPr>
          <w:rFonts w:ascii="BatangChe" w:eastAsia="BatangChe" w:hAnsi="BatangChe" w:cs="BatangChe"/>
          <w:i/>
          <w:color w:val="8E5902"/>
          <w:spacing w:val="30"/>
          <w:sz w:val="24"/>
          <w:szCs w:val="24"/>
        </w:rPr>
        <w:t xml:space="preserve"> </w:t>
      </w:r>
      <w:r>
        <w:rPr>
          <w:rFonts w:ascii="BatangChe" w:eastAsia="BatangChe" w:hAnsi="BatangChe" w:cs="BatangChe"/>
          <w:i/>
          <w:color w:val="8E5902"/>
          <w:sz w:val="24"/>
          <w:szCs w:val="24"/>
        </w:rPr>
        <w:t>Customer</w:t>
      </w:r>
      <w:r>
        <w:rPr>
          <w:rFonts w:ascii="BatangChe" w:eastAsia="BatangChe" w:hAnsi="BatangChe" w:cs="BatangChe"/>
          <w:i/>
          <w:color w:val="8E5902"/>
          <w:spacing w:val="44"/>
          <w:sz w:val="24"/>
          <w:szCs w:val="24"/>
        </w:rPr>
        <w:t xml:space="preserve"> </w:t>
      </w:r>
      <w:r>
        <w:rPr>
          <w:rFonts w:ascii="BatangChe" w:eastAsia="BatangChe" w:hAnsi="BatangChe" w:cs="BatangChe"/>
          <w:i/>
          <w:color w:val="8E5902"/>
          <w:w w:val="104"/>
          <w:sz w:val="24"/>
          <w:szCs w:val="24"/>
        </w:rPr>
        <w:t>Churn</w:t>
      </w:r>
    </w:p>
    <w:p w14:paraId="52C0AA71" w14:textId="77777777" w:rsidR="0047250D" w:rsidRDefault="00171B46">
      <w:pPr>
        <w:spacing w:line="260" w:lineRule="exact"/>
        <w:ind w:left="104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position w:val="-2"/>
          <w:sz w:val="24"/>
          <w:szCs w:val="24"/>
        </w:rPr>
        <w:t>telco</w:t>
      </w:r>
      <w:r>
        <w:rPr>
          <w:rFonts w:ascii="BatangChe" w:eastAsia="BatangChe" w:hAnsi="BatangChe" w:cs="BatangChe"/>
          <w:spacing w:val="15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&lt;-</w:t>
      </w:r>
      <w:r>
        <w:rPr>
          <w:rFonts w:ascii="BatangChe" w:eastAsia="BatangChe" w:hAnsi="BatangChe" w:cs="BatangChe"/>
          <w:spacing w:val="8"/>
          <w:position w:val="-2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b/>
          <w:color w:val="214987"/>
          <w:position w:val="-2"/>
          <w:sz w:val="24"/>
          <w:szCs w:val="24"/>
        </w:rPr>
        <w:t>read_</w:t>
      </w:r>
      <w:proofErr w:type="gramStart"/>
      <w:r>
        <w:rPr>
          <w:rFonts w:ascii="BatangChe" w:eastAsia="BatangChe" w:hAnsi="BatangChe" w:cs="BatangChe"/>
          <w:b/>
          <w:color w:val="214987"/>
          <w:position w:val="-2"/>
          <w:sz w:val="24"/>
          <w:szCs w:val="24"/>
        </w:rPr>
        <w:t>excel</w:t>
      </w:r>
      <w:proofErr w:type="spellEnd"/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>(</w:t>
      </w:r>
      <w:proofErr w:type="gramEnd"/>
      <w:r>
        <w:rPr>
          <w:rFonts w:ascii="BatangChe" w:eastAsia="BatangChe" w:hAnsi="BatangChe" w:cs="BatangChe"/>
          <w:color w:val="214987"/>
          <w:position w:val="-2"/>
          <w:sz w:val="24"/>
          <w:szCs w:val="24"/>
        </w:rPr>
        <w:t>path</w:t>
      </w:r>
      <w:r>
        <w:rPr>
          <w:rFonts w:ascii="BatangChe" w:eastAsia="BatangChe" w:hAnsi="BatangChe" w:cs="BatangChe"/>
          <w:color w:val="214987"/>
          <w:spacing w:val="86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214987"/>
          <w:position w:val="-2"/>
          <w:sz w:val="24"/>
          <w:szCs w:val="24"/>
        </w:rPr>
        <w:t>=</w:t>
      </w:r>
      <w:r>
        <w:rPr>
          <w:rFonts w:ascii="BatangChe" w:eastAsia="BatangChe" w:hAnsi="BatangChe" w:cs="BatangChe"/>
          <w:color w:val="214987"/>
          <w:spacing w:val="5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4F9905"/>
          <w:position w:val="-2"/>
          <w:sz w:val="24"/>
          <w:szCs w:val="24"/>
        </w:rPr>
        <w:t>"./data/telco</w:t>
      </w:r>
      <w:r>
        <w:rPr>
          <w:rFonts w:ascii="BatangChe" w:eastAsia="BatangChe" w:hAnsi="BatangChe" w:cs="BatangChe"/>
          <w:color w:val="4F9905"/>
          <w:spacing w:val="33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4F9905"/>
          <w:position w:val="-2"/>
          <w:sz w:val="24"/>
          <w:szCs w:val="24"/>
        </w:rPr>
        <w:t>customer</w:t>
      </w:r>
      <w:r>
        <w:rPr>
          <w:rFonts w:ascii="BatangChe" w:eastAsia="BatangChe" w:hAnsi="BatangChe" w:cs="BatangChe"/>
          <w:color w:val="4F9905"/>
          <w:spacing w:val="21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4F9905"/>
          <w:w w:val="102"/>
          <w:position w:val="-2"/>
          <w:sz w:val="24"/>
          <w:szCs w:val="24"/>
        </w:rPr>
        <w:t>churn.xlsx</w:t>
      </w:r>
      <w:r>
        <w:rPr>
          <w:rFonts w:ascii="BatangChe" w:eastAsia="BatangChe" w:hAnsi="BatangChe" w:cs="BatangChe"/>
          <w:color w:val="4F9905"/>
          <w:spacing w:val="-1"/>
          <w:w w:val="102"/>
          <w:position w:val="-2"/>
          <w:sz w:val="24"/>
          <w:szCs w:val="24"/>
        </w:rPr>
        <w:t>"</w:t>
      </w:r>
      <w:r>
        <w:rPr>
          <w:rFonts w:ascii="BatangChe" w:eastAsia="BatangChe" w:hAnsi="BatangChe" w:cs="BatangChe"/>
          <w:color w:val="000000"/>
          <w:w w:val="102"/>
          <w:position w:val="-2"/>
          <w:sz w:val="24"/>
          <w:szCs w:val="24"/>
        </w:rPr>
        <w:t>)</w:t>
      </w:r>
    </w:p>
    <w:p w14:paraId="44579DB2" w14:textId="77777777" w:rsidR="0047250D" w:rsidRDefault="0047250D">
      <w:pPr>
        <w:spacing w:before="16" w:line="240" w:lineRule="exact"/>
        <w:rPr>
          <w:sz w:val="24"/>
          <w:szCs w:val="24"/>
        </w:rPr>
      </w:pPr>
    </w:p>
    <w:p w14:paraId="70499E09" w14:textId="77777777" w:rsidR="0047250D" w:rsidRDefault="00171B46">
      <w:pPr>
        <w:ind w:left="104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i/>
          <w:color w:val="8E5902"/>
          <w:sz w:val="24"/>
          <w:szCs w:val="24"/>
        </w:rPr>
        <w:t>#</w:t>
      </w:r>
      <w:r>
        <w:rPr>
          <w:rFonts w:ascii="BatangChe" w:eastAsia="BatangChe" w:hAnsi="BatangChe" w:cs="BatangChe"/>
          <w:i/>
          <w:color w:val="8E5902"/>
          <w:spacing w:val="11"/>
          <w:sz w:val="24"/>
          <w:szCs w:val="24"/>
        </w:rPr>
        <w:t xml:space="preserve"> </w:t>
      </w:r>
      <w:r>
        <w:rPr>
          <w:rFonts w:ascii="BatangChe" w:eastAsia="BatangChe" w:hAnsi="BatangChe" w:cs="BatangChe"/>
          <w:i/>
          <w:color w:val="8E5902"/>
          <w:sz w:val="24"/>
          <w:szCs w:val="24"/>
        </w:rPr>
        <w:t>Recode</w:t>
      </w:r>
      <w:r>
        <w:rPr>
          <w:rFonts w:ascii="BatangChe" w:eastAsia="BatangChe" w:hAnsi="BatangChe" w:cs="BatangChe"/>
          <w:i/>
          <w:color w:val="8E5902"/>
          <w:spacing w:val="35"/>
          <w:sz w:val="24"/>
          <w:szCs w:val="24"/>
        </w:rPr>
        <w:t xml:space="preserve"> </w:t>
      </w:r>
      <w:r>
        <w:rPr>
          <w:rFonts w:ascii="BatangChe" w:eastAsia="BatangChe" w:hAnsi="BatangChe" w:cs="BatangChe"/>
          <w:i/>
          <w:color w:val="8E5902"/>
          <w:sz w:val="24"/>
          <w:szCs w:val="24"/>
        </w:rPr>
        <w:t>"Churn"</w:t>
      </w:r>
      <w:r>
        <w:rPr>
          <w:rFonts w:ascii="BatangChe" w:eastAsia="BatangChe" w:hAnsi="BatangChe" w:cs="BatangChe"/>
          <w:i/>
          <w:color w:val="8E5902"/>
          <w:spacing w:val="40"/>
          <w:sz w:val="24"/>
          <w:szCs w:val="24"/>
        </w:rPr>
        <w:t xml:space="preserve"> </w:t>
      </w:r>
      <w:r>
        <w:rPr>
          <w:rFonts w:ascii="BatangChe" w:eastAsia="BatangChe" w:hAnsi="BatangChe" w:cs="BatangChe"/>
          <w:i/>
          <w:color w:val="8E5902"/>
          <w:sz w:val="24"/>
          <w:szCs w:val="24"/>
        </w:rPr>
        <w:t>variable</w:t>
      </w:r>
      <w:r>
        <w:rPr>
          <w:rFonts w:ascii="BatangChe" w:eastAsia="BatangChe" w:hAnsi="BatangChe" w:cs="BatangChe"/>
          <w:i/>
          <w:color w:val="8E5902"/>
          <w:spacing w:val="44"/>
          <w:sz w:val="24"/>
          <w:szCs w:val="24"/>
        </w:rPr>
        <w:t xml:space="preserve"> </w:t>
      </w:r>
      <w:r>
        <w:rPr>
          <w:rFonts w:ascii="BatangChe" w:eastAsia="BatangChe" w:hAnsi="BatangChe" w:cs="BatangChe"/>
          <w:i/>
          <w:color w:val="8E5902"/>
          <w:sz w:val="24"/>
          <w:szCs w:val="24"/>
        </w:rPr>
        <w:t>for</w:t>
      </w:r>
      <w:r>
        <w:rPr>
          <w:rFonts w:ascii="BatangChe" w:eastAsia="BatangChe" w:hAnsi="BatangChe" w:cs="BatangChe"/>
          <w:i/>
          <w:color w:val="8E5902"/>
          <w:spacing w:val="20"/>
          <w:sz w:val="24"/>
          <w:szCs w:val="24"/>
        </w:rPr>
        <w:t xml:space="preserve"> </w:t>
      </w:r>
      <w:r>
        <w:rPr>
          <w:rFonts w:ascii="BatangChe" w:eastAsia="BatangChe" w:hAnsi="BatangChe" w:cs="BatangChe"/>
          <w:i/>
          <w:color w:val="8E5902"/>
          <w:w w:val="104"/>
          <w:sz w:val="24"/>
          <w:szCs w:val="24"/>
        </w:rPr>
        <w:t>classification</w:t>
      </w:r>
    </w:p>
    <w:p w14:paraId="5340C072" w14:textId="77777777" w:rsidR="0047250D" w:rsidRDefault="00171B46">
      <w:pPr>
        <w:spacing w:line="260" w:lineRule="exact"/>
        <w:ind w:left="104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position w:val="-2"/>
          <w:sz w:val="24"/>
          <w:szCs w:val="24"/>
        </w:rPr>
        <w:t>telco</w:t>
      </w:r>
      <w:r>
        <w:rPr>
          <w:rFonts w:ascii="BatangChe" w:eastAsia="BatangChe" w:hAnsi="BatangChe" w:cs="BatangChe"/>
          <w:spacing w:val="15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&lt;-</w:t>
      </w:r>
      <w:r>
        <w:rPr>
          <w:rFonts w:ascii="BatangChe" w:eastAsia="BatangChe" w:hAnsi="BatangChe" w:cs="BatangChe"/>
          <w:spacing w:val="8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telco</w:t>
      </w:r>
      <w:r>
        <w:rPr>
          <w:rFonts w:ascii="BatangChe" w:eastAsia="BatangChe" w:hAnsi="BatangChe" w:cs="BatangChe"/>
          <w:spacing w:val="15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CE5B00"/>
          <w:position w:val="-2"/>
          <w:sz w:val="24"/>
          <w:szCs w:val="24"/>
        </w:rPr>
        <w:t>%&gt;%</w:t>
      </w:r>
      <w:r>
        <w:rPr>
          <w:rFonts w:ascii="BatangChe" w:eastAsia="BatangChe" w:hAnsi="BatangChe" w:cs="BatangChe"/>
          <w:b/>
          <w:color w:val="CE5B00"/>
          <w:spacing w:val="26"/>
          <w:position w:val="-2"/>
          <w:sz w:val="24"/>
          <w:szCs w:val="24"/>
        </w:rPr>
        <w:t xml:space="preserve"> </w:t>
      </w:r>
      <w:proofErr w:type="gramStart"/>
      <w:r>
        <w:rPr>
          <w:rFonts w:ascii="BatangChe" w:eastAsia="BatangChe" w:hAnsi="BatangChe" w:cs="BatangChe"/>
          <w:b/>
          <w:color w:val="214987"/>
          <w:position w:val="-2"/>
          <w:sz w:val="24"/>
          <w:szCs w:val="24"/>
        </w:rPr>
        <w:t>mutate</w:t>
      </w:r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>(</w:t>
      </w:r>
      <w:proofErr w:type="gramEnd"/>
      <w:r>
        <w:rPr>
          <w:rFonts w:ascii="BatangChe" w:eastAsia="BatangChe" w:hAnsi="BatangChe" w:cs="BatangChe"/>
          <w:color w:val="214987"/>
          <w:position w:val="-2"/>
          <w:sz w:val="24"/>
          <w:szCs w:val="24"/>
        </w:rPr>
        <w:t>Churn</w:t>
      </w:r>
      <w:r>
        <w:rPr>
          <w:rFonts w:ascii="BatangChe" w:eastAsia="BatangChe" w:hAnsi="BatangChe" w:cs="BatangChe"/>
          <w:color w:val="214987"/>
          <w:spacing w:val="60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214987"/>
          <w:position w:val="-2"/>
          <w:sz w:val="24"/>
          <w:szCs w:val="24"/>
        </w:rPr>
        <w:t>=</w:t>
      </w:r>
      <w:r>
        <w:rPr>
          <w:rFonts w:ascii="BatangChe" w:eastAsia="BatangChe" w:hAnsi="BatangChe" w:cs="BatangChe"/>
          <w:color w:val="214987"/>
          <w:spacing w:val="5"/>
          <w:position w:val="-2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b/>
          <w:color w:val="214987"/>
          <w:position w:val="-2"/>
          <w:sz w:val="24"/>
          <w:szCs w:val="24"/>
        </w:rPr>
        <w:t>recode_factor</w:t>
      </w:r>
      <w:proofErr w:type="spellEnd"/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>(Churn,</w:t>
      </w:r>
      <w:r>
        <w:rPr>
          <w:rFonts w:ascii="BatangChe" w:eastAsia="BatangChe" w:hAnsi="BatangChe" w:cs="BatangChe"/>
          <w:color w:val="000000"/>
          <w:spacing w:val="111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4F9905"/>
          <w:position w:val="-2"/>
          <w:sz w:val="24"/>
          <w:szCs w:val="24"/>
        </w:rPr>
        <w:t>"No"</w:t>
      </w:r>
      <w:r>
        <w:rPr>
          <w:rFonts w:ascii="BatangChe" w:eastAsia="BatangChe" w:hAnsi="BatangChe" w:cs="BatangChe"/>
          <w:color w:val="4F9905"/>
          <w:spacing w:val="13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>=</w:t>
      </w:r>
      <w:r>
        <w:rPr>
          <w:rFonts w:ascii="BatangChe" w:eastAsia="BatangChe" w:hAnsi="BatangChe" w:cs="BatangChe"/>
          <w:color w:val="000000"/>
          <w:spacing w:val="5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4F9905"/>
          <w:position w:val="-2"/>
          <w:sz w:val="24"/>
          <w:szCs w:val="24"/>
        </w:rPr>
        <w:t>"No"</w:t>
      </w:r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>,</w:t>
      </w:r>
      <w:r>
        <w:rPr>
          <w:rFonts w:ascii="BatangChe" w:eastAsia="BatangChe" w:hAnsi="BatangChe" w:cs="BatangChe"/>
          <w:color w:val="000000"/>
          <w:spacing w:val="15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4F9905"/>
          <w:position w:val="-2"/>
          <w:sz w:val="24"/>
          <w:szCs w:val="24"/>
        </w:rPr>
        <w:t>"Yes"</w:t>
      </w:r>
      <w:r>
        <w:rPr>
          <w:rFonts w:ascii="BatangChe" w:eastAsia="BatangChe" w:hAnsi="BatangChe" w:cs="BatangChe"/>
          <w:color w:val="4F9905"/>
          <w:spacing w:val="15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>=</w:t>
      </w:r>
      <w:r>
        <w:rPr>
          <w:rFonts w:ascii="BatangChe" w:eastAsia="BatangChe" w:hAnsi="BatangChe" w:cs="BatangChe"/>
          <w:color w:val="000000"/>
          <w:spacing w:val="5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4F9905"/>
          <w:w w:val="102"/>
          <w:position w:val="-2"/>
          <w:sz w:val="24"/>
          <w:szCs w:val="24"/>
        </w:rPr>
        <w:t>"Yes"</w:t>
      </w:r>
      <w:r>
        <w:rPr>
          <w:rFonts w:ascii="BatangChe" w:eastAsia="BatangChe" w:hAnsi="BatangChe" w:cs="BatangChe"/>
          <w:color w:val="000000"/>
          <w:w w:val="102"/>
          <w:position w:val="-2"/>
          <w:sz w:val="24"/>
          <w:szCs w:val="24"/>
        </w:rPr>
        <w:t>))</w:t>
      </w:r>
    </w:p>
    <w:p w14:paraId="7623B4F2" w14:textId="77777777" w:rsidR="0047250D" w:rsidRDefault="0047250D">
      <w:pPr>
        <w:spacing w:before="16" w:line="240" w:lineRule="exact"/>
        <w:rPr>
          <w:sz w:val="24"/>
          <w:szCs w:val="24"/>
        </w:rPr>
      </w:pPr>
    </w:p>
    <w:p w14:paraId="52E19875" w14:textId="77777777" w:rsidR="0047250D" w:rsidRDefault="00171B46">
      <w:pPr>
        <w:ind w:left="104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i/>
          <w:color w:val="8E5902"/>
          <w:sz w:val="24"/>
          <w:szCs w:val="24"/>
        </w:rPr>
        <w:t>#</w:t>
      </w:r>
      <w:r>
        <w:rPr>
          <w:rFonts w:ascii="BatangChe" w:eastAsia="BatangChe" w:hAnsi="BatangChe" w:cs="BatangChe"/>
          <w:i/>
          <w:color w:val="8E5902"/>
          <w:spacing w:val="11"/>
          <w:sz w:val="24"/>
          <w:szCs w:val="24"/>
        </w:rPr>
        <w:t xml:space="preserve"> </w:t>
      </w:r>
      <w:r>
        <w:rPr>
          <w:rFonts w:ascii="BatangChe" w:eastAsia="BatangChe" w:hAnsi="BatangChe" w:cs="BatangChe"/>
          <w:i/>
          <w:color w:val="8E5902"/>
          <w:sz w:val="24"/>
          <w:szCs w:val="24"/>
        </w:rPr>
        <w:t>Function</w:t>
      </w:r>
      <w:r>
        <w:rPr>
          <w:rFonts w:ascii="BatangChe" w:eastAsia="BatangChe" w:hAnsi="BatangChe" w:cs="BatangChe"/>
          <w:i/>
          <w:color w:val="8E5902"/>
          <w:spacing w:val="44"/>
          <w:sz w:val="24"/>
          <w:szCs w:val="24"/>
        </w:rPr>
        <w:t xml:space="preserve"> </w:t>
      </w:r>
      <w:r>
        <w:rPr>
          <w:rFonts w:ascii="BatangChe" w:eastAsia="BatangChe" w:hAnsi="BatangChe" w:cs="BatangChe"/>
          <w:i/>
          <w:color w:val="8E5902"/>
          <w:sz w:val="24"/>
          <w:szCs w:val="24"/>
        </w:rPr>
        <w:t>for</w:t>
      </w:r>
      <w:r>
        <w:rPr>
          <w:rFonts w:ascii="BatangChe" w:eastAsia="BatangChe" w:hAnsi="BatangChe" w:cs="BatangChe"/>
          <w:i/>
          <w:color w:val="8E5902"/>
          <w:spacing w:val="20"/>
          <w:sz w:val="24"/>
          <w:szCs w:val="24"/>
        </w:rPr>
        <w:t xml:space="preserve"> </w:t>
      </w:r>
      <w:r>
        <w:rPr>
          <w:rFonts w:ascii="BatangChe" w:eastAsia="BatangChe" w:hAnsi="BatangChe" w:cs="BatangChe"/>
          <w:i/>
          <w:color w:val="8E5902"/>
          <w:sz w:val="24"/>
          <w:szCs w:val="24"/>
        </w:rPr>
        <w:t>analyzing</w:t>
      </w:r>
      <w:r>
        <w:rPr>
          <w:rFonts w:ascii="BatangChe" w:eastAsia="BatangChe" w:hAnsi="BatangChe" w:cs="BatangChe"/>
          <w:i/>
          <w:color w:val="8E5902"/>
          <w:spacing w:val="49"/>
          <w:sz w:val="24"/>
          <w:szCs w:val="24"/>
        </w:rPr>
        <w:t xml:space="preserve"> </w:t>
      </w:r>
      <w:r>
        <w:rPr>
          <w:rFonts w:ascii="BatangChe" w:eastAsia="BatangChe" w:hAnsi="BatangChe" w:cs="BatangChe"/>
          <w:i/>
          <w:color w:val="8E5902"/>
          <w:sz w:val="24"/>
          <w:szCs w:val="24"/>
        </w:rPr>
        <w:t>confusion</w:t>
      </w:r>
      <w:r>
        <w:rPr>
          <w:rFonts w:ascii="BatangChe" w:eastAsia="BatangChe" w:hAnsi="BatangChe" w:cs="BatangChe"/>
          <w:i/>
          <w:color w:val="8E5902"/>
          <w:spacing w:val="49"/>
          <w:sz w:val="24"/>
          <w:szCs w:val="24"/>
        </w:rPr>
        <w:t xml:space="preserve"> </w:t>
      </w:r>
      <w:r>
        <w:rPr>
          <w:rFonts w:ascii="BatangChe" w:eastAsia="BatangChe" w:hAnsi="BatangChe" w:cs="BatangChe"/>
          <w:i/>
          <w:color w:val="8E5902"/>
          <w:w w:val="104"/>
          <w:sz w:val="24"/>
          <w:szCs w:val="24"/>
        </w:rPr>
        <w:t>matrices</w:t>
      </w:r>
    </w:p>
    <w:p w14:paraId="33A293C0" w14:textId="77777777" w:rsidR="0047250D" w:rsidRDefault="00171B46">
      <w:pPr>
        <w:spacing w:line="260" w:lineRule="exact"/>
        <w:ind w:left="104"/>
        <w:rPr>
          <w:rFonts w:ascii="BatangChe" w:eastAsia="BatangChe" w:hAnsi="BatangChe" w:cs="BatangChe"/>
          <w:sz w:val="24"/>
          <w:szCs w:val="24"/>
        </w:rPr>
      </w:pPr>
      <w:proofErr w:type="spellStart"/>
      <w:r>
        <w:rPr>
          <w:rFonts w:ascii="BatangChe" w:eastAsia="BatangChe" w:hAnsi="BatangChe" w:cs="BatangChe"/>
          <w:position w:val="-2"/>
          <w:sz w:val="24"/>
          <w:szCs w:val="24"/>
        </w:rPr>
        <w:t>confusion_matrix_results</w:t>
      </w:r>
      <w:proofErr w:type="spellEnd"/>
      <w:r>
        <w:rPr>
          <w:rFonts w:ascii="BatangChe" w:eastAsia="BatangChe" w:hAnsi="BatangChe" w:cs="BatangChe"/>
          <w:spacing w:val="58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&lt;-</w:t>
      </w:r>
      <w:r>
        <w:rPr>
          <w:rFonts w:ascii="BatangChe" w:eastAsia="BatangChe" w:hAnsi="BatangChe" w:cs="BatangChe"/>
          <w:spacing w:val="8"/>
          <w:position w:val="-2"/>
          <w:sz w:val="24"/>
          <w:szCs w:val="24"/>
        </w:rPr>
        <w:t xml:space="preserve"> </w:t>
      </w:r>
      <w:proofErr w:type="gramStart"/>
      <w:r>
        <w:rPr>
          <w:rFonts w:ascii="BatangChe" w:eastAsia="BatangChe" w:hAnsi="BatangChe" w:cs="BatangChe"/>
          <w:b/>
          <w:color w:val="214987"/>
          <w:position w:val="-2"/>
          <w:sz w:val="24"/>
          <w:szCs w:val="24"/>
        </w:rPr>
        <w:t>function</w:t>
      </w:r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>(</w:t>
      </w:r>
      <w:proofErr w:type="spellStart"/>
      <w:proofErr w:type="gramEnd"/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>table_matrix</w:t>
      </w:r>
      <w:proofErr w:type="spellEnd"/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>,</w:t>
      </w:r>
      <w:r>
        <w:rPr>
          <w:rFonts w:ascii="BatangChe" w:eastAsia="BatangChe" w:hAnsi="BatangChe" w:cs="BatangChe"/>
          <w:color w:val="000000"/>
          <w:spacing w:val="92"/>
          <w:position w:val="-2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>positive_value</w:t>
      </w:r>
      <w:proofErr w:type="spellEnd"/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>)</w:t>
      </w:r>
      <w:r>
        <w:rPr>
          <w:rFonts w:ascii="BatangChe" w:eastAsia="BatangChe" w:hAnsi="BatangChe" w:cs="BatangChe"/>
          <w:color w:val="000000"/>
          <w:spacing w:val="38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000000"/>
          <w:w w:val="102"/>
          <w:position w:val="-2"/>
          <w:sz w:val="24"/>
          <w:szCs w:val="24"/>
        </w:rPr>
        <w:t>{</w:t>
      </w:r>
    </w:p>
    <w:p w14:paraId="7F0AFF05" w14:textId="77777777" w:rsidR="0047250D" w:rsidRDefault="00171B46">
      <w:pPr>
        <w:spacing w:line="260" w:lineRule="exact"/>
        <w:ind w:left="350"/>
        <w:rPr>
          <w:rFonts w:ascii="BatangChe" w:eastAsia="BatangChe" w:hAnsi="BatangChe" w:cs="BatangChe"/>
          <w:sz w:val="24"/>
          <w:szCs w:val="24"/>
        </w:rPr>
      </w:pPr>
      <w:proofErr w:type="spellStart"/>
      <w:r>
        <w:rPr>
          <w:rFonts w:ascii="BatangChe" w:eastAsia="BatangChe" w:hAnsi="BatangChe" w:cs="BatangChe"/>
          <w:position w:val="-2"/>
          <w:sz w:val="24"/>
          <w:szCs w:val="24"/>
        </w:rPr>
        <w:t>pos_row</w:t>
      </w:r>
      <w:proofErr w:type="spellEnd"/>
      <w:r>
        <w:rPr>
          <w:rFonts w:ascii="BatangChe" w:eastAsia="BatangChe" w:hAnsi="BatangChe" w:cs="BatangChe"/>
          <w:spacing w:val="19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=</w:t>
      </w:r>
      <w:r>
        <w:rPr>
          <w:rFonts w:ascii="BatangChe" w:eastAsia="BatangChe" w:hAnsi="BatangChe" w:cs="BatangChe"/>
          <w:spacing w:val="5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214987"/>
          <w:position w:val="-2"/>
          <w:sz w:val="24"/>
          <w:szCs w:val="24"/>
        </w:rPr>
        <w:t>which</w:t>
      </w:r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>(</w:t>
      </w:r>
      <w:proofErr w:type="spellStart"/>
      <w:r>
        <w:rPr>
          <w:rFonts w:ascii="BatangChe" w:eastAsia="BatangChe" w:hAnsi="BatangChe" w:cs="BatangChe"/>
          <w:b/>
          <w:color w:val="214987"/>
          <w:position w:val="-2"/>
          <w:sz w:val="24"/>
          <w:szCs w:val="24"/>
        </w:rPr>
        <w:t>rownames</w:t>
      </w:r>
      <w:proofErr w:type="spellEnd"/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>(</w:t>
      </w:r>
      <w:proofErr w:type="spellStart"/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>table_</w:t>
      </w:r>
      <w:proofErr w:type="gramStart"/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>matrix</w:t>
      </w:r>
      <w:proofErr w:type="spellEnd"/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 xml:space="preserve">) </w:t>
      </w:r>
      <w:r>
        <w:rPr>
          <w:rFonts w:ascii="BatangChe" w:eastAsia="BatangChe" w:hAnsi="BatangChe" w:cs="BatangChe"/>
          <w:color w:val="000000"/>
          <w:spacing w:val="10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CE5B00"/>
          <w:position w:val="-2"/>
          <w:sz w:val="24"/>
          <w:szCs w:val="24"/>
        </w:rPr>
        <w:t>=</w:t>
      </w:r>
      <w:proofErr w:type="gramEnd"/>
      <w:r>
        <w:rPr>
          <w:rFonts w:ascii="BatangChe" w:eastAsia="BatangChe" w:hAnsi="BatangChe" w:cs="BatangChe"/>
          <w:b/>
          <w:color w:val="CE5B00"/>
          <w:position w:val="-2"/>
          <w:sz w:val="24"/>
          <w:szCs w:val="24"/>
        </w:rPr>
        <w:t>=</w:t>
      </w:r>
      <w:r>
        <w:rPr>
          <w:rFonts w:ascii="BatangChe" w:eastAsia="BatangChe" w:hAnsi="BatangChe" w:cs="BatangChe"/>
          <w:b/>
          <w:color w:val="CE5B00"/>
          <w:spacing w:val="19"/>
          <w:position w:val="-2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color w:val="000000"/>
          <w:w w:val="102"/>
          <w:position w:val="-2"/>
          <w:sz w:val="24"/>
          <w:szCs w:val="24"/>
        </w:rPr>
        <w:t>positive_value</w:t>
      </w:r>
      <w:proofErr w:type="spellEnd"/>
      <w:r>
        <w:rPr>
          <w:rFonts w:ascii="BatangChe" w:eastAsia="BatangChe" w:hAnsi="BatangChe" w:cs="BatangChe"/>
          <w:color w:val="000000"/>
          <w:w w:val="102"/>
          <w:position w:val="-2"/>
          <w:sz w:val="24"/>
          <w:szCs w:val="24"/>
        </w:rPr>
        <w:t>)</w:t>
      </w:r>
    </w:p>
    <w:p w14:paraId="63E64D96" w14:textId="77777777" w:rsidR="0047250D" w:rsidRDefault="00171B46">
      <w:pPr>
        <w:spacing w:line="260" w:lineRule="exact"/>
        <w:ind w:left="350"/>
        <w:rPr>
          <w:rFonts w:ascii="BatangChe" w:eastAsia="BatangChe" w:hAnsi="BatangChe" w:cs="BatangChe"/>
          <w:sz w:val="24"/>
          <w:szCs w:val="24"/>
        </w:rPr>
      </w:pPr>
      <w:r>
        <w:pict w14:anchorId="22AAFE10">
          <v:group id="_x0000_s1616" style="position:absolute;left:0;text-align:left;margin-left:40.2pt;margin-top:245.9pt;width:531.6pt;height:489.4pt;z-index:-251671040;mso-position-horizontal-relative:page;mso-position-vertical-relative:page" coordorigin="804,4918" coordsize="10632,9788">
            <v:shape id="_x0000_s1617" style="position:absolute;left:804;top:4918;width:10632;height:9788" coordorigin="804,4918" coordsize="10632,9788" path="m804,14706r10632,l11436,4918r-10632,l804,14706xe" fillcolor="#f7f7f7" stroked="f">
              <v:path arrowok="t"/>
            </v:shape>
            <w10:wrap anchorx="page" anchory="page"/>
          </v:group>
        </w:pict>
      </w:r>
      <w:proofErr w:type="spellStart"/>
      <w:r>
        <w:rPr>
          <w:rFonts w:ascii="BatangChe" w:eastAsia="BatangChe" w:hAnsi="BatangChe" w:cs="BatangChe"/>
          <w:position w:val="-2"/>
          <w:sz w:val="24"/>
          <w:szCs w:val="24"/>
        </w:rPr>
        <w:t>pos_col</w:t>
      </w:r>
      <w:proofErr w:type="spellEnd"/>
      <w:r>
        <w:rPr>
          <w:rFonts w:ascii="BatangChe" w:eastAsia="BatangChe" w:hAnsi="BatangChe" w:cs="BatangChe"/>
          <w:spacing w:val="19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=</w:t>
      </w:r>
      <w:r>
        <w:rPr>
          <w:rFonts w:ascii="BatangChe" w:eastAsia="BatangChe" w:hAnsi="BatangChe" w:cs="BatangChe"/>
          <w:spacing w:val="5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214987"/>
          <w:position w:val="-2"/>
          <w:sz w:val="24"/>
          <w:szCs w:val="24"/>
        </w:rPr>
        <w:t>which</w:t>
      </w:r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>(</w:t>
      </w:r>
      <w:proofErr w:type="spellStart"/>
      <w:r>
        <w:rPr>
          <w:rFonts w:ascii="BatangChe" w:eastAsia="BatangChe" w:hAnsi="BatangChe" w:cs="BatangChe"/>
          <w:b/>
          <w:color w:val="214987"/>
          <w:position w:val="-2"/>
          <w:sz w:val="24"/>
          <w:szCs w:val="24"/>
        </w:rPr>
        <w:t>colnames</w:t>
      </w:r>
      <w:proofErr w:type="spellEnd"/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>(</w:t>
      </w:r>
      <w:proofErr w:type="spellStart"/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>table_</w:t>
      </w:r>
      <w:proofErr w:type="gramStart"/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>matrix</w:t>
      </w:r>
      <w:proofErr w:type="spellEnd"/>
      <w:r>
        <w:rPr>
          <w:rFonts w:ascii="BatangChe" w:eastAsia="BatangChe" w:hAnsi="BatangChe" w:cs="BatangChe"/>
          <w:color w:val="000000"/>
          <w:position w:val="-2"/>
          <w:sz w:val="24"/>
          <w:szCs w:val="24"/>
        </w:rPr>
        <w:t xml:space="preserve">) </w:t>
      </w:r>
      <w:r>
        <w:rPr>
          <w:rFonts w:ascii="BatangChe" w:eastAsia="BatangChe" w:hAnsi="BatangChe" w:cs="BatangChe"/>
          <w:color w:val="000000"/>
          <w:spacing w:val="10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CE5B00"/>
          <w:position w:val="-2"/>
          <w:sz w:val="24"/>
          <w:szCs w:val="24"/>
        </w:rPr>
        <w:t>=</w:t>
      </w:r>
      <w:proofErr w:type="gramEnd"/>
      <w:r>
        <w:rPr>
          <w:rFonts w:ascii="BatangChe" w:eastAsia="BatangChe" w:hAnsi="BatangChe" w:cs="BatangChe"/>
          <w:b/>
          <w:color w:val="CE5B00"/>
          <w:position w:val="-2"/>
          <w:sz w:val="24"/>
          <w:szCs w:val="24"/>
        </w:rPr>
        <w:t>=</w:t>
      </w:r>
      <w:r>
        <w:rPr>
          <w:rFonts w:ascii="BatangChe" w:eastAsia="BatangChe" w:hAnsi="BatangChe" w:cs="BatangChe"/>
          <w:b/>
          <w:color w:val="CE5B00"/>
          <w:spacing w:val="19"/>
          <w:position w:val="-2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color w:val="000000"/>
          <w:w w:val="102"/>
          <w:position w:val="-2"/>
          <w:sz w:val="24"/>
          <w:szCs w:val="24"/>
        </w:rPr>
        <w:t>positive_value</w:t>
      </w:r>
      <w:proofErr w:type="spellEnd"/>
      <w:r>
        <w:rPr>
          <w:rFonts w:ascii="BatangChe" w:eastAsia="BatangChe" w:hAnsi="BatangChe" w:cs="BatangChe"/>
          <w:color w:val="000000"/>
          <w:w w:val="102"/>
          <w:position w:val="-2"/>
          <w:sz w:val="24"/>
          <w:szCs w:val="24"/>
        </w:rPr>
        <w:t>)</w:t>
      </w:r>
    </w:p>
    <w:p w14:paraId="153B6D8E" w14:textId="77777777" w:rsidR="0047250D" w:rsidRDefault="0047250D">
      <w:pPr>
        <w:spacing w:before="2" w:line="100" w:lineRule="exact"/>
        <w:rPr>
          <w:sz w:val="10"/>
          <w:szCs w:val="10"/>
        </w:rPr>
      </w:pPr>
    </w:p>
    <w:p w14:paraId="23E68FF1" w14:textId="77777777" w:rsidR="0047250D" w:rsidRDefault="0047250D">
      <w:pPr>
        <w:spacing w:line="200" w:lineRule="exact"/>
      </w:pPr>
    </w:p>
    <w:p w14:paraId="5F2CE298" w14:textId="77777777" w:rsidR="0047250D" w:rsidRDefault="00171B46">
      <w:pPr>
        <w:spacing w:line="260" w:lineRule="exact"/>
        <w:ind w:left="350" w:right="5683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sz w:val="24"/>
          <w:szCs w:val="24"/>
        </w:rPr>
        <w:t>TP</w:t>
      </w:r>
      <w:r>
        <w:rPr>
          <w:rFonts w:ascii="BatangChe" w:eastAsia="BatangChe" w:hAnsi="BatangChe" w:cs="BatangChe"/>
          <w:spacing w:val="8"/>
          <w:sz w:val="24"/>
          <w:szCs w:val="24"/>
        </w:rPr>
        <w:t xml:space="preserve"> </w:t>
      </w:r>
      <w:r>
        <w:rPr>
          <w:rFonts w:ascii="BatangChe" w:eastAsia="BatangChe" w:hAnsi="BatangChe" w:cs="BatangChe"/>
          <w:sz w:val="24"/>
          <w:szCs w:val="24"/>
        </w:rPr>
        <w:t>&lt;-</w:t>
      </w:r>
      <w:r>
        <w:rPr>
          <w:rFonts w:ascii="BatangChe" w:eastAsia="BatangChe" w:hAnsi="BatangChe" w:cs="BatangChe"/>
          <w:spacing w:val="8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sz w:val="24"/>
          <w:szCs w:val="24"/>
        </w:rPr>
        <w:t>table_</w:t>
      </w:r>
      <w:proofErr w:type="gramStart"/>
      <w:r>
        <w:rPr>
          <w:rFonts w:ascii="BatangChe" w:eastAsia="BatangChe" w:hAnsi="BatangChe" w:cs="BatangChe"/>
          <w:sz w:val="24"/>
          <w:szCs w:val="24"/>
        </w:rPr>
        <w:t>matrix</w:t>
      </w:r>
      <w:proofErr w:type="spellEnd"/>
      <w:r>
        <w:rPr>
          <w:rFonts w:ascii="BatangChe" w:eastAsia="BatangChe" w:hAnsi="BatangChe" w:cs="BatangChe"/>
          <w:sz w:val="24"/>
          <w:szCs w:val="24"/>
        </w:rPr>
        <w:t>[</w:t>
      </w:r>
      <w:proofErr w:type="spellStart"/>
      <w:proofErr w:type="gramEnd"/>
      <w:r>
        <w:rPr>
          <w:rFonts w:ascii="BatangChe" w:eastAsia="BatangChe" w:hAnsi="BatangChe" w:cs="BatangChe"/>
          <w:sz w:val="24"/>
          <w:szCs w:val="24"/>
        </w:rPr>
        <w:t>pos_row</w:t>
      </w:r>
      <w:proofErr w:type="spellEnd"/>
      <w:r>
        <w:rPr>
          <w:rFonts w:ascii="BatangChe" w:eastAsia="BatangChe" w:hAnsi="BatangChe" w:cs="BatangChe"/>
          <w:sz w:val="24"/>
          <w:szCs w:val="24"/>
        </w:rPr>
        <w:t>,</w:t>
      </w:r>
      <w:r>
        <w:rPr>
          <w:rFonts w:ascii="BatangChe" w:eastAsia="BatangChe" w:hAnsi="BatangChe" w:cs="BatangChe"/>
          <w:spacing w:val="50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w w:val="102"/>
          <w:sz w:val="24"/>
          <w:szCs w:val="24"/>
        </w:rPr>
        <w:t>pos_col</w:t>
      </w:r>
      <w:proofErr w:type="spellEnd"/>
      <w:r>
        <w:rPr>
          <w:rFonts w:ascii="BatangChe" w:eastAsia="BatangChe" w:hAnsi="BatangChe" w:cs="BatangChe"/>
          <w:w w:val="102"/>
          <w:sz w:val="24"/>
          <w:szCs w:val="24"/>
        </w:rPr>
        <w:t>] FN</w:t>
      </w:r>
      <w:r>
        <w:rPr>
          <w:rFonts w:ascii="BatangChe" w:eastAsia="BatangChe" w:hAnsi="BatangChe" w:cs="BatangChe"/>
          <w:spacing w:val="3"/>
          <w:sz w:val="24"/>
          <w:szCs w:val="24"/>
        </w:rPr>
        <w:t xml:space="preserve"> </w:t>
      </w:r>
      <w:r>
        <w:rPr>
          <w:rFonts w:ascii="BatangChe" w:eastAsia="BatangChe" w:hAnsi="BatangChe" w:cs="BatangChe"/>
          <w:sz w:val="24"/>
          <w:szCs w:val="24"/>
        </w:rPr>
        <w:t>&lt;-</w:t>
      </w:r>
      <w:r>
        <w:rPr>
          <w:rFonts w:ascii="BatangChe" w:eastAsia="BatangChe" w:hAnsi="BatangChe" w:cs="BatangChe"/>
          <w:spacing w:val="8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sz w:val="24"/>
          <w:szCs w:val="24"/>
        </w:rPr>
        <w:t>table_matrix</w:t>
      </w:r>
      <w:proofErr w:type="spellEnd"/>
      <w:r>
        <w:rPr>
          <w:rFonts w:ascii="BatangChe" w:eastAsia="BatangChe" w:hAnsi="BatangChe" w:cs="BatangChe"/>
          <w:sz w:val="24"/>
          <w:szCs w:val="24"/>
        </w:rPr>
        <w:t>[</w:t>
      </w:r>
      <w:proofErr w:type="spellStart"/>
      <w:r>
        <w:rPr>
          <w:rFonts w:ascii="BatangChe" w:eastAsia="BatangChe" w:hAnsi="BatangChe" w:cs="BatangChe"/>
          <w:sz w:val="24"/>
          <w:szCs w:val="24"/>
        </w:rPr>
        <w:t>pos_row</w:t>
      </w:r>
      <w:proofErr w:type="spellEnd"/>
      <w:r>
        <w:rPr>
          <w:rFonts w:ascii="BatangChe" w:eastAsia="BatangChe" w:hAnsi="BatangChe" w:cs="BatangChe"/>
          <w:sz w:val="24"/>
          <w:szCs w:val="24"/>
        </w:rPr>
        <w:t>,</w:t>
      </w:r>
      <w:r>
        <w:rPr>
          <w:rFonts w:ascii="BatangChe" w:eastAsia="BatangChe" w:hAnsi="BatangChe" w:cs="BatangChe"/>
          <w:spacing w:val="50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CE5B00"/>
          <w:w w:val="106"/>
          <w:sz w:val="24"/>
          <w:szCs w:val="24"/>
        </w:rPr>
        <w:t>-</w:t>
      </w:r>
      <w:proofErr w:type="spellStart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pos_col</w:t>
      </w:r>
      <w:proofErr w:type="spellEnd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 xml:space="preserve">] </w:t>
      </w:r>
      <w:r>
        <w:rPr>
          <w:rFonts w:ascii="BatangChe" w:eastAsia="BatangChe" w:hAnsi="BatangChe" w:cs="BatangChe"/>
          <w:color w:val="000000"/>
          <w:sz w:val="24"/>
          <w:szCs w:val="24"/>
        </w:rPr>
        <w:t>FP</w:t>
      </w:r>
      <w:r>
        <w:rPr>
          <w:rFonts w:ascii="BatangChe" w:eastAsia="BatangChe" w:hAnsi="BatangChe" w:cs="BatangChe"/>
          <w:color w:val="000000"/>
          <w:spacing w:val="8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000000"/>
          <w:sz w:val="24"/>
          <w:szCs w:val="24"/>
        </w:rPr>
        <w:t>&lt;-</w:t>
      </w:r>
      <w:r>
        <w:rPr>
          <w:rFonts w:ascii="BatangChe" w:eastAsia="BatangChe" w:hAnsi="BatangChe" w:cs="BatangChe"/>
          <w:color w:val="000000"/>
          <w:spacing w:val="8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color w:val="000000"/>
          <w:sz w:val="24"/>
          <w:szCs w:val="24"/>
        </w:rPr>
        <w:t>table_matrix</w:t>
      </w:r>
      <w:proofErr w:type="spellEnd"/>
      <w:r>
        <w:rPr>
          <w:rFonts w:ascii="BatangChe" w:eastAsia="BatangChe" w:hAnsi="BatangChe" w:cs="BatangChe"/>
          <w:color w:val="000000"/>
          <w:spacing w:val="-1"/>
          <w:sz w:val="24"/>
          <w:szCs w:val="24"/>
        </w:rPr>
        <w:t>[</w:t>
      </w:r>
      <w:r>
        <w:rPr>
          <w:rFonts w:ascii="BatangChe" w:eastAsia="BatangChe" w:hAnsi="BatangChe" w:cs="BatangChe"/>
          <w:b/>
          <w:color w:val="CE5B00"/>
          <w:sz w:val="24"/>
          <w:szCs w:val="24"/>
        </w:rPr>
        <w:t>-</w:t>
      </w:r>
      <w:proofErr w:type="spellStart"/>
      <w:r>
        <w:rPr>
          <w:rFonts w:ascii="BatangChe" w:eastAsia="BatangChe" w:hAnsi="BatangChe" w:cs="BatangChe"/>
          <w:color w:val="000000"/>
          <w:sz w:val="24"/>
          <w:szCs w:val="24"/>
        </w:rPr>
        <w:t>pos_row</w:t>
      </w:r>
      <w:proofErr w:type="spellEnd"/>
      <w:r>
        <w:rPr>
          <w:rFonts w:ascii="BatangChe" w:eastAsia="BatangChe" w:hAnsi="BatangChe" w:cs="BatangChe"/>
          <w:color w:val="000000"/>
          <w:sz w:val="24"/>
          <w:szCs w:val="24"/>
        </w:rPr>
        <w:t>,</w:t>
      </w:r>
      <w:r>
        <w:rPr>
          <w:rFonts w:ascii="BatangChe" w:eastAsia="BatangChe" w:hAnsi="BatangChe" w:cs="BatangChe"/>
          <w:color w:val="000000"/>
          <w:spacing w:val="59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pos_col</w:t>
      </w:r>
      <w:proofErr w:type="spellEnd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 xml:space="preserve">] </w:t>
      </w:r>
      <w:r>
        <w:rPr>
          <w:rFonts w:ascii="BatangChe" w:eastAsia="BatangChe" w:hAnsi="BatangChe" w:cs="BatangChe"/>
          <w:color w:val="000000"/>
          <w:sz w:val="24"/>
          <w:szCs w:val="24"/>
        </w:rPr>
        <w:t>TN</w:t>
      </w:r>
      <w:r>
        <w:rPr>
          <w:rFonts w:ascii="BatangChe" w:eastAsia="BatangChe" w:hAnsi="BatangChe" w:cs="BatangChe"/>
          <w:color w:val="000000"/>
          <w:spacing w:val="8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000000"/>
          <w:sz w:val="24"/>
          <w:szCs w:val="24"/>
        </w:rPr>
        <w:t>&lt;-</w:t>
      </w:r>
      <w:r>
        <w:rPr>
          <w:rFonts w:ascii="BatangChe" w:eastAsia="BatangChe" w:hAnsi="BatangChe" w:cs="BatangChe"/>
          <w:color w:val="000000"/>
          <w:spacing w:val="8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color w:val="000000"/>
          <w:sz w:val="24"/>
          <w:szCs w:val="24"/>
        </w:rPr>
        <w:t>table_matrix</w:t>
      </w:r>
      <w:proofErr w:type="spellEnd"/>
      <w:r>
        <w:rPr>
          <w:rFonts w:ascii="BatangChe" w:eastAsia="BatangChe" w:hAnsi="BatangChe" w:cs="BatangChe"/>
          <w:color w:val="000000"/>
          <w:spacing w:val="-1"/>
          <w:sz w:val="24"/>
          <w:szCs w:val="24"/>
        </w:rPr>
        <w:t>[</w:t>
      </w:r>
      <w:r>
        <w:rPr>
          <w:rFonts w:ascii="BatangChe" w:eastAsia="BatangChe" w:hAnsi="BatangChe" w:cs="BatangChe"/>
          <w:b/>
          <w:color w:val="CE5B00"/>
          <w:sz w:val="24"/>
          <w:szCs w:val="24"/>
        </w:rPr>
        <w:t>-</w:t>
      </w:r>
      <w:proofErr w:type="spellStart"/>
      <w:r>
        <w:rPr>
          <w:rFonts w:ascii="BatangChe" w:eastAsia="BatangChe" w:hAnsi="BatangChe" w:cs="BatangChe"/>
          <w:color w:val="000000"/>
          <w:sz w:val="24"/>
          <w:szCs w:val="24"/>
        </w:rPr>
        <w:t>pos_row</w:t>
      </w:r>
      <w:proofErr w:type="spellEnd"/>
      <w:r>
        <w:rPr>
          <w:rFonts w:ascii="BatangChe" w:eastAsia="BatangChe" w:hAnsi="BatangChe" w:cs="BatangChe"/>
          <w:color w:val="000000"/>
          <w:sz w:val="24"/>
          <w:szCs w:val="24"/>
        </w:rPr>
        <w:t>,</w:t>
      </w:r>
      <w:r>
        <w:rPr>
          <w:rFonts w:ascii="BatangChe" w:eastAsia="BatangChe" w:hAnsi="BatangChe" w:cs="BatangChe"/>
          <w:color w:val="000000"/>
          <w:spacing w:val="59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CE5B00"/>
          <w:w w:val="106"/>
          <w:sz w:val="24"/>
          <w:szCs w:val="24"/>
        </w:rPr>
        <w:t>-</w:t>
      </w:r>
      <w:proofErr w:type="spellStart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pos_col</w:t>
      </w:r>
      <w:proofErr w:type="spellEnd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]</w:t>
      </w:r>
    </w:p>
    <w:p w14:paraId="57FDDD73" w14:textId="77777777" w:rsidR="0047250D" w:rsidRDefault="0047250D">
      <w:pPr>
        <w:spacing w:before="15" w:line="220" w:lineRule="exact"/>
        <w:rPr>
          <w:sz w:val="22"/>
          <w:szCs w:val="22"/>
        </w:rPr>
      </w:pPr>
    </w:p>
    <w:p w14:paraId="412564C3" w14:textId="77777777" w:rsidR="0047250D" w:rsidRDefault="00171B46">
      <w:pPr>
        <w:ind w:left="350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sz w:val="24"/>
          <w:szCs w:val="24"/>
        </w:rPr>
        <w:t>results</w:t>
      </w:r>
      <w:r>
        <w:rPr>
          <w:rFonts w:ascii="BatangChe" w:eastAsia="BatangChe" w:hAnsi="BatangChe" w:cs="BatangChe"/>
          <w:spacing w:val="19"/>
          <w:sz w:val="24"/>
          <w:szCs w:val="24"/>
        </w:rPr>
        <w:t xml:space="preserve"> </w:t>
      </w:r>
      <w:r>
        <w:rPr>
          <w:rFonts w:ascii="BatangChe" w:eastAsia="BatangChe" w:hAnsi="BatangChe" w:cs="BatangChe"/>
          <w:w w:val="102"/>
          <w:sz w:val="24"/>
          <w:szCs w:val="24"/>
        </w:rPr>
        <w:t>&lt;-</w:t>
      </w:r>
    </w:p>
    <w:p w14:paraId="52975A77" w14:textId="77777777" w:rsidR="0047250D" w:rsidRDefault="00171B46">
      <w:pPr>
        <w:spacing w:before="22" w:line="260" w:lineRule="exact"/>
        <w:ind w:left="1950" w:right="737" w:hanging="1353"/>
        <w:rPr>
          <w:rFonts w:ascii="BatangChe" w:eastAsia="BatangChe" w:hAnsi="BatangChe" w:cs="BatangChe"/>
          <w:sz w:val="24"/>
          <w:szCs w:val="24"/>
        </w:rPr>
      </w:pPr>
      <w:proofErr w:type="spellStart"/>
      <w:r>
        <w:rPr>
          <w:rFonts w:ascii="BatangChe" w:eastAsia="BatangChe" w:hAnsi="BatangChe" w:cs="BatangChe"/>
          <w:b/>
          <w:color w:val="214987"/>
          <w:sz w:val="24"/>
          <w:szCs w:val="24"/>
        </w:rPr>
        <w:t>data.frame</w:t>
      </w:r>
      <w:proofErr w:type="spellEnd"/>
      <w:r>
        <w:rPr>
          <w:rFonts w:ascii="BatangChe" w:eastAsia="BatangChe" w:hAnsi="BatangChe" w:cs="BatangChe"/>
          <w:color w:val="000000"/>
          <w:sz w:val="24"/>
          <w:szCs w:val="24"/>
        </w:rPr>
        <w:t>(</w:t>
      </w:r>
      <w:r>
        <w:rPr>
          <w:rFonts w:ascii="BatangChe" w:eastAsia="BatangChe" w:hAnsi="BatangChe" w:cs="BatangChe"/>
          <w:color w:val="214987"/>
          <w:sz w:val="24"/>
          <w:szCs w:val="24"/>
        </w:rPr>
        <w:t>correct</w:t>
      </w:r>
      <w:r>
        <w:rPr>
          <w:rFonts w:ascii="BatangChe" w:eastAsia="BatangChe" w:hAnsi="BatangChe" w:cs="BatangChe"/>
          <w:color w:val="214987"/>
          <w:spacing w:val="9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214987"/>
          <w:sz w:val="24"/>
          <w:szCs w:val="24"/>
        </w:rPr>
        <w:t>=</w:t>
      </w:r>
      <w:r>
        <w:rPr>
          <w:rFonts w:ascii="BatangChe" w:eastAsia="BatangChe" w:hAnsi="BatangChe" w:cs="BatangChe"/>
          <w:color w:val="214987"/>
          <w:spacing w:val="5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214987"/>
          <w:sz w:val="24"/>
          <w:szCs w:val="24"/>
        </w:rPr>
        <w:t>c</w:t>
      </w:r>
      <w:r>
        <w:rPr>
          <w:rFonts w:ascii="BatangChe" w:eastAsia="BatangChe" w:hAnsi="BatangChe" w:cs="BatangChe"/>
          <w:color w:val="000000"/>
          <w:sz w:val="24"/>
          <w:szCs w:val="24"/>
        </w:rPr>
        <w:t>(TN</w:t>
      </w:r>
      <w:r>
        <w:rPr>
          <w:rFonts w:ascii="BatangChe" w:eastAsia="BatangChe" w:hAnsi="BatangChe" w:cs="BatangChe"/>
          <w:color w:val="000000"/>
          <w:spacing w:val="17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CE5B00"/>
          <w:sz w:val="24"/>
          <w:szCs w:val="24"/>
        </w:rPr>
        <w:t>+</w:t>
      </w:r>
      <w:r>
        <w:rPr>
          <w:rFonts w:ascii="BatangChe" w:eastAsia="BatangChe" w:hAnsi="BatangChe" w:cs="BatangChe"/>
          <w:b/>
          <w:color w:val="CE5B00"/>
          <w:spacing w:val="1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000000"/>
          <w:sz w:val="24"/>
          <w:szCs w:val="24"/>
        </w:rPr>
        <w:t>TP,</w:t>
      </w:r>
      <w:r>
        <w:rPr>
          <w:rFonts w:ascii="BatangChe" w:eastAsia="BatangChe" w:hAnsi="BatangChe" w:cs="BatangChe"/>
          <w:color w:val="000000"/>
          <w:spacing w:val="10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214987"/>
          <w:sz w:val="24"/>
          <w:szCs w:val="24"/>
        </w:rPr>
        <w:t>round</w:t>
      </w:r>
      <w:r>
        <w:rPr>
          <w:rFonts w:ascii="BatangChe" w:eastAsia="BatangChe" w:hAnsi="BatangChe" w:cs="BatangChe"/>
          <w:color w:val="000000"/>
          <w:sz w:val="24"/>
          <w:szCs w:val="24"/>
        </w:rPr>
        <w:t>((TN</w:t>
      </w:r>
      <w:r>
        <w:rPr>
          <w:rFonts w:ascii="BatangChe" w:eastAsia="BatangChe" w:hAnsi="BatangChe" w:cs="BatangChe"/>
          <w:color w:val="000000"/>
          <w:spacing w:val="48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CE5B00"/>
          <w:sz w:val="24"/>
          <w:szCs w:val="24"/>
        </w:rPr>
        <w:t>+</w:t>
      </w:r>
      <w:r>
        <w:rPr>
          <w:rFonts w:ascii="BatangChe" w:eastAsia="BatangChe" w:hAnsi="BatangChe" w:cs="BatangChe"/>
          <w:b/>
          <w:color w:val="CE5B00"/>
          <w:spacing w:val="1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TP)</w:t>
      </w:r>
      <w:r>
        <w:rPr>
          <w:rFonts w:ascii="BatangChe" w:eastAsia="BatangChe" w:hAnsi="BatangChe" w:cs="BatangChe"/>
          <w:b/>
          <w:color w:val="CE5B00"/>
          <w:w w:val="106"/>
          <w:sz w:val="24"/>
          <w:szCs w:val="24"/>
        </w:rPr>
        <w:t>/</w:t>
      </w:r>
      <w:r>
        <w:rPr>
          <w:rFonts w:ascii="BatangChe" w:eastAsia="BatangChe" w:hAnsi="BatangChe" w:cs="BatangChe"/>
          <w:b/>
          <w:color w:val="214987"/>
          <w:w w:val="106"/>
          <w:sz w:val="24"/>
          <w:szCs w:val="24"/>
        </w:rPr>
        <w:t>sum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(</w:t>
      </w:r>
      <w:proofErr w:type="spellStart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table_matrix</w:t>
      </w:r>
      <w:proofErr w:type="spellEnd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)</w:t>
      </w:r>
      <w:r>
        <w:rPr>
          <w:rFonts w:ascii="BatangChe" w:eastAsia="BatangChe" w:hAnsi="BatangChe" w:cs="BatangChe"/>
          <w:color w:val="000000"/>
          <w:spacing w:val="-1"/>
          <w:w w:val="102"/>
          <w:sz w:val="24"/>
          <w:szCs w:val="24"/>
        </w:rPr>
        <w:t>,</w:t>
      </w:r>
      <w:r>
        <w:rPr>
          <w:rFonts w:ascii="BatangChe" w:eastAsia="BatangChe" w:hAnsi="BatangChe" w:cs="BatangChe"/>
          <w:color w:val="0000CE"/>
          <w:w w:val="102"/>
          <w:sz w:val="24"/>
          <w:szCs w:val="24"/>
        </w:rPr>
        <w:t>3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 xml:space="preserve">)), </w:t>
      </w:r>
      <w:r>
        <w:rPr>
          <w:rFonts w:ascii="BatangChe" w:eastAsia="BatangChe" w:hAnsi="BatangChe" w:cs="BatangChe"/>
          <w:color w:val="214987"/>
          <w:sz w:val="24"/>
          <w:szCs w:val="24"/>
        </w:rPr>
        <w:t>misclassified</w:t>
      </w:r>
      <w:r>
        <w:rPr>
          <w:rFonts w:ascii="BatangChe" w:eastAsia="BatangChe" w:hAnsi="BatangChe" w:cs="BatangChe"/>
          <w:color w:val="214987"/>
          <w:spacing w:val="33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214987"/>
          <w:sz w:val="24"/>
          <w:szCs w:val="24"/>
        </w:rPr>
        <w:t>=</w:t>
      </w:r>
      <w:r>
        <w:rPr>
          <w:rFonts w:ascii="BatangChe" w:eastAsia="BatangChe" w:hAnsi="BatangChe" w:cs="BatangChe"/>
          <w:color w:val="214987"/>
          <w:spacing w:val="5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214987"/>
          <w:sz w:val="24"/>
          <w:szCs w:val="24"/>
        </w:rPr>
        <w:t>c</w:t>
      </w:r>
      <w:r>
        <w:rPr>
          <w:rFonts w:ascii="BatangChe" w:eastAsia="BatangChe" w:hAnsi="BatangChe" w:cs="BatangChe"/>
          <w:color w:val="000000"/>
          <w:sz w:val="24"/>
          <w:szCs w:val="24"/>
        </w:rPr>
        <w:t>(FN</w:t>
      </w:r>
      <w:r>
        <w:rPr>
          <w:rFonts w:ascii="BatangChe" w:eastAsia="BatangChe" w:hAnsi="BatangChe" w:cs="BatangChe"/>
          <w:color w:val="000000"/>
          <w:spacing w:val="17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CE5B00"/>
          <w:sz w:val="24"/>
          <w:szCs w:val="24"/>
        </w:rPr>
        <w:t>+</w:t>
      </w:r>
      <w:r>
        <w:rPr>
          <w:rFonts w:ascii="BatangChe" w:eastAsia="BatangChe" w:hAnsi="BatangChe" w:cs="BatangChe"/>
          <w:b/>
          <w:color w:val="CE5B00"/>
          <w:spacing w:val="1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000000"/>
          <w:sz w:val="24"/>
          <w:szCs w:val="24"/>
        </w:rPr>
        <w:t>FP,</w:t>
      </w:r>
      <w:r>
        <w:rPr>
          <w:rFonts w:ascii="BatangChe" w:eastAsia="BatangChe" w:hAnsi="BatangChe" w:cs="BatangChe"/>
          <w:color w:val="000000"/>
          <w:spacing w:val="10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214987"/>
          <w:sz w:val="24"/>
          <w:szCs w:val="24"/>
        </w:rPr>
        <w:t>round</w:t>
      </w:r>
      <w:r>
        <w:rPr>
          <w:rFonts w:ascii="BatangChe" w:eastAsia="BatangChe" w:hAnsi="BatangChe" w:cs="BatangChe"/>
          <w:color w:val="000000"/>
          <w:sz w:val="24"/>
          <w:szCs w:val="24"/>
        </w:rPr>
        <w:t>((FN</w:t>
      </w:r>
      <w:r>
        <w:rPr>
          <w:rFonts w:ascii="BatangChe" w:eastAsia="BatangChe" w:hAnsi="BatangChe" w:cs="BatangChe"/>
          <w:color w:val="000000"/>
          <w:spacing w:val="48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CE5B00"/>
          <w:sz w:val="24"/>
          <w:szCs w:val="24"/>
        </w:rPr>
        <w:t>+</w:t>
      </w:r>
      <w:r>
        <w:rPr>
          <w:rFonts w:ascii="BatangChe" w:eastAsia="BatangChe" w:hAnsi="BatangChe" w:cs="BatangChe"/>
          <w:b/>
          <w:color w:val="CE5B00"/>
          <w:spacing w:val="1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FP)</w:t>
      </w:r>
      <w:r>
        <w:rPr>
          <w:rFonts w:ascii="BatangChe" w:eastAsia="BatangChe" w:hAnsi="BatangChe" w:cs="BatangChe"/>
          <w:b/>
          <w:color w:val="CE5B00"/>
          <w:w w:val="106"/>
          <w:sz w:val="24"/>
          <w:szCs w:val="24"/>
        </w:rPr>
        <w:t>/</w:t>
      </w:r>
      <w:r>
        <w:rPr>
          <w:rFonts w:ascii="BatangChe" w:eastAsia="BatangChe" w:hAnsi="BatangChe" w:cs="BatangChe"/>
          <w:b/>
          <w:color w:val="214987"/>
          <w:w w:val="106"/>
          <w:sz w:val="24"/>
          <w:szCs w:val="24"/>
        </w:rPr>
        <w:t>sum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(</w:t>
      </w:r>
      <w:proofErr w:type="spellStart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table_matrix</w:t>
      </w:r>
      <w:proofErr w:type="spellEnd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)</w:t>
      </w:r>
      <w:r>
        <w:rPr>
          <w:rFonts w:ascii="BatangChe" w:eastAsia="BatangChe" w:hAnsi="BatangChe" w:cs="BatangChe"/>
          <w:color w:val="000000"/>
          <w:spacing w:val="-1"/>
          <w:w w:val="102"/>
          <w:sz w:val="24"/>
          <w:szCs w:val="24"/>
        </w:rPr>
        <w:t>,</w:t>
      </w:r>
      <w:r>
        <w:rPr>
          <w:rFonts w:ascii="BatangChe" w:eastAsia="BatangChe" w:hAnsi="BatangChe" w:cs="BatangChe"/>
          <w:color w:val="0000CE"/>
          <w:w w:val="102"/>
          <w:sz w:val="24"/>
          <w:szCs w:val="24"/>
        </w:rPr>
        <w:t>3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 xml:space="preserve">)), </w:t>
      </w:r>
      <w:proofErr w:type="spellStart"/>
      <w:r>
        <w:rPr>
          <w:rFonts w:ascii="BatangChe" w:eastAsia="BatangChe" w:hAnsi="BatangChe" w:cs="BatangChe"/>
          <w:color w:val="214987"/>
          <w:sz w:val="24"/>
          <w:szCs w:val="24"/>
        </w:rPr>
        <w:t>true_pos</w:t>
      </w:r>
      <w:proofErr w:type="spellEnd"/>
      <w:r>
        <w:rPr>
          <w:rFonts w:ascii="BatangChe" w:eastAsia="BatangChe" w:hAnsi="BatangChe" w:cs="BatangChe"/>
          <w:color w:val="214987"/>
          <w:spacing w:val="21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214987"/>
          <w:sz w:val="24"/>
          <w:szCs w:val="24"/>
        </w:rPr>
        <w:t>=</w:t>
      </w:r>
      <w:r>
        <w:rPr>
          <w:rFonts w:ascii="BatangChe" w:eastAsia="BatangChe" w:hAnsi="BatangChe" w:cs="BatangChe"/>
          <w:color w:val="214987"/>
          <w:spacing w:val="5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214987"/>
          <w:sz w:val="24"/>
          <w:szCs w:val="24"/>
        </w:rPr>
        <w:t>c</w:t>
      </w:r>
      <w:r>
        <w:rPr>
          <w:rFonts w:ascii="BatangChe" w:eastAsia="BatangChe" w:hAnsi="BatangChe" w:cs="BatangChe"/>
          <w:color w:val="000000"/>
          <w:sz w:val="24"/>
          <w:szCs w:val="24"/>
        </w:rPr>
        <w:t>(TP,</w:t>
      </w:r>
      <w:r>
        <w:rPr>
          <w:rFonts w:ascii="BatangChe" w:eastAsia="BatangChe" w:hAnsi="BatangChe" w:cs="BatangChe"/>
          <w:color w:val="000000"/>
          <w:spacing w:val="20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214987"/>
          <w:w w:val="106"/>
          <w:sz w:val="24"/>
          <w:szCs w:val="24"/>
        </w:rPr>
        <w:t>round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(TP</w:t>
      </w:r>
      <w:r>
        <w:rPr>
          <w:rFonts w:ascii="BatangChe" w:eastAsia="BatangChe" w:hAnsi="BatangChe" w:cs="BatangChe"/>
          <w:b/>
          <w:color w:val="CE5B00"/>
          <w:w w:val="106"/>
          <w:sz w:val="24"/>
          <w:szCs w:val="24"/>
        </w:rPr>
        <w:t>/</w:t>
      </w:r>
      <w:r>
        <w:rPr>
          <w:rFonts w:ascii="BatangChe" w:eastAsia="BatangChe" w:hAnsi="BatangChe" w:cs="BatangChe"/>
          <w:b/>
          <w:color w:val="214987"/>
          <w:w w:val="106"/>
          <w:sz w:val="24"/>
          <w:szCs w:val="24"/>
        </w:rPr>
        <w:t>sum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(</w:t>
      </w:r>
      <w:proofErr w:type="spellStart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table_matrix</w:t>
      </w:r>
      <w:proofErr w:type="spellEnd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[</w:t>
      </w:r>
      <w:proofErr w:type="spellStart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pos_row</w:t>
      </w:r>
      <w:proofErr w:type="spellEnd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,])</w:t>
      </w:r>
      <w:r>
        <w:rPr>
          <w:rFonts w:ascii="BatangChe" w:eastAsia="BatangChe" w:hAnsi="BatangChe" w:cs="BatangChe"/>
          <w:color w:val="000000"/>
          <w:spacing w:val="-2"/>
          <w:w w:val="102"/>
          <w:sz w:val="24"/>
          <w:szCs w:val="24"/>
        </w:rPr>
        <w:t>,</w:t>
      </w:r>
      <w:r>
        <w:rPr>
          <w:rFonts w:ascii="BatangChe" w:eastAsia="BatangChe" w:hAnsi="BatangChe" w:cs="BatangChe"/>
          <w:color w:val="0000CE"/>
          <w:w w:val="102"/>
          <w:sz w:val="24"/>
          <w:szCs w:val="24"/>
        </w:rPr>
        <w:t>3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 xml:space="preserve">)), </w:t>
      </w:r>
      <w:proofErr w:type="spellStart"/>
      <w:r>
        <w:rPr>
          <w:rFonts w:ascii="BatangChe" w:eastAsia="BatangChe" w:hAnsi="BatangChe" w:cs="BatangChe"/>
          <w:color w:val="214987"/>
          <w:sz w:val="24"/>
          <w:szCs w:val="24"/>
        </w:rPr>
        <w:t>false_neg</w:t>
      </w:r>
      <w:proofErr w:type="spellEnd"/>
      <w:r>
        <w:rPr>
          <w:rFonts w:ascii="BatangChe" w:eastAsia="BatangChe" w:hAnsi="BatangChe" w:cs="BatangChe"/>
          <w:color w:val="214987"/>
          <w:spacing w:val="24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214987"/>
          <w:sz w:val="24"/>
          <w:szCs w:val="24"/>
        </w:rPr>
        <w:t>=</w:t>
      </w:r>
      <w:r>
        <w:rPr>
          <w:rFonts w:ascii="BatangChe" w:eastAsia="BatangChe" w:hAnsi="BatangChe" w:cs="BatangChe"/>
          <w:color w:val="214987"/>
          <w:spacing w:val="5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214987"/>
          <w:sz w:val="24"/>
          <w:szCs w:val="24"/>
        </w:rPr>
        <w:t>c</w:t>
      </w:r>
      <w:r>
        <w:rPr>
          <w:rFonts w:ascii="BatangChe" w:eastAsia="BatangChe" w:hAnsi="BatangChe" w:cs="BatangChe"/>
          <w:color w:val="000000"/>
          <w:sz w:val="24"/>
          <w:szCs w:val="24"/>
        </w:rPr>
        <w:t>(FN,</w:t>
      </w:r>
      <w:r>
        <w:rPr>
          <w:rFonts w:ascii="BatangChe" w:eastAsia="BatangChe" w:hAnsi="BatangChe" w:cs="BatangChe"/>
          <w:color w:val="000000"/>
          <w:spacing w:val="20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214987"/>
          <w:w w:val="106"/>
          <w:sz w:val="24"/>
          <w:szCs w:val="24"/>
        </w:rPr>
        <w:t>round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(FN</w:t>
      </w:r>
      <w:r>
        <w:rPr>
          <w:rFonts w:ascii="BatangChe" w:eastAsia="BatangChe" w:hAnsi="BatangChe" w:cs="BatangChe"/>
          <w:b/>
          <w:color w:val="CE5B00"/>
          <w:w w:val="106"/>
          <w:sz w:val="24"/>
          <w:szCs w:val="24"/>
        </w:rPr>
        <w:t>/</w:t>
      </w:r>
      <w:r>
        <w:rPr>
          <w:rFonts w:ascii="BatangChe" w:eastAsia="BatangChe" w:hAnsi="BatangChe" w:cs="BatangChe"/>
          <w:b/>
          <w:color w:val="214987"/>
          <w:w w:val="106"/>
          <w:sz w:val="24"/>
          <w:szCs w:val="24"/>
        </w:rPr>
        <w:t>sum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(</w:t>
      </w:r>
      <w:proofErr w:type="spellStart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table_matrix</w:t>
      </w:r>
      <w:proofErr w:type="spellEnd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[</w:t>
      </w:r>
      <w:proofErr w:type="spellStart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pos_row</w:t>
      </w:r>
      <w:proofErr w:type="spellEnd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,])</w:t>
      </w:r>
      <w:r>
        <w:rPr>
          <w:rFonts w:ascii="BatangChe" w:eastAsia="BatangChe" w:hAnsi="BatangChe" w:cs="BatangChe"/>
          <w:color w:val="000000"/>
          <w:spacing w:val="-2"/>
          <w:w w:val="102"/>
          <w:sz w:val="24"/>
          <w:szCs w:val="24"/>
        </w:rPr>
        <w:t>,</w:t>
      </w:r>
      <w:r>
        <w:rPr>
          <w:rFonts w:ascii="BatangChe" w:eastAsia="BatangChe" w:hAnsi="BatangChe" w:cs="BatangChe"/>
          <w:color w:val="0000CE"/>
          <w:w w:val="102"/>
          <w:sz w:val="24"/>
          <w:szCs w:val="24"/>
        </w:rPr>
        <w:t>3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 xml:space="preserve">)), </w:t>
      </w:r>
      <w:proofErr w:type="spellStart"/>
      <w:r>
        <w:rPr>
          <w:rFonts w:ascii="BatangChe" w:eastAsia="BatangChe" w:hAnsi="BatangChe" w:cs="BatangChe"/>
          <w:color w:val="214987"/>
          <w:sz w:val="24"/>
          <w:szCs w:val="24"/>
        </w:rPr>
        <w:t>true_neg</w:t>
      </w:r>
      <w:proofErr w:type="spellEnd"/>
      <w:r>
        <w:rPr>
          <w:rFonts w:ascii="BatangChe" w:eastAsia="BatangChe" w:hAnsi="BatangChe" w:cs="BatangChe"/>
          <w:color w:val="214987"/>
          <w:spacing w:val="21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214987"/>
          <w:sz w:val="24"/>
          <w:szCs w:val="24"/>
        </w:rPr>
        <w:t>=</w:t>
      </w:r>
      <w:r>
        <w:rPr>
          <w:rFonts w:ascii="BatangChe" w:eastAsia="BatangChe" w:hAnsi="BatangChe" w:cs="BatangChe"/>
          <w:color w:val="214987"/>
          <w:spacing w:val="5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214987"/>
          <w:sz w:val="24"/>
          <w:szCs w:val="24"/>
        </w:rPr>
        <w:t>c</w:t>
      </w:r>
      <w:r>
        <w:rPr>
          <w:rFonts w:ascii="BatangChe" w:eastAsia="BatangChe" w:hAnsi="BatangChe" w:cs="BatangChe"/>
          <w:color w:val="000000"/>
          <w:sz w:val="24"/>
          <w:szCs w:val="24"/>
        </w:rPr>
        <w:t>(TN,</w:t>
      </w:r>
      <w:r>
        <w:rPr>
          <w:rFonts w:ascii="BatangChe" w:eastAsia="BatangChe" w:hAnsi="BatangChe" w:cs="BatangChe"/>
          <w:color w:val="000000"/>
          <w:spacing w:val="20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214987"/>
          <w:w w:val="106"/>
          <w:sz w:val="24"/>
          <w:szCs w:val="24"/>
        </w:rPr>
        <w:t>round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(TN</w:t>
      </w:r>
      <w:r>
        <w:rPr>
          <w:rFonts w:ascii="BatangChe" w:eastAsia="BatangChe" w:hAnsi="BatangChe" w:cs="BatangChe"/>
          <w:b/>
          <w:color w:val="CE5B00"/>
          <w:w w:val="106"/>
          <w:sz w:val="24"/>
          <w:szCs w:val="24"/>
        </w:rPr>
        <w:t>/</w:t>
      </w:r>
      <w:r>
        <w:rPr>
          <w:rFonts w:ascii="BatangChe" w:eastAsia="BatangChe" w:hAnsi="BatangChe" w:cs="BatangChe"/>
          <w:b/>
          <w:color w:val="214987"/>
          <w:w w:val="106"/>
          <w:sz w:val="24"/>
          <w:szCs w:val="24"/>
        </w:rPr>
        <w:t>sum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(</w:t>
      </w:r>
      <w:proofErr w:type="spellStart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table_matrix</w:t>
      </w:r>
      <w:proofErr w:type="spellEnd"/>
      <w:r>
        <w:rPr>
          <w:rFonts w:ascii="BatangChe" w:eastAsia="BatangChe" w:hAnsi="BatangChe" w:cs="BatangChe"/>
          <w:color w:val="000000"/>
          <w:spacing w:val="-1"/>
          <w:w w:val="102"/>
          <w:sz w:val="24"/>
          <w:szCs w:val="24"/>
        </w:rPr>
        <w:t>[</w:t>
      </w:r>
      <w:r>
        <w:rPr>
          <w:rFonts w:ascii="BatangChe" w:eastAsia="BatangChe" w:hAnsi="BatangChe" w:cs="BatangChe"/>
          <w:b/>
          <w:color w:val="CE5B00"/>
          <w:w w:val="106"/>
          <w:sz w:val="24"/>
          <w:szCs w:val="24"/>
        </w:rPr>
        <w:t>-</w:t>
      </w:r>
      <w:proofErr w:type="spellStart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pos_row</w:t>
      </w:r>
      <w:proofErr w:type="spellEnd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,])</w:t>
      </w:r>
      <w:r>
        <w:rPr>
          <w:rFonts w:ascii="BatangChe" w:eastAsia="BatangChe" w:hAnsi="BatangChe" w:cs="BatangChe"/>
          <w:color w:val="000000"/>
          <w:spacing w:val="-1"/>
          <w:w w:val="102"/>
          <w:sz w:val="24"/>
          <w:szCs w:val="24"/>
        </w:rPr>
        <w:t>,</w:t>
      </w:r>
      <w:r>
        <w:rPr>
          <w:rFonts w:ascii="BatangChe" w:eastAsia="BatangChe" w:hAnsi="BatangChe" w:cs="BatangChe"/>
          <w:color w:val="0000CE"/>
          <w:w w:val="102"/>
          <w:sz w:val="24"/>
          <w:szCs w:val="24"/>
        </w:rPr>
        <w:t>3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 xml:space="preserve">)), </w:t>
      </w:r>
      <w:proofErr w:type="spellStart"/>
      <w:r>
        <w:rPr>
          <w:rFonts w:ascii="BatangChe" w:eastAsia="BatangChe" w:hAnsi="BatangChe" w:cs="BatangChe"/>
          <w:color w:val="214987"/>
          <w:sz w:val="24"/>
          <w:szCs w:val="24"/>
        </w:rPr>
        <w:t>false_pos</w:t>
      </w:r>
      <w:proofErr w:type="spellEnd"/>
      <w:r>
        <w:rPr>
          <w:rFonts w:ascii="BatangChe" w:eastAsia="BatangChe" w:hAnsi="BatangChe" w:cs="BatangChe"/>
          <w:color w:val="214987"/>
          <w:spacing w:val="24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214987"/>
          <w:sz w:val="24"/>
          <w:szCs w:val="24"/>
        </w:rPr>
        <w:t>=</w:t>
      </w:r>
      <w:r>
        <w:rPr>
          <w:rFonts w:ascii="BatangChe" w:eastAsia="BatangChe" w:hAnsi="BatangChe" w:cs="BatangChe"/>
          <w:color w:val="214987"/>
          <w:spacing w:val="5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214987"/>
          <w:sz w:val="24"/>
          <w:szCs w:val="24"/>
        </w:rPr>
        <w:t>c</w:t>
      </w:r>
      <w:r>
        <w:rPr>
          <w:rFonts w:ascii="BatangChe" w:eastAsia="BatangChe" w:hAnsi="BatangChe" w:cs="BatangChe"/>
          <w:color w:val="000000"/>
          <w:sz w:val="24"/>
          <w:szCs w:val="24"/>
        </w:rPr>
        <w:t>(FP,</w:t>
      </w:r>
      <w:r>
        <w:rPr>
          <w:rFonts w:ascii="BatangChe" w:eastAsia="BatangChe" w:hAnsi="BatangChe" w:cs="BatangChe"/>
          <w:color w:val="000000"/>
          <w:spacing w:val="20"/>
          <w:sz w:val="24"/>
          <w:szCs w:val="24"/>
        </w:rPr>
        <w:t xml:space="preserve"> </w:t>
      </w:r>
      <w:r>
        <w:rPr>
          <w:rFonts w:ascii="BatangChe" w:eastAsia="BatangChe" w:hAnsi="BatangChe" w:cs="BatangChe"/>
          <w:b/>
          <w:color w:val="214987"/>
          <w:w w:val="106"/>
          <w:sz w:val="24"/>
          <w:szCs w:val="24"/>
        </w:rPr>
        <w:t>round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(FP</w:t>
      </w:r>
      <w:r>
        <w:rPr>
          <w:rFonts w:ascii="BatangChe" w:eastAsia="BatangChe" w:hAnsi="BatangChe" w:cs="BatangChe"/>
          <w:b/>
          <w:color w:val="CE5B00"/>
          <w:w w:val="106"/>
          <w:sz w:val="24"/>
          <w:szCs w:val="24"/>
        </w:rPr>
        <w:t>/</w:t>
      </w:r>
      <w:r>
        <w:rPr>
          <w:rFonts w:ascii="BatangChe" w:eastAsia="BatangChe" w:hAnsi="BatangChe" w:cs="BatangChe"/>
          <w:b/>
          <w:color w:val="214987"/>
          <w:w w:val="106"/>
          <w:sz w:val="24"/>
          <w:szCs w:val="24"/>
        </w:rPr>
        <w:t>sum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(</w:t>
      </w:r>
      <w:proofErr w:type="spellStart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table_matrix</w:t>
      </w:r>
      <w:proofErr w:type="spellEnd"/>
      <w:r>
        <w:rPr>
          <w:rFonts w:ascii="BatangChe" w:eastAsia="BatangChe" w:hAnsi="BatangChe" w:cs="BatangChe"/>
          <w:color w:val="000000"/>
          <w:spacing w:val="-1"/>
          <w:w w:val="102"/>
          <w:sz w:val="24"/>
          <w:szCs w:val="24"/>
        </w:rPr>
        <w:t>[</w:t>
      </w:r>
      <w:r>
        <w:rPr>
          <w:rFonts w:ascii="BatangChe" w:eastAsia="BatangChe" w:hAnsi="BatangChe" w:cs="BatangChe"/>
          <w:b/>
          <w:color w:val="CE5B00"/>
          <w:w w:val="106"/>
          <w:sz w:val="24"/>
          <w:szCs w:val="24"/>
        </w:rPr>
        <w:t>-</w:t>
      </w:r>
      <w:proofErr w:type="spellStart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pos_row</w:t>
      </w:r>
      <w:proofErr w:type="spellEnd"/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,])</w:t>
      </w:r>
      <w:r>
        <w:rPr>
          <w:rFonts w:ascii="BatangChe" w:eastAsia="BatangChe" w:hAnsi="BatangChe" w:cs="BatangChe"/>
          <w:color w:val="000000"/>
          <w:spacing w:val="-1"/>
          <w:w w:val="102"/>
          <w:sz w:val="24"/>
          <w:szCs w:val="24"/>
        </w:rPr>
        <w:t>,</w:t>
      </w:r>
      <w:r>
        <w:rPr>
          <w:rFonts w:ascii="BatangChe" w:eastAsia="BatangChe" w:hAnsi="BatangChe" w:cs="BatangChe"/>
          <w:color w:val="0000CE"/>
          <w:w w:val="102"/>
          <w:sz w:val="24"/>
          <w:szCs w:val="24"/>
        </w:rPr>
        <w:t>3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)))</w:t>
      </w:r>
    </w:p>
    <w:p w14:paraId="137667F7" w14:textId="77777777" w:rsidR="0047250D" w:rsidRDefault="0047250D">
      <w:pPr>
        <w:spacing w:before="15" w:line="220" w:lineRule="exact"/>
        <w:rPr>
          <w:sz w:val="22"/>
          <w:szCs w:val="22"/>
        </w:rPr>
      </w:pPr>
    </w:p>
    <w:p w14:paraId="407F3550" w14:textId="77777777" w:rsidR="0047250D" w:rsidRDefault="00171B46">
      <w:pPr>
        <w:ind w:left="350"/>
        <w:rPr>
          <w:rFonts w:ascii="BatangChe" w:eastAsia="BatangChe" w:hAnsi="BatangChe" w:cs="BatangChe"/>
          <w:sz w:val="24"/>
          <w:szCs w:val="24"/>
        </w:rPr>
      </w:pPr>
      <w:proofErr w:type="spellStart"/>
      <w:r>
        <w:rPr>
          <w:rFonts w:ascii="BatangChe" w:eastAsia="BatangChe" w:hAnsi="BatangChe" w:cs="BatangChe"/>
          <w:b/>
          <w:color w:val="214987"/>
          <w:sz w:val="24"/>
          <w:szCs w:val="24"/>
        </w:rPr>
        <w:t>rownames</w:t>
      </w:r>
      <w:proofErr w:type="spellEnd"/>
      <w:r>
        <w:rPr>
          <w:rFonts w:ascii="BatangChe" w:eastAsia="BatangChe" w:hAnsi="BatangChe" w:cs="BatangChe"/>
          <w:color w:val="000000"/>
          <w:sz w:val="24"/>
          <w:szCs w:val="24"/>
        </w:rPr>
        <w:t>(results)</w:t>
      </w:r>
      <w:r>
        <w:rPr>
          <w:rFonts w:ascii="BatangChe" w:eastAsia="BatangChe" w:hAnsi="BatangChe" w:cs="BatangChe"/>
          <w:color w:val="000000"/>
          <w:spacing w:val="80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000000"/>
          <w:sz w:val="24"/>
          <w:szCs w:val="24"/>
        </w:rPr>
        <w:t xml:space="preserve">&lt;- </w:t>
      </w:r>
      <w:r>
        <w:rPr>
          <w:rFonts w:ascii="BatangChe" w:eastAsia="BatangChe" w:hAnsi="BatangChe" w:cs="BatangChe"/>
          <w:color w:val="000000"/>
          <w:spacing w:val="11"/>
          <w:sz w:val="24"/>
          <w:szCs w:val="24"/>
        </w:rPr>
        <w:t xml:space="preserve"> </w:t>
      </w:r>
      <w:proofErr w:type="gramStart"/>
      <w:r>
        <w:rPr>
          <w:rFonts w:ascii="BatangChe" w:eastAsia="BatangChe" w:hAnsi="BatangChe" w:cs="BatangChe"/>
          <w:b/>
          <w:color w:val="214987"/>
          <w:sz w:val="24"/>
          <w:szCs w:val="24"/>
        </w:rPr>
        <w:t>c</w:t>
      </w:r>
      <w:r>
        <w:rPr>
          <w:rFonts w:ascii="BatangChe" w:eastAsia="BatangChe" w:hAnsi="BatangChe" w:cs="BatangChe"/>
          <w:color w:val="000000"/>
          <w:sz w:val="24"/>
          <w:szCs w:val="24"/>
        </w:rPr>
        <w:t>(</w:t>
      </w:r>
      <w:proofErr w:type="gramEnd"/>
      <w:r>
        <w:rPr>
          <w:rFonts w:ascii="BatangChe" w:eastAsia="BatangChe" w:hAnsi="BatangChe" w:cs="BatangChe"/>
          <w:color w:val="4F9905"/>
          <w:sz w:val="24"/>
          <w:szCs w:val="24"/>
        </w:rPr>
        <w:t>"Observations</w:t>
      </w:r>
      <w:r>
        <w:rPr>
          <w:rFonts w:ascii="BatangChe" w:eastAsia="BatangChe" w:hAnsi="BatangChe" w:cs="BatangChe"/>
          <w:color w:val="4F9905"/>
          <w:spacing w:val="-1"/>
          <w:sz w:val="24"/>
          <w:szCs w:val="24"/>
        </w:rPr>
        <w:t>"</w:t>
      </w:r>
      <w:r>
        <w:rPr>
          <w:rFonts w:ascii="BatangChe" w:eastAsia="BatangChe" w:hAnsi="BatangChe" w:cs="BatangChe"/>
          <w:color w:val="000000"/>
          <w:sz w:val="24"/>
          <w:szCs w:val="24"/>
        </w:rPr>
        <w:t>,</w:t>
      </w:r>
      <w:r>
        <w:rPr>
          <w:rFonts w:ascii="BatangChe" w:eastAsia="BatangChe" w:hAnsi="BatangChe" w:cs="BatangChe"/>
          <w:color w:val="000000"/>
          <w:spacing w:val="48"/>
          <w:sz w:val="24"/>
          <w:szCs w:val="24"/>
        </w:rPr>
        <w:t xml:space="preserve"> </w:t>
      </w:r>
      <w:r>
        <w:rPr>
          <w:rFonts w:ascii="BatangChe" w:eastAsia="BatangChe" w:hAnsi="BatangChe" w:cs="BatangChe"/>
          <w:color w:val="4F9905"/>
          <w:w w:val="102"/>
          <w:sz w:val="24"/>
          <w:szCs w:val="24"/>
        </w:rPr>
        <w:t>"Rate</w:t>
      </w:r>
      <w:r>
        <w:rPr>
          <w:rFonts w:ascii="BatangChe" w:eastAsia="BatangChe" w:hAnsi="BatangChe" w:cs="BatangChe"/>
          <w:color w:val="4F9905"/>
          <w:spacing w:val="-1"/>
          <w:w w:val="102"/>
          <w:sz w:val="24"/>
          <w:szCs w:val="24"/>
        </w:rPr>
        <w:t>"</w:t>
      </w:r>
      <w:r>
        <w:rPr>
          <w:rFonts w:ascii="BatangChe" w:eastAsia="BatangChe" w:hAnsi="BatangChe" w:cs="BatangChe"/>
          <w:color w:val="000000"/>
          <w:w w:val="102"/>
          <w:sz w:val="24"/>
          <w:szCs w:val="24"/>
        </w:rPr>
        <w:t>)</w:t>
      </w:r>
    </w:p>
    <w:p w14:paraId="6B2D1BF2" w14:textId="77777777" w:rsidR="0047250D" w:rsidRDefault="0047250D">
      <w:pPr>
        <w:spacing w:before="19" w:line="260" w:lineRule="exact"/>
        <w:rPr>
          <w:sz w:val="26"/>
          <w:szCs w:val="26"/>
        </w:rPr>
      </w:pPr>
    </w:p>
    <w:p w14:paraId="3C96039B" w14:textId="77777777" w:rsidR="0047250D" w:rsidRDefault="00171B46">
      <w:pPr>
        <w:spacing w:line="260" w:lineRule="exact"/>
        <w:ind w:left="350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b/>
          <w:color w:val="214987"/>
          <w:w w:val="106"/>
          <w:position w:val="-2"/>
          <w:sz w:val="24"/>
          <w:szCs w:val="24"/>
        </w:rPr>
        <w:t>return</w:t>
      </w:r>
      <w:r>
        <w:rPr>
          <w:rFonts w:ascii="BatangChe" w:eastAsia="BatangChe" w:hAnsi="BatangChe" w:cs="BatangChe"/>
          <w:color w:val="000000"/>
          <w:w w:val="102"/>
          <w:position w:val="-2"/>
          <w:sz w:val="24"/>
          <w:szCs w:val="24"/>
        </w:rPr>
        <w:t>(results)</w:t>
      </w:r>
    </w:p>
    <w:p w14:paraId="62153257" w14:textId="77777777" w:rsidR="0047250D" w:rsidRDefault="00171B46">
      <w:pPr>
        <w:spacing w:line="260" w:lineRule="exact"/>
        <w:ind w:left="104"/>
        <w:rPr>
          <w:rFonts w:ascii="BatangChe" w:eastAsia="BatangChe" w:hAnsi="BatangChe" w:cs="BatangChe"/>
          <w:sz w:val="24"/>
          <w:szCs w:val="24"/>
        </w:rPr>
        <w:sectPr w:rsidR="0047250D">
          <w:footerReference w:type="default" r:id="rId7"/>
          <w:pgSz w:w="12240" w:h="15840"/>
          <w:pgMar w:top="860" w:right="720" w:bottom="280" w:left="760" w:header="0" w:footer="225" w:gutter="0"/>
          <w:pgNumType w:start="1"/>
          <w:cols w:space="720"/>
        </w:sectPr>
      </w:pPr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}</w:t>
      </w:r>
    </w:p>
    <w:p w14:paraId="6239160F" w14:textId="77777777" w:rsidR="0047250D" w:rsidRDefault="0047250D">
      <w:pPr>
        <w:spacing w:before="20" w:line="240" w:lineRule="exact"/>
        <w:rPr>
          <w:sz w:val="24"/>
          <w:szCs w:val="24"/>
        </w:rPr>
      </w:pPr>
    </w:p>
    <w:p w14:paraId="43103137" w14:textId="77777777" w:rsidR="0047250D" w:rsidRDefault="00171B46">
      <w:pPr>
        <w:spacing w:before="25"/>
        <w:ind w:left="113" w:right="77"/>
        <w:jc w:val="both"/>
        <w:rPr>
          <w:sz w:val="24"/>
          <w:szCs w:val="24"/>
        </w:rPr>
      </w:pP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rite</w:t>
      </w:r>
      <w:r>
        <w:rPr>
          <w:spacing w:val="14"/>
          <w:sz w:val="24"/>
          <w:szCs w:val="24"/>
        </w:rPr>
        <w:t xml:space="preserve"> </w:t>
      </w:r>
      <w:r>
        <w:rPr>
          <w:b/>
          <w:sz w:val="24"/>
          <w:szCs w:val="24"/>
        </w:rPr>
        <w:t>one</w:t>
      </w:r>
      <w:r>
        <w:rPr>
          <w:b/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ression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lin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ed</w:t>
      </w:r>
      <w:r>
        <w:rPr>
          <w:spacing w:val="-1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%&gt;%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erat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rs</w:t>
      </w:r>
      <w:r>
        <w:rPr>
          <w:spacing w:val="31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that</w:t>
      </w:r>
      <w:r>
        <w:rPr>
          <w:spacing w:val="14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uses</w:t>
      </w:r>
      <w:r>
        <w:rPr>
          <w:spacing w:val="1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dyplr</w:t>
      </w:r>
      <w:proofErr w:type="spellEnd"/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functions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duce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frame</w:t>
      </w:r>
      <w:r>
        <w:rPr>
          <w:spacing w:val="1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w.</w:t>
      </w:r>
    </w:p>
    <w:p w14:paraId="5F3CD6CE" w14:textId="77777777" w:rsidR="0047250D" w:rsidRDefault="00171B46">
      <w:pPr>
        <w:spacing w:before="3"/>
        <w:ind w:left="124" w:right="2203"/>
        <w:jc w:val="both"/>
        <w:rPr>
          <w:sz w:val="24"/>
          <w:szCs w:val="24"/>
        </w:rPr>
      </w:pPr>
      <w:r>
        <w:rPr>
          <w:b/>
          <w:sz w:val="24"/>
          <w:szCs w:val="24"/>
        </w:rPr>
        <w:t>Hint</w:t>
      </w:r>
      <w:r>
        <w:rPr>
          <w:sz w:val="24"/>
          <w:szCs w:val="24"/>
        </w:rPr>
        <w:t>: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remem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sum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logical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vect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returns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total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num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TRUE’s.</w:t>
      </w:r>
    </w:p>
    <w:p w14:paraId="3C099625" w14:textId="77777777" w:rsidR="0047250D" w:rsidRDefault="0047250D">
      <w:pPr>
        <w:spacing w:line="200" w:lineRule="exact"/>
      </w:pPr>
    </w:p>
    <w:p w14:paraId="56D1E634" w14:textId="77777777" w:rsidR="0047250D" w:rsidRDefault="0047250D">
      <w:pPr>
        <w:spacing w:before="19" w:line="220" w:lineRule="exact"/>
        <w:rPr>
          <w:sz w:val="22"/>
          <w:szCs w:val="22"/>
        </w:rPr>
      </w:pPr>
    </w:p>
    <w:p w14:paraId="4D792DC9" w14:textId="77777777" w:rsidR="0047250D" w:rsidRDefault="00171B46">
      <w:pPr>
        <w:ind w:left="124" w:right="8548"/>
        <w:jc w:val="both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sz w:val="24"/>
          <w:szCs w:val="24"/>
        </w:rPr>
        <w:t>#</w:t>
      </w:r>
      <w:r>
        <w:rPr>
          <w:rFonts w:ascii="BatangChe" w:eastAsia="BatangChe" w:hAnsi="BatangChe" w:cs="BatangChe"/>
          <w:spacing w:val="5"/>
          <w:sz w:val="24"/>
          <w:szCs w:val="24"/>
        </w:rPr>
        <w:t xml:space="preserve"> </w:t>
      </w:r>
      <w:r>
        <w:rPr>
          <w:rFonts w:ascii="BatangChe" w:eastAsia="BatangChe" w:hAnsi="BatangChe" w:cs="BatangChe"/>
          <w:sz w:val="24"/>
          <w:szCs w:val="24"/>
        </w:rPr>
        <w:t>A</w:t>
      </w:r>
      <w:r>
        <w:rPr>
          <w:rFonts w:ascii="BatangChe" w:eastAsia="BatangChe" w:hAnsi="BatangChe" w:cs="BatangChe"/>
          <w:spacing w:val="5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sz w:val="24"/>
          <w:szCs w:val="24"/>
        </w:rPr>
        <w:t>tibble</w:t>
      </w:r>
      <w:proofErr w:type="spellEnd"/>
      <w:r>
        <w:rPr>
          <w:rFonts w:ascii="BatangChe" w:eastAsia="BatangChe" w:hAnsi="BatangChe" w:cs="BatangChe"/>
          <w:sz w:val="24"/>
          <w:szCs w:val="24"/>
        </w:rPr>
        <w:t>:</w:t>
      </w:r>
      <w:r>
        <w:rPr>
          <w:rFonts w:ascii="BatangChe" w:eastAsia="BatangChe" w:hAnsi="BatangChe" w:cs="BatangChe"/>
          <w:spacing w:val="19"/>
          <w:sz w:val="24"/>
          <w:szCs w:val="24"/>
        </w:rPr>
        <w:t xml:space="preserve"> </w:t>
      </w:r>
      <w:r>
        <w:rPr>
          <w:rFonts w:ascii="BatangChe" w:eastAsia="BatangChe" w:hAnsi="BatangChe" w:cs="BatangChe"/>
          <w:sz w:val="24"/>
          <w:szCs w:val="24"/>
        </w:rPr>
        <w:t>4</w:t>
      </w:r>
      <w:r>
        <w:rPr>
          <w:rFonts w:ascii="BatangChe" w:eastAsia="BatangChe" w:hAnsi="BatangChe" w:cs="BatangChe"/>
          <w:spacing w:val="5"/>
          <w:sz w:val="24"/>
          <w:szCs w:val="24"/>
        </w:rPr>
        <w:t xml:space="preserve"> </w:t>
      </w:r>
      <w:r>
        <w:rPr>
          <w:rFonts w:ascii="BatangChe" w:eastAsia="BatangChe" w:hAnsi="BatangChe" w:cs="BatangChe"/>
          <w:sz w:val="24"/>
          <w:szCs w:val="24"/>
        </w:rPr>
        <w:t>x</w:t>
      </w:r>
      <w:r>
        <w:rPr>
          <w:rFonts w:ascii="BatangChe" w:eastAsia="BatangChe" w:hAnsi="BatangChe" w:cs="BatangChe"/>
          <w:spacing w:val="5"/>
          <w:sz w:val="24"/>
          <w:szCs w:val="24"/>
        </w:rPr>
        <w:t xml:space="preserve"> </w:t>
      </w:r>
      <w:r>
        <w:rPr>
          <w:rFonts w:ascii="BatangChe" w:eastAsia="BatangChe" w:hAnsi="BatangChe" w:cs="BatangChe"/>
          <w:w w:val="102"/>
          <w:sz w:val="24"/>
          <w:szCs w:val="24"/>
        </w:rPr>
        <w:t>5</w:t>
      </w:r>
    </w:p>
    <w:p w14:paraId="3CDE4A24" w14:textId="77777777" w:rsidR="0047250D" w:rsidRDefault="00171B46">
      <w:pPr>
        <w:spacing w:line="260" w:lineRule="exact"/>
        <w:ind w:left="1847"/>
        <w:rPr>
          <w:rFonts w:ascii="BatangChe" w:eastAsia="BatangChe" w:hAnsi="BatangChe" w:cs="BatangChe"/>
          <w:sz w:val="24"/>
          <w:szCs w:val="24"/>
        </w:rPr>
      </w:pPr>
      <w:proofErr w:type="spellStart"/>
      <w:r>
        <w:rPr>
          <w:rFonts w:ascii="BatangChe" w:eastAsia="BatangChe" w:hAnsi="BatangChe" w:cs="BatangChe"/>
          <w:position w:val="-2"/>
          <w:sz w:val="24"/>
          <w:szCs w:val="24"/>
        </w:rPr>
        <w:t>PaymentMethod</w:t>
      </w:r>
      <w:proofErr w:type="spellEnd"/>
      <w:r>
        <w:rPr>
          <w:rFonts w:ascii="BatangChe" w:eastAsia="BatangChe" w:hAnsi="BatangChe" w:cs="BatangChe"/>
          <w:spacing w:val="33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customers</w:t>
      </w:r>
      <w:r>
        <w:rPr>
          <w:rFonts w:ascii="BatangChe" w:eastAsia="BatangChe" w:hAnsi="BatangChe" w:cs="BatangChe"/>
          <w:spacing w:val="24"/>
          <w:position w:val="-2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position w:val="-2"/>
          <w:sz w:val="24"/>
          <w:szCs w:val="24"/>
        </w:rPr>
        <w:t>avg_tenure</w:t>
      </w:r>
      <w:proofErr w:type="spellEnd"/>
      <w:r>
        <w:rPr>
          <w:rFonts w:ascii="BatangChe" w:eastAsia="BatangChe" w:hAnsi="BatangChe" w:cs="BatangChe"/>
          <w:spacing w:val="26"/>
          <w:position w:val="-2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position w:val="-2"/>
          <w:sz w:val="24"/>
          <w:szCs w:val="24"/>
        </w:rPr>
        <w:t>avg_monthly_charges</w:t>
      </w:r>
      <w:proofErr w:type="spellEnd"/>
      <w:r>
        <w:rPr>
          <w:rFonts w:ascii="BatangChe" w:eastAsia="BatangChe" w:hAnsi="BatangChe" w:cs="BatangChe"/>
          <w:spacing w:val="47"/>
          <w:position w:val="-2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churn_yes_rate</w:t>
      </w:r>
      <w:proofErr w:type="spellEnd"/>
    </w:p>
    <w:p w14:paraId="36CF23EA" w14:textId="77777777" w:rsidR="0047250D" w:rsidRDefault="00171B46">
      <w:pPr>
        <w:spacing w:line="260" w:lineRule="exact"/>
        <w:ind w:left="2831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position w:val="-2"/>
          <w:sz w:val="24"/>
          <w:szCs w:val="24"/>
        </w:rPr>
        <w:t>&lt;</w:t>
      </w:r>
      <w:proofErr w:type="spellStart"/>
      <w:r>
        <w:rPr>
          <w:rFonts w:ascii="BatangChe" w:eastAsia="BatangChe" w:hAnsi="BatangChe" w:cs="BatangChe"/>
          <w:position w:val="-2"/>
          <w:sz w:val="24"/>
          <w:szCs w:val="24"/>
        </w:rPr>
        <w:t>chr</w:t>
      </w:r>
      <w:proofErr w:type="spellEnd"/>
      <w:r>
        <w:rPr>
          <w:rFonts w:ascii="BatangChe" w:eastAsia="BatangChe" w:hAnsi="BatangChe" w:cs="BatangChe"/>
          <w:position w:val="-2"/>
          <w:sz w:val="24"/>
          <w:szCs w:val="24"/>
        </w:rPr>
        <w:t xml:space="preserve">&gt;    </w:t>
      </w:r>
      <w:r>
        <w:rPr>
          <w:rFonts w:ascii="BatangChe" w:eastAsia="BatangChe" w:hAnsi="BatangChe" w:cs="BatangChe"/>
          <w:spacing w:val="27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&lt;</w:t>
      </w:r>
      <w:proofErr w:type="spellStart"/>
      <w:r>
        <w:rPr>
          <w:rFonts w:ascii="BatangChe" w:eastAsia="BatangChe" w:hAnsi="BatangChe" w:cs="BatangChe"/>
          <w:position w:val="-2"/>
          <w:sz w:val="24"/>
          <w:szCs w:val="24"/>
        </w:rPr>
        <w:t>int</w:t>
      </w:r>
      <w:proofErr w:type="spellEnd"/>
      <w:r>
        <w:rPr>
          <w:rFonts w:ascii="BatangChe" w:eastAsia="BatangChe" w:hAnsi="BatangChe" w:cs="BatangChe"/>
          <w:position w:val="-2"/>
          <w:sz w:val="24"/>
          <w:szCs w:val="24"/>
        </w:rPr>
        <w:t xml:space="preserve">&gt;     </w:t>
      </w:r>
      <w:r>
        <w:rPr>
          <w:rFonts w:ascii="BatangChe" w:eastAsia="BatangChe" w:hAnsi="BatangChe" w:cs="BatangChe"/>
          <w:spacing w:val="30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&lt;</w:t>
      </w:r>
      <w:proofErr w:type="spellStart"/>
      <w:r>
        <w:rPr>
          <w:rFonts w:ascii="BatangChe" w:eastAsia="BatangChe" w:hAnsi="BatangChe" w:cs="BatangChe"/>
          <w:position w:val="-2"/>
          <w:sz w:val="24"/>
          <w:szCs w:val="24"/>
        </w:rPr>
        <w:t>dbl</w:t>
      </w:r>
      <w:proofErr w:type="spellEnd"/>
      <w:r>
        <w:rPr>
          <w:rFonts w:ascii="BatangChe" w:eastAsia="BatangChe" w:hAnsi="BatangChe" w:cs="BatangChe"/>
          <w:position w:val="-2"/>
          <w:sz w:val="24"/>
          <w:szCs w:val="24"/>
        </w:rPr>
        <w:t xml:space="preserve">&gt;              </w:t>
      </w:r>
      <w:r>
        <w:rPr>
          <w:rFonts w:ascii="BatangChe" w:eastAsia="BatangChe" w:hAnsi="BatangChe" w:cs="BatangChe"/>
          <w:spacing w:val="57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&lt;</w:t>
      </w:r>
      <w:proofErr w:type="spellStart"/>
      <w:r>
        <w:rPr>
          <w:rFonts w:ascii="BatangChe" w:eastAsia="BatangChe" w:hAnsi="BatangChe" w:cs="BatangChe"/>
          <w:position w:val="-2"/>
          <w:sz w:val="24"/>
          <w:szCs w:val="24"/>
        </w:rPr>
        <w:t>dbl</w:t>
      </w:r>
      <w:proofErr w:type="spellEnd"/>
      <w:r>
        <w:rPr>
          <w:rFonts w:ascii="BatangChe" w:eastAsia="BatangChe" w:hAnsi="BatangChe" w:cs="BatangChe"/>
          <w:position w:val="-2"/>
          <w:sz w:val="24"/>
          <w:szCs w:val="24"/>
        </w:rPr>
        <w:t xml:space="preserve">&gt;         </w:t>
      </w:r>
      <w:r>
        <w:rPr>
          <w:rFonts w:ascii="BatangChe" w:eastAsia="BatangChe" w:hAnsi="BatangChe" w:cs="BatangChe"/>
          <w:spacing w:val="42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&lt;</w:t>
      </w:r>
      <w:proofErr w:type="spellStart"/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dbl</w:t>
      </w:r>
      <w:proofErr w:type="spellEnd"/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&gt;</w:t>
      </w:r>
    </w:p>
    <w:p w14:paraId="43A1A3DF" w14:textId="77777777" w:rsidR="0047250D" w:rsidRDefault="00171B46">
      <w:pPr>
        <w:spacing w:line="260" w:lineRule="exact"/>
        <w:ind w:left="124" w:right="428"/>
        <w:jc w:val="both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position w:val="-2"/>
          <w:sz w:val="24"/>
          <w:szCs w:val="24"/>
        </w:rPr>
        <w:t>1</w:t>
      </w:r>
      <w:r>
        <w:rPr>
          <w:rFonts w:ascii="BatangChe" w:eastAsia="BatangChe" w:hAnsi="BatangChe" w:cs="BatangChe"/>
          <w:spacing w:val="5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Bank</w:t>
      </w:r>
      <w:r>
        <w:rPr>
          <w:rFonts w:ascii="BatangChe" w:eastAsia="BatangChe" w:hAnsi="BatangChe" w:cs="BatangChe"/>
          <w:spacing w:val="13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transfer</w:t>
      </w:r>
      <w:r>
        <w:rPr>
          <w:rFonts w:ascii="BatangChe" w:eastAsia="BatangChe" w:hAnsi="BatangChe" w:cs="BatangChe"/>
          <w:spacing w:val="21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(</w:t>
      </w:r>
      <w:proofErr w:type="gramStart"/>
      <w:r>
        <w:rPr>
          <w:rFonts w:ascii="BatangChe" w:eastAsia="BatangChe" w:hAnsi="BatangChe" w:cs="BatangChe"/>
          <w:position w:val="-2"/>
          <w:sz w:val="24"/>
          <w:szCs w:val="24"/>
        </w:rPr>
        <w:t>au</w:t>
      </w:r>
      <w:r>
        <w:rPr>
          <w:rFonts w:ascii="BatangChe" w:eastAsia="BatangChe" w:hAnsi="BatangChe" w:cs="BatangChe"/>
          <w:spacing w:val="-1"/>
          <w:position w:val="-2"/>
          <w:sz w:val="24"/>
          <w:szCs w:val="24"/>
        </w:rPr>
        <w:t>t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omatic)   </w:t>
      </w:r>
      <w:proofErr w:type="gramEnd"/>
      <w:r>
        <w:rPr>
          <w:rFonts w:ascii="BatangChe" w:eastAsia="BatangChe" w:hAnsi="BatangChe" w:cs="BatangChe"/>
          <w:position w:val="-2"/>
          <w:sz w:val="24"/>
          <w:szCs w:val="24"/>
        </w:rPr>
        <w:t xml:space="preserve">  </w:t>
      </w:r>
      <w:r>
        <w:rPr>
          <w:rFonts w:ascii="BatangChe" w:eastAsia="BatangChe" w:hAnsi="BatangChe" w:cs="BatangChe"/>
          <w:spacing w:val="44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1544  </w:t>
      </w:r>
      <w:r>
        <w:rPr>
          <w:rFonts w:ascii="BatangChe" w:eastAsia="BatangChe" w:hAnsi="BatangChe" w:cs="BatangChe"/>
          <w:spacing w:val="19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43.6</w:t>
      </w:r>
      <w:r>
        <w:rPr>
          <w:rFonts w:ascii="BatangChe" w:eastAsia="BatangChe" w:hAnsi="BatangChe" w:cs="BatangChe"/>
          <w:spacing w:val="-1"/>
          <w:position w:val="-2"/>
          <w:sz w:val="24"/>
          <w:szCs w:val="24"/>
        </w:rPr>
        <w:t>5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674           </w:t>
      </w:r>
      <w:r>
        <w:rPr>
          <w:rFonts w:ascii="BatangChe" w:eastAsia="BatangChe" w:hAnsi="BatangChe" w:cs="BatangChe"/>
          <w:spacing w:val="55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67.19265     </w:t>
      </w:r>
      <w:r>
        <w:rPr>
          <w:rFonts w:ascii="BatangChe" w:eastAsia="BatangChe" w:hAnsi="BatangChe" w:cs="BatangChe"/>
          <w:spacing w:val="37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0.1670984</w:t>
      </w:r>
    </w:p>
    <w:p w14:paraId="2B187004" w14:textId="77777777" w:rsidR="0047250D" w:rsidRDefault="00171B46">
      <w:pPr>
        <w:spacing w:line="260" w:lineRule="exact"/>
        <w:ind w:left="124" w:right="428"/>
        <w:jc w:val="both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position w:val="-2"/>
          <w:sz w:val="24"/>
          <w:szCs w:val="24"/>
        </w:rPr>
        <w:t xml:space="preserve">2  </w:t>
      </w:r>
      <w:r>
        <w:rPr>
          <w:rFonts w:ascii="BatangChe" w:eastAsia="BatangChe" w:hAnsi="BatangChe" w:cs="BatangChe"/>
          <w:spacing w:val="11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Credit</w:t>
      </w:r>
      <w:r>
        <w:rPr>
          <w:rFonts w:ascii="BatangChe" w:eastAsia="BatangChe" w:hAnsi="BatangChe" w:cs="BatangChe"/>
          <w:spacing w:val="16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card</w:t>
      </w:r>
      <w:r>
        <w:rPr>
          <w:rFonts w:ascii="BatangChe" w:eastAsia="BatangChe" w:hAnsi="BatangChe" w:cs="BatangChe"/>
          <w:spacing w:val="13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(</w:t>
      </w:r>
      <w:proofErr w:type="gramStart"/>
      <w:r>
        <w:rPr>
          <w:rFonts w:ascii="BatangChe" w:eastAsia="BatangChe" w:hAnsi="BatangChe" w:cs="BatangChe"/>
          <w:position w:val="-2"/>
          <w:sz w:val="24"/>
          <w:szCs w:val="24"/>
        </w:rPr>
        <w:t xml:space="preserve">automatic)   </w:t>
      </w:r>
      <w:proofErr w:type="gramEnd"/>
      <w:r>
        <w:rPr>
          <w:rFonts w:ascii="BatangChe" w:eastAsia="BatangChe" w:hAnsi="BatangChe" w:cs="BatangChe"/>
          <w:position w:val="-2"/>
          <w:sz w:val="24"/>
          <w:szCs w:val="24"/>
        </w:rPr>
        <w:t xml:space="preserve">  </w:t>
      </w:r>
      <w:r>
        <w:rPr>
          <w:rFonts w:ascii="BatangChe" w:eastAsia="BatangChe" w:hAnsi="BatangChe" w:cs="BatangChe"/>
          <w:spacing w:val="43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1522  </w:t>
      </w:r>
      <w:r>
        <w:rPr>
          <w:rFonts w:ascii="BatangChe" w:eastAsia="BatangChe" w:hAnsi="BatangChe" w:cs="BatangChe"/>
          <w:spacing w:val="19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43.26938           </w:t>
      </w:r>
      <w:r>
        <w:rPr>
          <w:rFonts w:ascii="BatangChe" w:eastAsia="BatangChe" w:hAnsi="BatangChe" w:cs="BatangChe"/>
          <w:spacing w:val="55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66.51239     </w:t>
      </w:r>
      <w:r>
        <w:rPr>
          <w:rFonts w:ascii="BatangChe" w:eastAsia="BatangChe" w:hAnsi="BatangChe" w:cs="BatangChe"/>
          <w:spacing w:val="37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0.1524310</w:t>
      </w:r>
    </w:p>
    <w:p w14:paraId="638E004C" w14:textId="77777777" w:rsidR="0047250D" w:rsidRDefault="00171B46">
      <w:pPr>
        <w:spacing w:line="260" w:lineRule="exact"/>
        <w:ind w:left="124" w:right="428"/>
        <w:jc w:val="both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position w:val="-2"/>
          <w:sz w:val="24"/>
          <w:szCs w:val="24"/>
        </w:rPr>
        <w:t xml:space="preserve">3         </w:t>
      </w:r>
      <w:r>
        <w:rPr>
          <w:rFonts w:ascii="BatangChe" w:eastAsia="BatangChe" w:hAnsi="BatangChe" w:cs="BatangChe"/>
          <w:spacing w:val="32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Electronic</w:t>
      </w:r>
      <w:r>
        <w:rPr>
          <w:rFonts w:ascii="BatangChe" w:eastAsia="BatangChe" w:hAnsi="BatangChe" w:cs="BatangChe"/>
          <w:spacing w:val="26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check     </w:t>
      </w:r>
      <w:r>
        <w:rPr>
          <w:rFonts w:ascii="BatangChe" w:eastAsia="BatangChe" w:hAnsi="BatangChe" w:cs="BatangChe"/>
          <w:spacing w:val="30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2365  </w:t>
      </w:r>
      <w:r>
        <w:rPr>
          <w:rFonts w:ascii="BatangChe" w:eastAsia="BatangChe" w:hAnsi="BatangChe" w:cs="BatangChe"/>
          <w:spacing w:val="19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25.17463           </w:t>
      </w:r>
      <w:r>
        <w:rPr>
          <w:rFonts w:ascii="BatangChe" w:eastAsia="BatangChe" w:hAnsi="BatangChe" w:cs="BatangChe"/>
          <w:spacing w:val="55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76.25581     </w:t>
      </w:r>
      <w:r>
        <w:rPr>
          <w:rFonts w:ascii="BatangChe" w:eastAsia="BatangChe" w:hAnsi="BatangChe" w:cs="BatangChe"/>
          <w:spacing w:val="37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0.4528</w:t>
      </w:r>
      <w:r>
        <w:rPr>
          <w:rFonts w:ascii="BatangChe" w:eastAsia="BatangChe" w:hAnsi="BatangChe" w:cs="BatangChe"/>
          <w:spacing w:val="-1"/>
          <w:w w:val="102"/>
          <w:position w:val="-2"/>
          <w:sz w:val="24"/>
          <w:szCs w:val="24"/>
        </w:rPr>
        <w:t>5</w:t>
      </w:r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41</w:t>
      </w:r>
    </w:p>
    <w:p w14:paraId="59AE6250" w14:textId="77777777" w:rsidR="0047250D" w:rsidRDefault="00171B46">
      <w:pPr>
        <w:spacing w:line="260" w:lineRule="exact"/>
        <w:ind w:left="124" w:right="428"/>
        <w:jc w:val="both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position w:val="-2"/>
          <w:sz w:val="24"/>
          <w:szCs w:val="24"/>
        </w:rPr>
        <w:t xml:space="preserve">4             </w:t>
      </w:r>
      <w:r>
        <w:rPr>
          <w:rFonts w:ascii="BatangChe" w:eastAsia="BatangChe" w:hAnsi="BatangChe" w:cs="BatangChe"/>
          <w:spacing w:val="44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Mailed</w:t>
      </w:r>
      <w:r>
        <w:rPr>
          <w:rFonts w:ascii="BatangChe" w:eastAsia="BatangChe" w:hAnsi="BatangChe" w:cs="BatangChe"/>
          <w:spacing w:val="17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check     </w:t>
      </w:r>
      <w:r>
        <w:rPr>
          <w:rFonts w:ascii="BatangChe" w:eastAsia="BatangChe" w:hAnsi="BatangChe" w:cs="BatangChe"/>
          <w:spacing w:val="30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1612  </w:t>
      </w:r>
      <w:r>
        <w:rPr>
          <w:rFonts w:ascii="BatangChe" w:eastAsia="BatangChe" w:hAnsi="BatangChe" w:cs="BatangChe"/>
          <w:spacing w:val="19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21.83002           </w:t>
      </w:r>
      <w:r>
        <w:rPr>
          <w:rFonts w:ascii="BatangChe" w:eastAsia="BatangChe" w:hAnsi="BatangChe" w:cs="BatangChe"/>
          <w:spacing w:val="55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43.91706     </w:t>
      </w:r>
      <w:r>
        <w:rPr>
          <w:rFonts w:ascii="BatangChe" w:eastAsia="BatangChe" w:hAnsi="BatangChe" w:cs="BatangChe"/>
          <w:spacing w:val="37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0.1910670</w:t>
      </w:r>
    </w:p>
    <w:p w14:paraId="11FE76D3" w14:textId="77777777" w:rsidR="0047250D" w:rsidRDefault="0047250D">
      <w:pPr>
        <w:spacing w:before="8" w:line="100" w:lineRule="exact"/>
        <w:rPr>
          <w:sz w:val="11"/>
          <w:szCs w:val="11"/>
        </w:rPr>
      </w:pPr>
    </w:p>
    <w:p w14:paraId="6A21355F" w14:textId="77777777" w:rsidR="0047250D" w:rsidRDefault="0047250D">
      <w:pPr>
        <w:spacing w:line="200" w:lineRule="exact"/>
      </w:pPr>
    </w:p>
    <w:p w14:paraId="17096A9C" w14:textId="77777777" w:rsidR="0047250D" w:rsidRDefault="0047250D">
      <w:pPr>
        <w:spacing w:line="200" w:lineRule="exact"/>
      </w:pPr>
    </w:p>
    <w:p w14:paraId="5F4BA821" w14:textId="77777777" w:rsidR="0047250D" w:rsidRDefault="0047250D">
      <w:pPr>
        <w:spacing w:line="200" w:lineRule="exact"/>
      </w:pPr>
    </w:p>
    <w:p w14:paraId="747DE26F" w14:textId="77777777" w:rsidR="0047250D" w:rsidRDefault="0047250D">
      <w:pPr>
        <w:spacing w:line="200" w:lineRule="exact"/>
      </w:pPr>
    </w:p>
    <w:p w14:paraId="1C64C479" w14:textId="77777777" w:rsidR="0047250D" w:rsidRDefault="00171B46">
      <w:pPr>
        <w:ind w:left="124" w:right="8409"/>
        <w:jc w:val="both"/>
        <w:rPr>
          <w:sz w:val="24"/>
          <w:szCs w:val="24"/>
        </w:rPr>
      </w:pPr>
      <w:r>
        <w:rPr>
          <w:b/>
          <w:spacing w:val="-9"/>
          <w:w w:val="116"/>
          <w:sz w:val="24"/>
          <w:szCs w:val="24"/>
        </w:rPr>
        <w:t>P</w:t>
      </w:r>
      <w:r>
        <w:rPr>
          <w:b/>
          <w:w w:val="116"/>
          <w:sz w:val="24"/>
          <w:szCs w:val="24"/>
        </w:rPr>
        <w:t>art</w:t>
      </w:r>
      <w:r>
        <w:rPr>
          <w:b/>
          <w:spacing w:val="22"/>
          <w:w w:val="116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 xml:space="preserve">b) </w:t>
      </w:r>
      <w:r>
        <w:rPr>
          <w:b/>
          <w:spacing w:val="33"/>
          <w:sz w:val="24"/>
          <w:szCs w:val="24"/>
        </w:rPr>
        <w:t xml:space="preserve"> </w:t>
      </w:r>
      <w:r>
        <w:rPr>
          <w:b/>
          <w:color w:val="006DA0"/>
          <w:sz w:val="24"/>
          <w:szCs w:val="24"/>
        </w:rPr>
        <w:t>2.5</w:t>
      </w:r>
      <w:proofErr w:type="gramEnd"/>
      <w:r>
        <w:rPr>
          <w:b/>
          <w:color w:val="006DA0"/>
          <w:sz w:val="24"/>
          <w:szCs w:val="24"/>
        </w:rPr>
        <w:t xml:space="preserve"> </w:t>
      </w:r>
      <w:r>
        <w:rPr>
          <w:b/>
          <w:color w:val="006DA0"/>
          <w:spacing w:val="11"/>
          <w:sz w:val="24"/>
          <w:szCs w:val="24"/>
        </w:rPr>
        <w:t xml:space="preserve"> </w:t>
      </w:r>
      <w:r>
        <w:rPr>
          <w:b/>
          <w:color w:val="006DA0"/>
          <w:spacing w:val="-8"/>
          <w:w w:val="125"/>
          <w:sz w:val="24"/>
          <w:szCs w:val="24"/>
        </w:rPr>
        <w:t>P</w:t>
      </w:r>
      <w:r>
        <w:rPr>
          <w:b/>
          <w:color w:val="006DA0"/>
          <w:w w:val="112"/>
          <w:sz w:val="24"/>
          <w:szCs w:val="24"/>
        </w:rPr>
        <w:t>oi</w:t>
      </w:r>
      <w:r>
        <w:rPr>
          <w:b/>
          <w:color w:val="006DA0"/>
          <w:spacing w:val="-8"/>
          <w:w w:val="112"/>
          <w:sz w:val="24"/>
          <w:szCs w:val="24"/>
        </w:rPr>
        <w:t>n</w:t>
      </w:r>
      <w:r>
        <w:rPr>
          <w:b/>
          <w:color w:val="006DA0"/>
          <w:w w:val="121"/>
          <w:sz w:val="24"/>
          <w:szCs w:val="24"/>
        </w:rPr>
        <w:t>ts</w:t>
      </w:r>
    </w:p>
    <w:p w14:paraId="60D20B14" w14:textId="77777777" w:rsidR="0047250D" w:rsidRDefault="0047250D">
      <w:pPr>
        <w:spacing w:before="2" w:line="280" w:lineRule="exact"/>
        <w:rPr>
          <w:sz w:val="28"/>
          <w:szCs w:val="28"/>
        </w:rPr>
      </w:pPr>
    </w:p>
    <w:p w14:paraId="74FFF626" w14:textId="77777777" w:rsidR="0047250D" w:rsidRDefault="00171B46">
      <w:pPr>
        <w:spacing w:line="242" w:lineRule="auto"/>
        <w:ind w:left="124" w:right="104" w:hanging="11"/>
        <w:jc w:val="both"/>
        <w:rPr>
          <w:sz w:val="24"/>
          <w:szCs w:val="24"/>
        </w:rPr>
      </w:pP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rite</w:t>
      </w:r>
      <w:r>
        <w:rPr>
          <w:spacing w:val="36"/>
          <w:sz w:val="24"/>
          <w:szCs w:val="24"/>
        </w:rPr>
        <w:t xml:space="preserve"> </w:t>
      </w:r>
      <w:r>
        <w:rPr>
          <w:b/>
          <w:sz w:val="24"/>
          <w:szCs w:val="24"/>
        </w:rPr>
        <w:t>one</w:t>
      </w:r>
      <w:r>
        <w:rPr>
          <w:b/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ression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lin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ed</w:t>
      </w:r>
      <w:r>
        <w:rPr>
          <w:spacing w:val="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%&gt;</w:t>
      </w:r>
      <w:proofErr w:type="gramStart"/>
      <w:r>
        <w:rPr>
          <w:sz w:val="24"/>
          <w:szCs w:val="24"/>
        </w:rPr>
        <w:t xml:space="preserve">%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erat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rs</w:t>
      </w:r>
      <w:proofErr w:type="gramEnd"/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uses</w:t>
      </w:r>
      <w:r>
        <w:rPr>
          <w:spacing w:val="26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dyplr</w:t>
      </w:r>
      <w:proofErr w:type="spellEnd"/>
      <w:r>
        <w:rPr>
          <w:b/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9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tidyr</w:t>
      </w:r>
      <w:proofErr w:type="spellEnd"/>
      <w:r>
        <w:rPr>
          <w:b/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functions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duce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data </w:t>
      </w:r>
      <w:r>
        <w:rPr>
          <w:sz w:val="24"/>
          <w:szCs w:val="24"/>
        </w:rPr>
        <w:t>frame</w:t>
      </w:r>
      <w:r>
        <w:rPr>
          <w:spacing w:val="7"/>
          <w:sz w:val="24"/>
          <w:szCs w:val="24"/>
        </w:rPr>
        <w:t xml:space="preserve"> b</w:t>
      </w:r>
      <w:r>
        <w:rPr>
          <w:sz w:val="24"/>
          <w:szCs w:val="24"/>
        </w:rPr>
        <w:t>el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w.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23"/>
          <w:sz w:val="24"/>
          <w:szCs w:val="24"/>
        </w:rPr>
        <w:t xml:space="preserve"> </w:t>
      </w:r>
      <w:r>
        <w:rPr>
          <w:w w:val="93"/>
          <w:sz w:val="24"/>
          <w:szCs w:val="24"/>
        </w:rPr>
        <w:t>displ</w:t>
      </w:r>
      <w:r>
        <w:rPr>
          <w:spacing w:val="-6"/>
          <w:w w:val="93"/>
          <w:sz w:val="24"/>
          <w:szCs w:val="24"/>
        </w:rPr>
        <w:t>a</w:t>
      </w:r>
      <w:r>
        <w:rPr>
          <w:w w:val="93"/>
          <w:sz w:val="24"/>
          <w:szCs w:val="24"/>
        </w:rPr>
        <w:t>ys</w:t>
      </w:r>
      <w:r>
        <w:rPr>
          <w:spacing w:val="29"/>
          <w:w w:val="9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6"/>
          <w:sz w:val="24"/>
          <w:szCs w:val="24"/>
        </w:rPr>
        <w:t>p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rtion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customers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left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company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(Churn</w:t>
      </w:r>
      <w:r>
        <w:rPr>
          <w:spacing w:val="11"/>
          <w:sz w:val="24"/>
          <w:szCs w:val="24"/>
        </w:rPr>
        <w:t xml:space="preserve"> </w:t>
      </w:r>
      <w:r>
        <w:rPr>
          <w:w w:val="133"/>
          <w:sz w:val="24"/>
          <w:szCs w:val="24"/>
        </w:rPr>
        <w:t>=</w:t>
      </w:r>
      <w:r>
        <w:rPr>
          <w:spacing w:val="-2"/>
          <w:w w:val="133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es”)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i/>
          <w:sz w:val="24"/>
          <w:szCs w:val="24"/>
        </w:rPr>
        <w:t>Contract</w:t>
      </w:r>
      <w:r>
        <w:rPr>
          <w:i/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1"/>
          <w:sz w:val="24"/>
          <w:szCs w:val="24"/>
        </w:rPr>
        <w:t xml:space="preserve"> </w:t>
      </w:r>
      <w:proofErr w:type="spellStart"/>
      <w:r>
        <w:rPr>
          <w:i/>
          <w:spacing w:val="-7"/>
          <w:w w:val="101"/>
          <w:sz w:val="24"/>
          <w:szCs w:val="24"/>
        </w:rPr>
        <w:t>P</w:t>
      </w:r>
      <w:r>
        <w:rPr>
          <w:i/>
          <w:spacing w:val="-7"/>
          <w:w w:val="93"/>
          <w:sz w:val="24"/>
          <w:szCs w:val="24"/>
        </w:rPr>
        <w:t>a</w:t>
      </w:r>
      <w:r>
        <w:rPr>
          <w:i/>
          <w:sz w:val="24"/>
          <w:szCs w:val="24"/>
        </w:rPr>
        <w:t>y</w:t>
      </w:r>
      <w:r>
        <w:rPr>
          <w:i/>
          <w:w w:val="103"/>
          <w:sz w:val="24"/>
          <w:szCs w:val="24"/>
        </w:rPr>
        <w:t>me</w:t>
      </w:r>
      <w:r>
        <w:rPr>
          <w:i/>
          <w:sz w:val="24"/>
          <w:szCs w:val="24"/>
        </w:rPr>
        <w:t>n</w:t>
      </w:r>
      <w:r>
        <w:rPr>
          <w:i/>
          <w:w w:val="105"/>
          <w:sz w:val="24"/>
          <w:szCs w:val="24"/>
        </w:rPr>
        <w:t>tMeth</w:t>
      </w:r>
      <w:r>
        <w:rPr>
          <w:i/>
          <w:spacing w:val="7"/>
          <w:w w:val="105"/>
          <w:sz w:val="24"/>
          <w:szCs w:val="24"/>
        </w:rPr>
        <w:t>o</w:t>
      </w:r>
      <w:r>
        <w:rPr>
          <w:i/>
          <w:sz w:val="24"/>
          <w:szCs w:val="24"/>
        </w:rPr>
        <w:t>d</w:t>
      </w:r>
      <w:proofErr w:type="spellEnd"/>
      <w:r>
        <w:rPr>
          <w:w w:val="108"/>
          <w:sz w:val="24"/>
          <w:szCs w:val="24"/>
        </w:rPr>
        <w:t>.</w:t>
      </w:r>
    </w:p>
    <w:p w14:paraId="1A9301A0" w14:textId="77777777" w:rsidR="0047250D" w:rsidRDefault="0047250D">
      <w:pPr>
        <w:spacing w:line="200" w:lineRule="exact"/>
      </w:pPr>
    </w:p>
    <w:p w14:paraId="14B2074F" w14:textId="77777777" w:rsidR="0047250D" w:rsidRDefault="0047250D">
      <w:pPr>
        <w:spacing w:before="16" w:line="220" w:lineRule="exact"/>
        <w:rPr>
          <w:sz w:val="22"/>
          <w:szCs w:val="22"/>
        </w:rPr>
      </w:pPr>
    </w:p>
    <w:p w14:paraId="0CCF0D50" w14:textId="77777777" w:rsidR="0047250D" w:rsidRDefault="00171B46">
      <w:pPr>
        <w:ind w:left="124" w:right="8548"/>
        <w:jc w:val="both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sz w:val="24"/>
          <w:szCs w:val="24"/>
        </w:rPr>
        <w:t>#</w:t>
      </w:r>
      <w:r>
        <w:rPr>
          <w:rFonts w:ascii="BatangChe" w:eastAsia="BatangChe" w:hAnsi="BatangChe" w:cs="BatangChe"/>
          <w:spacing w:val="5"/>
          <w:sz w:val="24"/>
          <w:szCs w:val="24"/>
        </w:rPr>
        <w:t xml:space="preserve"> </w:t>
      </w:r>
      <w:r>
        <w:rPr>
          <w:rFonts w:ascii="BatangChe" w:eastAsia="BatangChe" w:hAnsi="BatangChe" w:cs="BatangChe"/>
          <w:sz w:val="24"/>
          <w:szCs w:val="24"/>
        </w:rPr>
        <w:t>A</w:t>
      </w:r>
      <w:r>
        <w:rPr>
          <w:rFonts w:ascii="BatangChe" w:eastAsia="BatangChe" w:hAnsi="BatangChe" w:cs="BatangChe"/>
          <w:spacing w:val="5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sz w:val="24"/>
          <w:szCs w:val="24"/>
        </w:rPr>
        <w:t>tibble</w:t>
      </w:r>
      <w:proofErr w:type="spellEnd"/>
      <w:r>
        <w:rPr>
          <w:rFonts w:ascii="BatangChe" w:eastAsia="BatangChe" w:hAnsi="BatangChe" w:cs="BatangChe"/>
          <w:sz w:val="24"/>
          <w:szCs w:val="24"/>
        </w:rPr>
        <w:t>:</w:t>
      </w:r>
      <w:r>
        <w:rPr>
          <w:rFonts w:ascii="BatangChe" w:eastAsia="BatangChe" w:hAnsi="BatangChe" w:cs="BatangChe"/>
          <w:spacing w:val="19"/>
          <w:sz w:val="24"/>
          <w:szCs w:val="24"/>
        </w:rPr>
        <w:t xml:space="preserve"> </w:t>
      </w:r>
      <w:r>
        <w:rPr>
          <w:rFonts w:ascii="BatangChe" w:eastAsia="BatangChe" w:hAnsi="BatangChe" w:cs="BatangChe"/>
          <w:sz w:val="24"/>
          <w:szCs w:val="24"/>
        </w:rPr>
        <w:t>4</w:t>
      </w:r>
      <w:r>
        <w:rPr>
          <w:rFonts w:ascii="BatangChe" w:eastAsia="BatangChe" w:hAnsi="BatangChe" w:cs="BatangChe"/>
          <w:spacing w:val="5"/>
          <w:sz w:val="24"/>
          <w:szCs w:val="24"/>
        </w:rPr>
        <w:t xml:space="preserve"> </w:t>
      </w:r>
      <w:r>
        <w:rPr>
          <w:rFonts w:ascii="BatangChe" w:eastAsia="BatangChe" w:hAnsi="BatangChe" w:cs="BatangChe"/>
          <w:sz w:val="24"/>
          <w:szCs w:val="24"/>
        </w:rPr>
        <w:t>x</w:t>
      </w:r>
      <w:r>
        <w:rPr>
          <w:rFonts w:ascii="BatangChe" w:eastAsia="BatangChe" w:hAnsi="BatangChe" w:cs="BatangChe"/>
          <w:spacing w:val="5"/>
          <w:sz w:val="24"/>
          <w:szCs w:val="24"/>
        </w:rPr>
        <w:t xml:space="preserve"> </w:t>
      </w:r>
      <w:r>
        <w:rPr>
          <w:rFonts w:ascii="BatangChe" w:eastAsia="BatangChe" w:hAnsi="BatangChe" w:cs="BatangChe"/>
          <w:w w:val="102"/>
          <w:sz w:val="24"/>
          <w:szCs w:val="24"/>
        </w:rPr>
        <w:t>4</w:t>
      </w:r>
    </w:p>
    <w:p w14:paraId="7E3E5E98" w14:textId="77777777" w:rsidR="0047250D" w:rsidRDefault="00171B46">
      <w:pPr>
        <w:spacing w:line="260" w:lineRule="exact"/>
        <w:ind w:left="1847"/>
        <w:rPr>
          <w:rFonts w:ascii="BatangChe" w:eastAsia="BatangChe" w:hAnsi="BatangChe" w:cs="BatangChe"/>
          <w:sz w:val="24"/>
          <w:szCs w:val="24"/>
        </w:rPr>
      </w:pPr>
      <w:proofErr w:type="spellStart"/>
      <w:r>
        <w:rPr>
          <w:rFonts w:ascii="BatangChe" w:eastAsia="BatangChe" w:hAnsi="BatangChe" w:cs="BatangChe"/>
          <w:position w:val="-2"/>
          <w:sz w:val="24"/>
          <w:szCs w:val="24"/>
        </w:rPr>
        <w:t>PaymentMethod</w:t>
      </w:r>
      <w:proofErr w:type="spellEnd"/>
      <w:r>
        <w:rPr>
          <w:rFonts w:ascii="BatangChe" w:eastAsia="BatangChe" w:hAnsi="BatangChe" w:cs="BatangChe"/>
          <w:spacing w:val="33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`Month-to-mont</w:t>
      </w:r>
      <w:r>
        <w:rPr>
          <w:rFonts w:ascii="BatangChe" w:eastAsia="BatangChe" w:hAnsi="BatangChe" w:cs="BatangChe"/>
          <w:spacing w:val="-1"/>
          <w:position w:val="-2"/>
          <w:sz w:val="24"/>
          <w:szCs w:val="24"/>
        </w:rPr>
        <w:t>h</w:t>
      </w:r>
      <w:r>
        <w:rPr>
          <w:rFonts w:ascii="BatangChe" w:eastAsia="BatangChe" w:hAnsi="BatangChe" w:cs="BatangChe"/>
          <w:position w:val="-2"/>
          <w:sz w:val="24"/>
          <w:szCs w:val="24"/>
        </w:rPr>
        <w:t>`</w:t>
      </w:r>
      <w:r>
        <w:rPr>
          <w:rFonts w:ascii="BatangChe" w:eastAsia="BatangChe" w:hAnsi="BatangChe" w:cs="BatangChe"/>
          <w:spacing w:val="41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`One</w:t>
      </w:r>
      <w:r>
        <w:rPr>
          <w:rFonts w:ascii="BatangChe" w:eastAsia="BatangChe" w:hAnsi="BatangChe" w:cs="BatangChe"/>
          <w:spacing w:val="13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yea</w:t>
      </w:r>
      <w:r>
        <w:rPr>
          <w:rFonts w:ascii="BatangChe" w:eastAsia="BatangChe" w:hAnsi="BatangChe" w:cs="BatangChe"/>
          <w:spacing w:val="-1"/>
          <w:position w:val="-2"/>
          <w:sz w:val="24"/>
          <w:szCs w:val="24"/>
        </w:rPr>
        <w:t>r</w:t>
      </w:r>
      <w:proofErr w:type="gramStart"/>
      <w:r>
        <w:rPr>
          <w:rFonts w:ascii="BatangChe" w:eastAsia="BatangChe" w:hAnsi="BatangChe" w:cs="BatangChe"/>
          <w:position w:val="-2"/>
          <w:sz w:val="24"/>
          <w:szCs w:val="24"/>
        </w:rPr>
        <w:t xml:space="preserve">` </w:t>
      </w:r>
      <w:r>
        <w:rPr>
          <w:rFonts w:ascii="BatangChe" w:eastAsia="BatangChe" w:hAnsi="BatangChe" w:cs="BatangChe"/>
          <w:spacing w:val="18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`</w:t>
      </w:r>
      <w:proofErr w:type="gramEnd"/>
      <w:r>
        <w:rPr>
          <w:rFonts w:ascii="BatangChe" w:eastAsia="BatangChe" w:hAnsi="BatangChe" w:cs="BatangChe"/>
          <w:position w:val="-2"/>
          <w:sz w:val="24"/>
          <w:szCs w:val="24"/>
        </w:rPr>
        <w:t>Two</w:t>
      </w:r>
      <w:r>
        <w:rPr>
          <w:rFonts w:ascii="BatangChe" w:eastAsia="BatangChe" w:hAnsi="BatangChe" w:cs="BatangChe"/>
          <w:spacing w:val="13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year`</w:t>
      </w:r>
    </w:p>
    <w:p w14:paraId="39BFF7B0" w14:textId="77777777" w:rsidR="0047250D" w:rsidRDefault="00171B46">
      <w:pPr>
        <w:spacing w:line="260" w:lineRule="exact"/>
        <w:ind w:left="124" w:right="2397"/>
        <w:jc w:val="both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position w:val="-2"/>
          <w:sz w:val="24"/>
          <w:szCs w:val="24"/>
        </w:rPr>
        <w:t xml:space="preserve">*                    </w:t>
      </w:r>
      <w:r>
        <w:rPr>
          <w:rFonts w:ascii="BatangChe" w:eastAsia="BatangChe" w:hAnsi="BatangChe" w:cs="BatangChe"/>
          <w:spacing w:val="66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&lt;</w:t>
      </w:r>
      <w:proofErr w:type="spellStart"/>
      <w:r>
        <w:rPr>
          <w:rFonts w:ascii="BatangChe" w:eastAsia="BatangChe" w:hAnsi="BatangChe" w:cs="BatangChe"/>
          <w:position w:val="-2"/>
          <w:sz w:val="24"/>
          <w:szCs w:val="24"/>
        </w:rPr>
        <w:t>chr</w:t>
      </w:r>
      <w:proofErr w:type="spellEnd"/>
      <w:r>
        <w:rPr>
          <w:rFonts w:ascii="BatangChe" w:eastAsia="BatangChe" w:hAnsi="BatangChe" w:cs="BatangChe"/>
          <w:position w:val="-2"/>
          <w:sz w:val="24"/>
          <w:szCs w:val="24"/>
        </w:rPr>
        <w:t xml:space="preserve">&gt;           </w:t>
      </w:r>
      <w:r>
        <w:rPr>
          <w:rFonts w:ascii="BatangChe" w:eastAsia="BatangChe" w:hAnsi="BatangChe" w:cs="BatangChe"/>
          <w:spacing w:val="48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&lt;</w:t>
      </w:r>
      <w:proofErr w:type="spellStart"/>
      <w:r>
        <w:rPr>
          <w:rFonts w:ascii="BatangChe" w:eastAsia="BatangChe" w:hAnsi="BatangChe" w:cs="BatangChe"/>
          <w:position w:val="-2"/>
          <w:sz w:val="24"/>
          <w:szCs w:val="24"/>
        </w:rPr>
        <w:t>dbl</w:t>
      </w:r>
      <w:proofErr w:type="spellEnd"/>
      <w:r>
        <w:rPr>
          <w:rFonts w:ascii="BatangChe" w:eastAsia="BatangChe" w:hAnsi="BatangChe" w:cs="BatangChe"/>
          <w:position w:val="-2"/>
          <w:sz w:val="24"/>
          <w:szCs w:val="24"/>
        </w:rPr>
        <w:t xml:space="preserve">&gt;     </w:t>
      </w:r>
      <w:r>
        <w:rPr>
          <w:rFonts w:ascii="BatangChe" w:eastAsia="BatangChe" w:hAnsi="BatangChe" w:cs="BatangChe"/>
          <w:spacing w:val="30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&lt;</w:t>
      </w:r>
      <w:proofErr w:type="spellStart"/>
      <w:r>
        <w:rPr>
          <w:rFonts w:ascii="BatangChe" w:eastAsia="BatangChe" w:hAnsi="BatangChe" w:cs="BatangChe"/>
          <w:position w:val="-2"/>
          <w:sz w:val="24"/>
          <w:szCs w:val="24"/>
        </w:rPr>
        <w:t>db</w:t>
      </w:r>
      <w:r>
        <w:rPr>
          <w:rFonts w:ascii="BatangChe" w:eastAsia="BatangChe" w:hAnsi="BatangChe" w:cs="BatangChe"/>
          <w:spacing w:val="-1"/>
          <w:position w:val="-2"/>
          <w:sz w:val="24"/>
          <w:szCs w:val="24"/>
        </w:rPr>
        <w:t>l</w:t>
      </w:r>
      <w:proofErr w:type="spellEnd"/>
      <w:r>
        <w:rPr>
          <w:rFonts w:ascii="BatangChe" w:eastAsia="BatangChe" w:hAnsi="BatangChe" w:cs="BatangChe"/>
          <w:position w:val="-2"/>
          <w:sz w:val="24"/>
          <w:szCs w:val="24"/>
        </w:rPr>
        <w:t xml:space="preserve">&gt;      </w:t>
      </w:r>
      <w:r>
        <w:rPr>
          <w:rFonts w:ascii="BatangChe" w:eastAsia="BatangChe" w:hAnsi="BatangChe" w:cs="BatangChe"/>
          <w:spacing w:val="33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&lt;</w:t>
      </w:r>
      <w:proofErr w:type="spellStart"/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db</w:t>
      </w:r>
      <w:r>
        <w:rPr>
          <w:rFonts w:ascii="BatangChe" w:eastAsia="BatangChe" w:hAnsi="BatangChe" w:cs="BatangChe"/>
          <w:spacing w:val="-1"/>
          <w:w w:val="102"/>
          <w:position w:val="-2"/>
          <w:sz w:val="24"/>
          <w:szCs w:val="24"/>
        </w:rPr>
        <w:t>l</w:t>
      </w:r>
      <w:proofErr w:type="spellEnd"/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&gt;</w:t>
      </w:r>
    </w:p>
    <w:p w14:paraId="148DE831" w14:textId="77777777" w:rsidR="0047250D" w:rsidRDefault="00171B46">
      <w:pPr>
        <w:spacing w:line="260" w:lineRule="exact"/>
        <w:ind w:left="124" w:right="2396"/>
        <w:jc w:val="both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position w:val="-2"/>
          <w:sz w:val="24"/>
          <w:szCs w:val="24"/>
        </w:rPr>
        <w:t>1</w:t>
      </w:r>
      <w:r>
        <w:rPr>
          <w:rFonts w:ascii="BatangChe" w:eastAsia="BatangChe" w:hAnsi="BatangChe" w:cs="BatangChe"/>
          <w:spacing w:val="5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Bank</w:t>
      </w:r>
      <w:r>
        <w:rPr>
          <w:rFonts w:ascii="BatangChe" w:eastAsia="BatangChe" w:hAnsi="BatangChe" w:cs="BatangChe"/>
          <w:spacing w:val="13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transfer</w:t>
      </w:r>
      <w:r>
        <w:rPr>
          <w:rFonts w:ascii="BatangChe" w:eastAsia="BatangChe" w:hAnsi="BatangChe" w:cs="BatangChe"/>
          <w:spacing w:val="21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(</w:t>
      </w:r>
      <w:proofErr w:type="gramStart"/>
      <w:r>
        <w:rPr>
          <w:rFonts w:ascii="BatangChe" w:eastAsia="BatangChe" w:hAnsi="BatangChe" w:cs="BatangChe"/>
          <w:position w:val="-2"/>
          <w:sz w:val="24"/>
          <w:szCs w:val="24"/>
        </w:rPr>
        <w:t>au</w:t>
      </w:r>
      <w:r>
        <w:rPr>
          <w:rFonts w:ascii="BatangChe" w:eastAsia="BatangChe" w:hAnsi="BatangChe" w:cs="BatangChe"/>
          <w:spacing w:val="-1"/>
          <w:position w:val="-2"/>
          <w:sz w:val="24"/>
          <w:szCs w:val="24"/>
        </w:rPr>
        <w:t>t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omatic)   </w:t>
      </w:r>
      <w:proofErr w:type="gramEnd"/>
      <w:r>
        <w:rPr>
          <w:rFonts w:ascii="BatangChe" w:eastAsia="BatangChe" w:hAnsi="BatangChe" w:cs="BatangChe"/>
          <w:position w:val="-2"/>
          <w:sz w:val="24"/>
          <w:szCs w:val="24"/>
        </w:rPr>
        <w:t xml:space="preserve">    </w:t>
      </w:r>
      <w:r>
        <w:rPr>
          <w:rFonts w:ascii="BatangChe" w:eastAsia="BatangChe" w:hAnsi="BatangChe" w:cs="BatangChe"/>
          <w:spacing w:val="50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0.3412564</w:t>
      </w:r>
      <w:r>
        <w:rPr>
          <w:rFonts w:ascii="BatangChe" w:eastAsia="BatangChe" w:hAnsi="BatangChe" w:cs="BatangChe"/>
          <w:spacing w:val="24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0.09718670</w:t>
      </w:r>
      <w:r>
        <w:rPr>
          <w:rFonts w:ascii="BatangChe" w:eastAsia="BatangChe" w:hAnsi="BatangChe" w:cs="BatangChe"/>
          <w:spacing w:val="26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0.033687943</w:t>
      </w:r>
    </w:p>
    <w:p w14:paraId="23115DB2" w14:textId="77777777" w:rsidR="0047250D" w:rsidRDefault="00171B46">
      <w:pPr>
        <w:spacing w:line="260" w:lineRule="exact"/>
        <w:ind w:left="124" w:right="2395"/>
        <w:jc w:val="both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position w:val="-2"/>
          <w:sz w:val="24"/>
          <w:szCs w:val="24"/>
        </w:rPr>
        <w:t xml:space="preserve">2  </w:t>
      </w:r>
      <w:r>
        <w:rPr>
          <w:rFonts w:ascii="BatangChe" w:eastAsia="BatangChe" w:hAnsi="BatangChe" w:cs="BatangChe"/>
          <w:spacing w:val="11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Credit</w:t>
      </w:r>
      <w:r>
        <w:rPr>
          <w:rFonts w:ascii="BatangChe" w:eastAsia="BatangChe" w:hAnsi="BatangChe" w:cs="BatangChe"/>
          <w:spacing w:val="16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card</w:t>
      </w:r>
      <w:r>
        <w:rPr>
          <w:rFonts w:ascii="BatangChe" w:eastAsia="BatangChe" w:hAnsi="BatangChe" w:cs="BatangChe"/>
          <w:spacing w:val="13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(</w:t>
      </w:r>
      <w:proofErr w:type="gramStart"/>
      <w:r>
        <w:rPr>
          <w:rFonts w:ascii="BatangChe" w:eastAsia="BatangChe" w:hAnsi="BatangChe" w:cs="BatangChe"/>
          <w:position w:val="-2"/>
          <w:sz w:val="24"/>
          <w:szCs w:val="24"/>
        </w:rPr>
        <w:t xml:space="preserve">automatic)   </w:t>
      </w:r>
      <w:proofErr w:type="gramEnd"/>
      <w:r>
        <w:rPr>
          <w:rFonts w:ascii="BatangChe" w:eastAsia="BatangChe" w:hAnsi="BatangChe" w:cs="BatangChe"/>
          <w:position w:val="-2"/>
          <w:sz w:val="24"/>
          <w:szCs w:val="24"/>
        </w:rPr>
        <w:t xml:space="preserve">    </w:t>
      </w:r>
      <w:r>
        <w:rPr>
          <w:rFonts w:ascii="BatangChe" w:eastAsia="BatangChe" w:hAnsi="BatangChe" w:cs="BatangChe"/>
          <w:spacing w:val="49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0.3278085</w:t>
      </w:r>
      <w:r>
        <w:rPr>
          <w:rFonts w:ascii="BatangChe" w:eastAsia="BatangChe" w:hAnsi="BatangChe" w:cs="BatangChe"/>
          <w:spacing w:val="24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0.10301508</w:t>
      </w:r>
      <w:r>
        <w:rPr>
          <w:rFonts w:ascii="BatangChe" w:eastAsia="BatangChe" w:hAnsi="BatangChe" w:cs="BatangChe"/>
          <w:spacing w:val="26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0.022375215</w:t>
      </w:r>
    </w:p>
    <w:p w14:paraId="6C442A7C" w14:textId="77777777" w:rsidR="0047250D" w:rsidRDefault="00171B46">
      <w:pPr>
        <w:spacing w:line="260" w:lineRule="exact"/>
        <w:ind w:left="124" w:right="2396"/>
        <w:jc w:val="both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position w:val="-2"/>
          <w:sz w:val="24"/>
          <w:szCs w:val="24"/>
        </w:rPr>
        <w:t xml:space="preserve">3         </w:t>
      </w:r>
      <w:r>
        <w:rPr>
          <w:rFonts w:ascii="BatangChe" w:eastAsia="BatangChe" w:hAnsi="BatangChe" w:cs="BatangChe"/>
          <w:spacing w:val="32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Electronic</w:t>
      </w:r>
      <w:r>
        <w:rPr>
          <w:rFonts w:ascii="BatangChe" w:eastAsia="BatangChe" w:hAnsi="BatangChe" w:cs="BatangChe"/>
          <w:spacing w:val="26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check       </w:t>
      </w:r>
      <w:r>
        <w:rPr>
          <w:rFonts w:ascii="BatangChe" w:eastAsia="BatangChe" w:hAnsi="BatangChe" w:cs="BatangChe"/>
          <w:spacing w:val="36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0.5372973</w:t>
      </w:r>
      <w:r>
        <w:rPr>
          <w:rFonts w:ascii="BatangChe" w:eastAsia="BatangChe" w:hAnsi="BatangChe" w:cs="BatangChe"/>
          <w:spacing w:val="24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0.18443804</w:t>
      </w:r>
      <w:r>
        <w:rPr>
          <w:rFonts w:ascii="BatangChe" w:eastAsia="BatangChe" w:hAnsi="BatangChe" w:cs="BatangChe"/>
          <w:spacing w:val="26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0.077380952</w:t>
      </w:r>
    </w:p>
    <w:p w14:paraId="0E1ED96D" w14:textId="77777777" w:rsidR="0047250D" w:rsidRDefault="00171B46">
      <w:pPr>
        <w:spacing w:line="260" w:lineRule="exact"/>
        <w:ind w:left="124" w:right="2396"/>
        <w:jc w:val="both"/>
        <w:rPr>
          <w:rFonts w:ascii="BatangChe" w:eastAsia="BatangChe" w:hAnsi="BatangChe" w:cs="BatangChe"/>
          <w:sz w:val="24"/>
          <w:szCs w:val="24"/>
        </w:rPr>
        <w:sectPr w:rsidR="0047250D">
          <w:headerReference w:type="default" r:id="rId8"/>
          <w:pgSz w:w="12240" w:h="15840"/>
          <w:pgMar w:top="1760" w:right="700" w:bottom="280" w:left="740" w:header="850" w:footer="225" w:gutter="0"/>
          <w:cols w:space="720"/>
        </w:sectPr>
      </w:pPr>
      <w:r>
        <w:rPr>
          <w:rFonts w:ascii="BatangChe" w:eastAsia="BatangChe" w:hAnsi="BatangChe" w:cs="BatangChe"/>
          <w:position w:val="-2"/>
          <w:sz w:val="24"/>
          <w:szCs w:val="24"/>
        </w:rPr>
        <w:t xml:space="preserve">4             </w:t>
      </w:r>
      <w:r>
        <w:rPr>
          <w:rFonts w:ascii="BatangChe" w:eastAsia="BatangChe" w:hAnsi="BatangChe" w:cs="BatangChe"/>
          <w:spacing w:val="44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Mailed</w:t>
      </w:r>
      <w:r>
        <w:rPr>
          <w:rFonts w:ascii="BatangChe" w:eastAsia="BatangChe" w:hAnsi="BatangChe" w:cs="BatangChe"/>
          <w:spacing w:val="17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check       </w:t>
      </w:r>
      <w:r>
        <w:rPr>
          <w:rFonts w:ascii="BatangChe" w:eastAsia="BatangChe" w:hAnsi="BatangChe" w:cs="BatangChe"/>
          <w:spacing w:val="36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0.3157895</w:t>
      </w:r>
      <w:r>
        <w:rPr>
          <w:rFonts w:ascii="BatangChe" w:eastAsia="BatangChe" w:hAnsi="BatangChe" w:cs="BatangChe"/>
          <w:spacing w:val="24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0.06824926</w:t>
      </w:r>
      <w:r>
        <w:rPr>
          <w:rFonts w:ascii="BatangChe" w:eastAsia="BatangChe" w:hAnsi="BatangChe" w:cs="BatangChe"/>
          <w:spacing w:val="26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0.007853403</w:t>
      </w:r>
    </w:p>
    <w:p w14:paraId="5087E02C" w14:textId="77777777" w:rsidR="0047250D" w:rsidRDefault="0047250D">
      <w:pPr>
        <w:spacing w:before="20" w:line="240" w:lineRule="exact"/>
        <w:rPr>
          <w:sz w:val="24"/>
          <w:szCs w:val="24"/>
        </w:rPr>
      </w:pPr>
    </w:p>
    <w:p w14:paraId="07AFCCF5" w14:textId="77777777" w:rsidR="0047250D" w:rsidRDefault="00171B46">
      <w:pPr>
        <w:spacing w:before="25" w:line="260" w:lineRule="exact"/>
        <w:ind w:left="104"/>
        <w:rPr>
          <w:sz w:val="24"/>
          <w:szCs w:val="24"/>
        </w:rPr>
      </w:pPr>
      <w:r>
        <w:rPr>
          <w:sz w:val="24"/>
          <w:szCs w:val="24"/>
        </w:rPr>
        <w:t>Use</w:t>
      </w:r>
      <w:r>
        <w:rPr>
          <w:spacing w:val="-4"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ggplot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proofErr w:type="gramEnd"/>
      <w:r>
        <w:rPr>
          <w:spacing w:val="3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duce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plot</w:t>
      </w:r>
      <w:r>
        <w:rPr>
          <w:spacing w:val="2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w.</w:t>
      </w:r>
    </w:p>
    <w:p w14:paraId="7E5685BA" w14:textId="77777777" w:rsidR="0047250D" w:rsidRDefault="0047250D">
      <w:pPr>
        <w:spacing w:line="200" w:lineRule="exact"/>
      </w:pPr>
    </w:p>
    <w:p w14:paraId="58552FA6" w14:textId="77777777" w:rsidR="0047250D" w:rsidRDefault="0047250D">
      <w:pPr>
        <w:spacing w:line="200" w:lineRule="exact"/>
      </w:pPr>
      <w:bookmarkStart w:id="0" w:name="_GoBack"/>
      <w:bookmarkEnd w:id="0"/>
    </w:p>
    <w:p w14:paraId="5711CF8A" w14:textId="77777777" w:rsidR="0047250D" w:rsidRDefault="0047250D">
      <w:pPr>
        <w:spacing w:before="18" w:line="240" w:lineRule="exact"/>
        <w:rPr>
          <w:sz w:val="24"/>
          <w:szCs w:val="24"/>
        </w:rPr>
      </w:pPr>
    </w:p>
    <w:p w14:paraId="6153D1F9" w14:textId="77777777" w:rsidR="0047250D" w:rsidRDefault="00171B46">
      <w:pPr>
        <w:spacing w:before="35" w:line="200" w:lineRule="exact"/>
        <w:ind w:left="600"/>
        <w:rPr>
          <w:rFonts w:ascii="Arial" w:eastAsia="Arial" w:hAnsi="Arial" w:cs="Arial"/>
          <w:sz w:val="19"/>
          <w:szCs w:val="19"/>
        </w:rPr>
      </w:pPr>
      <w:proofErr w:type="spellStart"/>
      <w:r>
        <w:rPr>
          <w:rFonts w:ascii="Arial" w:eastAsia="Arial" w:hAnsi="Arial" w:cs="Arial"/>
          <w:spacing w:val="-23"/>
          <w:position w:val="-1"/>
          <w:sz w:val="19"/>
          <w:szCs w:val="19"/>
        </w:rPr>
        <w:t>T</w:t>
      </w:r>
      <w:r>
        <w:rPr>
          <w:rFonts w:ascii="Arial" w:eastAsia="Arial" w:hAnsi="Arial" w:cs="Arial"/>
          <w:position w:val="-1"/>
          <w:sz w:val="19"/>
          <w:szCs w:val="19"/>
        </w:rPr>
        <w:t>ensure</w:t>
      </w:r>
      <w:proofErr w:type="spellEnd"/>
      <w:r>
        <w:rPr>
          <w:rFonts w:ascii="Arial" w:eastAsia="Arial" w:hAnsi="Arial" w:cs="Arial"/>
          <w:position w:val="-1"/>
          <w:sz w:val="19"/>
          <w:szCs w:val="19"/>
        </w:rPr>
        <w:t xml:space="preserve"> Months </w:t>
      </w:r>
      <w:r>
        <w:rPr>
          <w:rFonts w:ascii="Arial" w:eastAsia="Arial" w:hAnsi="Arial" w:cs="Arial"/>
          <w:spacing w:val="-4"/>
          <w:position w:val="-1"/>
          <w:sz w:val="19"/>
          <w:szCs w:val="19"/>
        </w:rPr>
        <w:t>b</w:t>
      </w:r>
      <w:r>
        <w:rPr>
          <w:rFonts w:ascii="Arial" w:eastAsia="Arial" w:hAnsi="Arial" w:cs="Arial"/>
          <w:position w:val="-1"/>
          <w:sz w:val="19"/>
          <w:szCs w:val="19"/>
        </w:rPr>
        <w:t>y Cont</w:t>
      </w:r>
      <w:r>
        <w:rPr>
          <w:rFonts w:ascii="Arial" w:eastAsia="Arial" w:hAnsi="Arial" w:cs="Arial"/>
          <w:spacing w:val="-2"/>
          <w:position w:val="-1"/>
          <w:sz w:val="19"/>
          <w:szCs w:val="19"/>
        </w:rPr>
        <w:t>r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act and </w:t>
      </w:r>
      <w:r>
        <w:rPr>
          <w:rFonts w:ascii="Arial" w:eastAsia="Arial" w:hAnsi="Arial" w:cs="Arial"/>
          <w:spacing w:val="-8"/>
          <w:position w:val="-1"/>
          <w:sz w:val="19"/>
          <w:szCs w:val="19"/>
        </w:rPr>
        <w:t>P</w:t>
      </w:r>
      <w:r>
        <w:rPr>
          <w:rFonts w:ascii="Arial" w:eastAsia="Arial" w:hAnsi="Arial" w:cs="Arial"/>
          <w:spacing w:val="-6"/>
          <w:position w:val="-1"/>
          <w:sz w:val="19"/>
          <w:szCs w:val="19"/>
        </w:rPr>
        <w:t>a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yment </w:t>
      </w:r>
      <w:r>
        <w:rPr>
          <w:rFonts w:ascii="Arial" w:eastAsia="Arial" w:hAnsi="Arial" w:cs="Arial"/>
          <w:spacing w:val="-23"/>
          <w:position w:val="-1"/>
          <w:sz w:val="19"/>
          <w:szCs w:val="19"/>
        </w:rPr>
        <w:t>T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ype </w:t>
      </w:r>
      <w:r>
        <w:rPr>
          <w:rFonts w:ascii="Arial" w:eastAsia="Arial" w:hAnsi="Arial" w:cs="Arial"/>
          <w:spacing w:val="-6"/>
          <w:position w:val="-1"/>
          <w:sz w:val="19"/>
          <w:szCs w:val="19"/>
        </w:rPr>
        <w:t>f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or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Customers </w:t>
      </w:r>
      <w:proofErr w:type="gramStart"/>
      <w:r>
        <w:rPr>
          <w:rFonts w:ascii="Arial" w:eastAsia="Arial" w:hAnsi="Arial" w:cs="Arial"/>
          <w:position w:val="-1"/>
          <w:sz w:val="19"/>
          <w:szCs w:val="19"/>
        </w:rPr>
        <w:t>With</w:t>
      </w:r>
      <w:proofErr w:type="gramEnd"/>
      <w:r>
        <w:rPr>
          <w:rFonts w:ascii="Arial" w:eastAsia="Arial" w:hAnsi="Arial" w:cs="Arial"/>
          <w:position w:val="-1"/>
          <w:sz w:val="19"/>
          <w:szCs w:val="19"/>
        </w:rPr>
        <w:t xml:space="preserve"> Inte</w:t>
      </w:r>
      <w:r>
        <w:rPr>
          <w:rFonts w:ascii="Arial" w:eastAsia="Arial" w:hAnsi="Arial" w:cs="Arial"/>
          <w:spacing w:val="5"/>
          <w:position w:val="-1"/>
          <w:sz w:val="19"/>
          <w:szCs w:val="19"/>
        </w:rPr>
        <w:t>r</w:t>
      </w:r>
      <w:r>
        <w:rPr>
          <w:rFonts w:ascii="Arial" w:eastAsia="Arial" w:hAnsi="Arial" w:cs="Arial"/>
          <w:position w:val="-1"/>
          <w:sz w:val="19"/>
          <w:szCs w:val="19"/>
        </w:rPr>
        <w:t>net Se</w:t>
      </w:r>
      <w:r>
        <w:rPr>
          <w:rFonts w:ascii="Arial" w:eastAsia="Arial" w:hAnsi="Arial" w:cs="Arial"/>
          <w:spacing w:val="6"/>
          <w:position w:val="-1"/>
          <w:sz w:val="19"/>
          <w:szCs w:val="19"/>
        </w:rPr>
        <w:t>r</w:t>
      </w:r>
      <w:r>
        <w:rPr>
          <w:rFonts w:ascii="Arial" w:eastAsia="Arial" w:hAnsi="Arial" w:cs="Arial"/>
          <w:position w:val="-1"/>
          <w:sz w:val="19"/>
          <w:szCs w:val="19"/>
        </w:rPr>
        <w:t>vice</w:t>
      </w:r>
    </w:p>
    <w:p w14:paraId="67AB2C6C" w14:textId="77777777" w:rsidR="0047250D" w:rsidRDefault="0047250D">
      <w:pPr>
        <w:spacing w:before="10" w:line="140" w:lineRule="exact"/>
        <w:rPr>
          <w:sz w:val="14"/>
          <w:szCs w:val="14"/>
        </w:rPr>
      </w:pPr>
    </w:p>
    <w:p w14:paraId="2CD42BD0" w14:textId="77777777" w:rsidR="0047250D" w:rsidRDefault="00171B46">
      <w:pPr>
        <w:spacing w:line="140" w:lineRule="exact"/>
        <w:ind w:left="2667"/>
        <w:rPr>
          <w:rFonts w:ascii="Arial" w:eastAsia="Arial" w:hAnsi="Arial" w:cs="Arial"/>
          <w:sz w:val="13"/>
          <w:szCs w:val="13"/>
        </w:rPr>
      </w:pPr>
      <w:r>
        <w:pict w14:anchorId="14E16F07">
          <v:group id="_x0000_s1549" style="position:absolute;left:0;text-align:left;margin-left:65.6pt;margin-top:166.45pt;width:222.25pt;height:115.6pt;z-index:-251670016;mso-position-horizontal-relative:page;mso-position-vertical-relative:page" coordorigin="1312,3329" coordsize="4445,2312">
            <v:shape id="_x0000_s1615" style="position:absolute;left:1360;top:3590;width:4389;height:2043" coordorigin="1360,3590" coordsize="4389,2043" path="m5750,3590r-4390,l1360,5633r4390,l5750,3590xe" fillcolor="#ebebeb" stroked="f">
              <v:path arrowok="t"/>
            </v:shape>
            <v:shape id="_x0000_s1614" style="position:absolute;left:1897;top:3681;width:57;height:57" coordorigin="1897,3681" coordsize="57,57" path="m1897,3709r,1l1906,3730r20,8l1926,3738r20,-9l1954,3709r,l1946,3689r-20,-8l1926,3681r-20,8l1897,3709xe" fillcolor="#323332" stroked="f">
              <v:path arrowok="t"/>
            </v:shape>
            <v:shape id="_x0000_s1613" style="position:absolute;left:1897;top:3681;width:57;height:57" coordorigin="1897,3681" coordsize="57,57" path="m1897,3709r9,-20l1926,3681r,l1946,3689r8,20l1954,3709r-8,20l1926,3738r,l1906,3730r-9,-20l1897,3709e" filled="f" strokecolor="#323332" strokeweight=".18283mm">
              <v:path arrowok="t"/>
            </v:shape>
            <v:shape id="_x0000_s1612" style="position:absolute;left:1926;top:3787;width:0;height:877" coordorigin="1926,3787" coordsize="0,877" path="m1926,4664r,-877e" filled="f" strokecolor="#323332" strokeweight=".27556mm">
              <v:path arrowok="t"/>
            </v:shape>
            <v:shape id="_x0000_s1611" style="position:absolute;left:1926;top:5283;width:0;height:232" coordorigin="1926,5283" coordsize="0,232" path="m1926,5283r,232e" filled="f" strokecolor="#323332" strokeweight=".27556mm">
              <v:path arrowok="t"/>
            </v:shape>
            <v:shape id="_x0000_s1610" style="position:absolute;left:1669;top:4664;width:514;height:619" coordorigin="1669,4664" coordsize="514,619" path="m1669,4664r,619l2183,5283r,-619l1669,4664xe" fillcolor="#f8766c" stroked="f">
              <v:path arrowok="t"/>
            </v:shape>
            <v:shape id="_x0000_s1609" style="position:absolute;left:1669;top:4664;width:514;height:619" coordorigin="1669,4664" coordsize="514,619" path="m1669,4664r,619l2183,5283r,-619l1669,4664xe" filled="f" strokecolor="#323332" strokeweight=".27556mm">
              <v:path arrowok="t"/>
            </v:shape>
            <v:shape id="_x0000_s1608" style="position:absolute;left:1669;top:5038;width:514;height:0" coordorigin="1669,5038" coordsize="514,0" path="m1669,5038r514,e" filled="f" strokecolor="#323332" strokeweight=".54853mm">
              <v:path arrowok="t"/>
            </v:shape>
            <v:shape id="_x0000_s1607" style="position:absolute;left:2440;top:4019;width:0;height:851" coordorigin="2440,4019" coordsize="0,851" path="m2440,4870r,-851e" filled="f" strokecolor="#323332" strokeweight=".27556mm">
              <v:path arrowok="t"/>
            </v:shape>
            <v:shape id="_x0000_s1606" style="position:absolute;left:2440;top:5489;width:0;height:26" coordorigin="2440,5489" coordsize="0,26" path="m2440,5489r,26e" filled="f" strokecolor="#323332" strokeweight=".27556mm">
              <v:path arrowok="t"/>
            </v:shape>
            <v:shape id="_x0000_s1605" style="position:absolute;left:2183;top:4870;width:514;height:619" coordorigin="2183,4870" coordsize="514,619" path="m2183,4870r,619l2697,5489r,-619l2183,4870xe" fillcolor="#00bec4" stroked="f">
              <v:path arrowok="t"/>
            </v:shape>
            <v:shape id="_x0000_s1604" style="position:absolute;left:2183;top:4870;width:514;height:619" coordorigin="2183,4870" coordsize="514,619" path="m2183,4870r,619l2697,5489r,-619l2183,4870xe" filled="f" strokecolor="#323332" strokeweight=".27556mm">
              <v:path arrowok="t"/>
            </v:shape>
            <v:shape id="_x0000_s1603" style="position:absolute;left:2183;top:5231;width:514;height:0" coordorigin="2183,5231" coordsize="514,0" path="m2183,5231r514,e" filled="f" strokecolor="#323332" strokeweight=".54853mm">
              <v:path arrowok="t"/>
            </v:shape>
            <v:shape id="_x0000_s1602" style="position:absolute;left:3298;top:3709;width:0;height:258" coordorigin="3298,3709" coordsize="0,258" path="m3298,3967r,-258e" filled="f" strokecolor="#323332" strokeweight=".27556mm">
              <v:path arrowok="t"/>
            </v:shape>
            <v:shape id="_x0000_s1601" style="position:absolute;left:3298;top:4638;width:0;height:696" coordorigin="3298,4638" coordsize="0,696" path="m3298,4638r,696e" filled="f" strokecolor="#323332" strokeweight=".27556mm">
              <v:path arrowok="t"/>
            </v:shape>
            <v:shape id="_x0000_s1600" style="position:absolute;left:3040;top:3967;width:514;height:671" coordorigin="3040,3967" coordsize="514,671" path="m3040,3967r,671l3555,4638r,-671l3040,3967xe" fillcolor="#f8766c" stroked="f">
              <v:path arrowok="t"/>
            </v:shape>
            <v:shape id="_x0000_s1599" style="position:absolute;left:3040;top:3967;width:514;height:671" coordorigin="3040,3967" coordsize="514,671" path="m3040,3967r,671l3555,4638r,-671l3040,3967xe" filled="f" strokecolor="#323332" strokeweight=".27556mm">
              <v:path arrowok="t"/>
            </v:shape>
            <v:shape id="_x0000_s1598" style="position:absolute;left:3040;top:4303;width:514;height:0" coordorigin="3040,4303" coordsize="514,0" path="m3040,4303r515,e" filled="f" strokecolor="#323332" strokeweight=".54853mm">
              <v:path arrowok="t"/>
            </v:shape>
            <v:shape id="_x0000_s1597" style="position:absolute;left:3812;top:3787;width:0;height:426" coordorigin="3812,3787" coordsize="0,426" path="m3812,4212r,-425e" filled="f" strokecolor="#323332" strokeweight=".27556mm">
              <v:path arrowok="t"/>
            </v:shape>
            <v:shape id="_x0000_s1596" style="position:absolute;left:3812;top:4973;width:0;height:335" coordorigin="3812,4973" coordsize="0,335" path="m3812,4973r,335e" filled="f" strokecolor="#323332" strokeweight=".27556mm">
              <v:path arrowok="t"/>
            </v:shape>
            <v:shape id="_x0000_s1595" style="position:absolute;left:3555;top:4212;width:514;height:761" coordorigin="3555,4212" coordsize="514,761" path="m3555,4212r,761l4069,4973r,-761l3555,4212xe" fillcolor="#00bec4" stroked="f">
              <v:path arrowok="t"/>
            </v:shape>
            <v:shape id="_x0000_s1594" style="position:absolute;left:3555;top:4212;width:514;height:761" coordorigin="3555,4212" coordsize="514,761" path="m3555,4212r,761l4069,4973r,-761l3555,4212xe" filled="f" strokecolor="#323332" strokeweight=".27556mm">
              <v:path arrowok="t"/>
            </v:shape>
            <v:shape id="_x0000_s1593" style="position:absolute;left:3555;top:4483;width:514;height:0" coordorigin="3555,4483" coordsize="514,0" path="m3555,4483r514,e" filled="f" strokecolor="#323332" strokeweight=".54853mm">
              <v:path arrowok="t"/>
            </v:shape>
            <v:shape id="_x0000_s1592" style="position:absolute;left:4641;top:4584;width:57;height:57" coordorigin="4641,4584" coordsize="57,57" path="m4641,4612r,l4649,4632r20,9l4670,4641r20,-9l4698,4612r,l4689,4592r-20,-8l4669,4584r-20,8l4641,4612xe" fillcolor="#323332" stroked="f">
              <v:path arrowok="t"/>
            </v:shape>
            <v:shape id="_x0000_s1591" style="position:absolute;left:4641;top:4584;width:57;height:57" coordorigin="4641,4584" coordsize="57,57" path="m4641,4612r8,-20l4669,4584r,l4689,4592r9,20l4698,4612r-8,20l4670,4641r-1,l4649,4632r-8,-20l4641,4612e" filled="f" strokecolor="#323332" strokeweight=".18283mm">
              <v:path arrowok="t"/>
            </v:shape>
            <v:shape id="_x0000_s1590" style="position:absolute;left:4641;top:4712;width:57;height:57" coordorigin="4641,4712" coordsize="57,57" path="m4641,4741r,l4649,4761r20,9l4670,4770r20,-9l4698,4741r,l4689,4721r-20,-9l4669,4712r-20,9l4641,4741xe" fillcolor="#323332" stroked="f">
              <v:path arrowok="t"/>
            </v:shape>
            <v:shape id="_x0000_s1589" style="position:absolute;left:4641;top:4712;width:57;height:57" coordorigin="4641,4712" coordsize="57,57" path="m4641,4741r8,-20l4669,4712r,l4689,4721r9,20l4698,4741r-8,20l4670,4770r-1,l4649,4761r-8,-20l4641,4741e" filled="f" strokecolor="#323332" strokeweight=".18283mm">
              <v:path arrowok="t"/>
            </v:shape>
            <v:shape id="_x0000_s1588" style="position:absolute;left:4641;top:4738;width:57;height:57" coordorigin="4641,4738" coordsize="57,57" path="m4641,4767r,l4649,4787r20,8l4670,4795r20,-8l4698,4767r,-1l4689,4747r-20,-9l4669,4738r-20,9l4641,4767xe" fillcolor="#323332" stroked="f">
              <v:path arrowok="t"/>
            </v:shape>
            <v:shape id="_x0000_s1587" style="position:absolute;left:4641;top:4738;width:57;height:57" coordorigin="4641,4738" coordsize="57,57" path="m4641,4767r8,-20l4669,4738r,l4689,4747r9,19l4698,4767r-8,20l4670,4795r-1,l4649,4787r-8,-20l4641,4767e" filled="f" strokecolor="#323332" strokeweight=".18283mm">
              <v:path arrowok="t"/>
            </v:shape>
            <v:shape id="_x0000_s1586" style="position:absolute;left:4641;top:5512;width:57;height:57" coordorigin="4641,5512" coordsize="57,57" path="m4641,5541r,l4649,5561r20,8l4670,5569r20,-8l4698,5541r,-1l4689,5520r-20,-8l4669,5512r-20,9l4641,5541xe" fillcolor="#323332" stroked="f">
              <v:path arrowok="t"/>
            </v:shape>
            <v:shape id="_x0000_s1585" style="position:absolute;left:4641;top:5512;width:57;height:57" coordorigin="4641,5512" coordsize="57,57" path="m4641,5541r8,-20l4669,5512r,l4689,5520r9,20l4698,5541r-8,20l4670,5569r-1,l4649,5561r-8,-20l4641,5541e" filled="f" strokecolor="#323332" strokeweight=".18283mm">
              <v:path arrowok="t"/>
            </v:shape>
            <v:shape id="_x0000_s1584" style="position:absolute;left:4641;top:4945;width:57;height:57" coordorigin="4641,4945" coordsize="57,57" path="m4641,4973r,1l4649,4993r20,9l4670,5002r20,-9l4698,4973r,l4689,4953r-20,-8l4669,4945r-20,8l4641,4973xe" fillcolor="#323332" stroked="f">
              <v:path arrowok="t"/>
            </v:shape>
            <v:shape id="_x0000_s1583" style="position:absolute;left:4641;top:4945;width:57;height:57" coordorigin="4641,4945" coordsize="57,57" path="m4641,4973r8,-20l4669,4945r,l4689,4953r9,20l4698,4973r-8,20l4670,5002r-1,l4649,4993r-8,-19l4641,4973e" filled="f" strokecolor="#323332" strokeweight=".18283mm">
              <v:path arrowok="t"/>
            </v:shape>
            <v:shape id="_x0000_s1582" style="position:absolute;left:4641;top:4712;width:57;height:57" coordorigin="4641,4712" coordsize="57,57" path="m4641,4741r,l4649,4761r20,9l4670,4770r20,-9l4698,4741r,l4689,4721r-20,-9l4669,4712r-20,9l4641,4741xe" fillcolor="#323332" stroked="f">
              <v:path arrowok="t"/>
            </v:shape>
            <v:shape id="_x0000_s1581" style="position:absolute;left:4641;top:4712;width:57;height:57" coordorigin="4641,4712" coordsize="57,57" path="m4641,4741r8,-20l4669,4712r,l4689,4721r9,20l4698,4741r-8,20l4670,4770r-1,l4649,4761r-8,-20l4641,4741e" filled="f" strokecolor="#323332" strokeweight=".18283mm">
              <v:path arrowok="t"/>
            </v:shape>
            <v:shape id="_x0000_s1580" style="position:absolute;left:4641;top:4919;width:57;height:57" coordorigin="4641,4919" coordsize="57,57" path="m4641,4947r,1l4649,4968r20,8l4670,4976r20,-9l4698,4947r,l4689,4927r-20,-8l4669,4919r-20,8l4641,4947xe" fillcolor="#323332" stroked="f">
              <v:path arrowok="t"/>
            </v:shape>
            <v:shape id="_x0000_s1579" style="position:absolute;left:4641;top:4919;width:57;height:57" coordorigin="4641,4919" coordsize="57,57" path="m4641,4947r8,-20l4669,4919r,l4689,4927r9,20l4698,4947r-8,20l4670,4976r-1,l4649,4968r-8,-20l4641,4947e" filled="f" strokecolor="#323332" strokeweight=".18283mm">
              <v:path arrowok="t"/>
            </v:shape>
            <v:shape id="_x0000_s1578" style="position:absolute;left:4641;top:4867;width:57;height:57" coordorigin="4641,4867" coordsize="57,57" path="m4641,4896r,l4649,4916r20,8l4670,4924r20,-8l4698,4896r,-1l4689,4875r-20,-8l4669,4867r-20,9l4641,4896xe" fillcolor="#323332" stroked="f">
              <v:path arrowok="t"/>
            </v:shape>
            <v:shape id="_x0000_s1577" style="position:absolute;left:4641;top:4867;width:57;height:57" coordorigin="4641,4867" coordsize="57,57" path="m4641,4896r8,-20l4669,4867r,l4689,4875r9,20l4698,4896r-8,20l4670,4924r-1,l4649,4916r-8,-20l4641,4896e" filled="f" strokecolor="#323332" strokeweight=".18283mm">
              <v:path arrowok="t"/>
            </v:shape>
            <v:shape id="_x0000_s1576" style="position:absolute;left:4641;top:4661;width:57;height:57" coordorigin="4641,4661" coordsize="57,57" path="m4641,4689r,1l4649,4710r20,8l4670,4718r20,-9l4698,4689r,l4689,4669r-20,-8l4669,4661r-20,8l4641,4689xe" fillcolor="#323332" stroked="f">
              <v:path arrowok="t"/>
            </v:shape>
            <v:shape id="_x0000_s1575" style="position:absolute;left:4641;top:4661;width:57;height:57" coordorigin="4641,4661" coordsize="57,57" path="m4641,4689r8,-20l4669,4661r,l4689,4669r9,20l4698,4689r-8,20l4670,4718r-1,l4649,4710r-8,-20l4641,4689e" filled="f" strokecolor="#323332" strokeweight=".18283mm">
              <v:path arrowok="t"/>
            </v:shape>
            <v:shape id="_x0000_s1574" style="position:absolute;left:4641;top:5151;width:57;height:57" coordorigin="4641,5151" coordsize="57,57" path="m4641,5180r,l4649,5200r20,8l4670,5208r20,-9l4698,5180r,-1l4689,5159r-20,-8l4669,5151r-20,8l4641,5180xe" fillcolor="#323332" stroked="f">
              <v:path arrowok="t"/>
            </v:shape>
            <v:shape id="_x0000_s1573" style="position:absolute;left:4641;top:5151;width:57;height:57" coordorigin="4641,5151" coordsize="57,57" path="m4641,5180r8,-21l4669,5151r,l4689,5159r9,20l4698,5180r-8,19l4670,5208r-1,l4649,5200r-8,-20l4641,5180e" filled="f" strokecolor="#323332" strokeweight=".18283mm">
              <v:path arrowok="t"/>
            </v:shape>
            <v:shape id="_x0000_s1572" style="position:absolute;left:4641;top:5099;width:57;height:57" coordorigin="4641,5099" coordsize="57,57" path="m4641,5128r,l4649,5148r20,8l4670,5156r20,-8l4698,5128r,-1l4689,5108r-20,-9l4669,5099r-20,9l4641,5128xe" fillcolor="#323332" stroked="f">
              <v:path arrowok="t"/>
            </v:shape>
            <v:shape id="_x0000_s1571" style="position:absolute;left:4641;top:5099;width:57;height:57" coordorigin="4641,5099" coordsize="57,57" path="m4641,5128r8,-20l4669,5099r,l4689,5108r9,19l4698,5128r-8,20l4670,5156r-1,l4649,5148r-8,-20l4641,5128e" filled="f" strokecolor="#323332" strokeweight=".18283mm">
              <v:path arrowok="t"/>
            </v:shape>
            <v:shape id="_x0000_s1570" style="position:absolute;left:4641;top:5151;width:57;height:57" coordorigin="4641,5151" coordsize="57,57" path="m4641,5180r,l4649,5200r20,8l4670,5208r20,-9l4698,5180r,-1l4689,5159r-20,-8l4669,5151r-20,8l4641,5180xe" fillcolor="#323332" stroked="f">
              <v:path arrowok="t"/>
            </v:shape>
            <v:shape id="_x0000_s1569" style="position:absolute;left:4641;top:5151;width:57;height:57" coordorigin="4641,5151" coordsize="57,57" path="m4641,5180r8,-21l4669,5151r,l4689,5159r9,20l4698,5180r-8,19l4670,5208r-1,l4649,5200r-8,-20l4641,5180e" filled="f" strokecolor="#323332" strokeweight=".18283mm">
              <v:path arrowok="t"/>
            </v:shape>
            <v:shape id="_x0000_s1568" style="position:absolute;left:4641;top:4816;width:57;height:57" coordorigin="4641,4816" coordsize="57,57" path="m4641,4844r,1l4649,4865r20,8l4670,4873r20,-9l4698,4844r,l4689,4824r-20,-8l4669,4816r-20,8l4641,4844xe" fillcolor="#323332" stroked="f">
              <v:path arrowok="t"/>
            </v:shape>
            <v:shape id="_x0000_s1567" style="position:absolute;left:4641;top:4816;width:57;height:57" coordorigin="4641,4816" coordsize="57,57" path="m4641,4844r8,-20l4669,4816r,l4689,4824r9,20l4698,4844r-8,20l4670,4873r-1,l4649,4865r-8,-20l4641,4844e" filled="f" strokecolor="#323332" strokeweight=".18283mm">
              <v:path arrowok="t"/>
            </v:shape>
            <v:shape id="_x0000_s1566" style="position:absolute;left:4641;top:5512;width:57;height:57" coordorigin="4641,5512" coordsize="57,57" path="m4641,5541r,l4649,5561r20,8l4670,5569r20,-8l4698,5541r,-1l4689,5520r-20,-8l4669,5512r-20,9l4641,5541xe" fillcolor="#323332" stroked="f">
              <v:path arrowok="t"/>
            </v:shape>
            <v:shape id="_x0000_s1565" style="position:absolute;left:4641;top:5512;width:57;height:57" coordorigin="4641,5512" coordsize="57,57" path="m4641,5541r8,-20l4669,5512r,l4689,5520r9,20l4698,5541r-8,20l4670,5569r-1,l4649,5561r-8,-20l4641,5541e" filled="f" strokecolor="#323332" strokeweight=".18283mm">
              <v:path arrowok="t"/>
            </v:shape>
            <v:shape id="_x0000_s1564" style="position:absolute;left:4669;top:4045;width:0;height:542" coordorigin="4669,4045" coordsize="0,542" path="m4669,4045r,541e" filled="f" strokecolor="#323332" strokeweight=".27556mm">
              <v:path arrowok="t"/>
            </v:shape>
            <v:shape id="_x0000_s1563" style="position:absolute;left:4669;top:3683;width:0;height:0" coordorigin="4669,3683" coordsize="0,0" path="m4669,3683r,e" filled="f" strokecolor="#323332" strokeweight=".27556mm">
              <v:path arrowok="t"/>
            </v:shape>
            <v:shape id="_x0000_s1562" style="position:absolute;left:4412;top:3683;width:514;height:361" coordorigin="4412,3683" coordsize="514,361" path="m4412,3683r,362l4927,4045r,-362l4412,3683xe" fillcolor="#f8766c" stroked="f">
              <v:path arrowok="t"/>
            </v:shape>
            <v:shape id="_x0000_s1561" style="position:absolute;left:4412;top:3683;width:514;height:361" coordorigin="4412,3683" coordsize="514,361" path="m4412,3683r,362l4927,4045r,-362l4412,3683xe" filled="f" strokecolor="#323332" strokeweight=".27556mm">
              <v:path arrowok="t"/>
            </v:shape>
            <v:shape id="_x0000_s1560" style="position:absolute;left:4412;top:3787;width:514;height:0" coordorigin="4412,3787" coordsize="514,0" path="m4412,3787r515,e" filled="f" strokecolor="#323332" strokeweight=".54853mm">
              <v:path arrowok="t"/>
            </v:shape>
            <v:shape id="_x0000_s1559" style="position:absolute;left:5184;top:3838;width:0;height:13" coordorigin="5184,3838" coordsize="0,13" path="m5184,3851r,-13e" filled="f" strokecolor="#323332" strokeweight=".27556mm">
              <v:path arrowok="t"/>
            </v:shape>
            <v:shape id="_x0000_s1558" style="position:absolute;left:5184;top:3993;width:0;height:129" coordorigin="5184,3993" coordsize="0,129" path="m5184,3993r,129e" filled="f" strokecolor="#323332" strokeweight=".27556mm">
              <v:path arrowok="t"/>
            </v:shape>
            <v:shape id="_x0000_s1557" style="position:absolute;left:4927;top:3851;width:514;height:142" coordorigin="4927,3851" coordsize="514,142" path="m4927,3851r,142l5441,3993r,-142l4927,3851xe" fillcolor="#00bec4" stroked="f">
              <v:path arrowok="t"/>
            </v:shape>
            <v:shape id="_x0000_s1556" style="position:absolute;left:4927;top:3851;width:514;height:142" coordorigin="4927,3851" coordsize="514,142" path="m4927,3851r,142l5441,3993r,-142l4927,3851xe" filled="f" strokecolor="#323332" strokeweight=".27556mm">
              <v:path arrowok="t"/>
            </v:shape>
            <v:shape id="_x0000_s1555" style="position:absolute;left:4927;top:3864;width:514;height:0" coordorigin="4927,3864" coordsize="514,0" path="m4927,3864r514,e" filled="f" strokecolor="#323332" strokeweight=".54853mm">
              <v:path arrowok="t"/>
            </v:shape>
            <v:shape id="_x0000_s1554" style="position:absolute;left:1360;top:3336;width:4389;height:254" coordorigin="1360,3336" coordsize="4389,254" path="m5750,3336r-4390,l1360,3591r4390,l5750,3336xe" fillcolor="#d9d8d8" stroked="f">
              <v:path arrowok="t"/>
            </v:shape>
            <v:shape id="_x0000_s1553" style="position:absolute;left:1320;top:5541;width:40;height:0" coordorigin="1320,5541" coordsize="40,0" path="m1320,5541r40,e" filled="f" strokecolor="#323332" strokeweight=".27556mm">
              <v:path arrowok="t"/>
            </v:shape>
            <v:shape id="_x0000_s1552" style="position:absolute;left:1320;top:5025;width:40;height:0" coordorigin="1320,5025" coordsize="40,0" path="m1320,5025r40,e" filled="f" strokecolor="#323332" strokeweight=".27556mm">
              <v:path arrowok="t"/>
            </v:shape>
            <v:shape id="_x0000_s1551" style="position:absolute;left:1320;top:4509;width:40;height:0" coordorigin="1320,4509" coordsize="40,0" path="m1320,4509r40,e" filled="f" strokecolor="#323332" strokeweight=".27556mm">
              <v:path arrowok="t"/>
            </v:shape>
            <v:shape id="_x0000_s1550" style="position:absolute;left:1320;top:3993;width:40;height:0" coordorigin="1320,3993" coordsize="40,0" path="m1320,3993r40,e" filled="f" strokecolor="#323332" strokeweight=".27556mm">
              <v:path arrowok="t"/>
            </v:shape>
            <w10:wrap anchorx="page" anchory="page"/>
          </v:group>
        </w:pict>
      </w:r>
      <w:r>
        <w:pict w14:anchorId="276D1066">
          <v:group id="_x0000_s1487" style="position:absolute;left:0;text-align:left;margin-left:291.1pt;margin-top:166.45pt;width:232.9pt;height:115.6pt;z-index:-251665920;mso-position-horizontal-relative:page;mso-position-vertical-relative:page" coordorigin="5822,3329" coordsize="4658,2312">
            <v:shape id="_x0000_s1548" style="position:absolute;left:5830;top:3590;width:4389;height:2043" coordorigin="5830,3590" coordsize="4389,2043" path="m10219,3590r-4389,l5830,5633r4389,l10219,3590xe" fillcolor="#ebebeb" stroked="f">
              <v:path arrowok="t"/>
            </v:shape>
            <v:shape id="_x0000_s1547" style="position:absolute;left:6395;top:3709;width:0;height:497" coordorigin="6395,3709" coordsize="0,497" path="m6395,4206r,-497e" filled="f" strokecolor="#323332" strokeweight=".27556mm">
              <v:path arrowok="t"/>
            </v:shape>
            <v:shape id="_x0000_s1546" style="position:absolute;left:6395;top:5025;width:0;height:464" coordorigin="6395,5025" coordsize="0,464" path="m6395,5025r,464e" filled="f" strokecolor="#323332" strokeweight=".27556mm">
              <v:path arrowok="t"/>
            </v:shape>
            <v:shape id="_x0000_s1545" style="position:absolute;left:6138;top:4206;width:515;height:819" coordorigin="6138,4206" coordsize="515,819" path="m6138,4206r,819l6653,5025r,-819l6138,4206xe" fillcolor="#f8766c" stroked="f">
              <v:path arrowok="t"/>
            </v:shape>
            <v:shape id="_x0000_s1544" style="position:absolute;left:6138;top:4206;width:515;height:819" coordorigin="6138,4206" coordsize="515,819" path="m6138,4206r,819l6653,5025r,-819l6138,4206xe" filled="f" strokecolor="#323332" strokeweight=".27556mm">
              <v:path arrowok="t"/>
            </v:shape>
            <v:shape id="_x0000_s1543" style="position:absolute;left:6138;top:4689;width:515;height:0" coordorigin="6138,4689" coordsize="515,0" path="m6138,4689r515,e" filled="f" strokecolor="#323332" strokeweight=".54853mm">
              <v:path arrowok="t"/>
            </v:shape>
            <v:shape id="_x0000_s1542" style="position:absolute;left:6910;top:3787;width:0;height:851" coordorigin="6910,3787" coordsize="0,851" path="m6910,4638r,-851e" filled="f" strokecolor="#323332" strokeweight=".27556mm">
              <v:path arrowok="t"/>
            </v:shape>
            <v:shape id="_x0000_s1541" style="position:absolute;left:6910;top:5386;width:0;height:129" coordorigin="6910,5386" coordsize="0,129" path="m6910,5386r,129e" filled="f" strokecolor="#323332" strokeweight=".27556mm">
              <v:path arrowok="t"/>
            </v:shape>
            <v:shape id="_x0000_s1540" style="position:absolute;left:6653;top:4638;width:514;height:748" coordorigin="6653,4638" coordsize="514,748" path="m6653,4638r,748l7167,5386r,-748l6653,4638xe" fillcolor="#00bec4" stroked="f">
              <v:path arrowok="t"/>
            </v:shape>
            <v:shape id="_x0000_s1539" style="position:absolute;left:6653;top:4638;width:514;height:748" coordorigin="6653,4638" coordsize="514,748" path="m6653,4638r,748l7167,5386r,-748l6653,4638xe" filled="f" strokecolor="#323332" strokeweight=".27556mm">
              <v:path arrowok="t"/>
            </v:shape>
            <v:shape id="_x0000_s1538" style="position:absolute;left:6653;top:5154;width:514;height:0" coordorigin="6653,5154" coordsize="514,0" path="m6653,5154r514,e" filled="f" strokecolor="#323332" strokeweight=".54853mm">
              <v:path arrowok="t"/>
            </v:shape>
            <v:shape id="_x0000_s1537" style="position:absolute;left:7767;top:3683;width:0;height:155" coordorigin="7767,3683" coordsize="0,155" path="m7767,3838r,-155e" filled="f" strokecolor="#323332" strokeweight=".27556mm">
              <v:path arrowok="t"/>
            </v:shape>
            <v:shape id="_x0000_s1536" style="position:absolute;left:7767;top:4483;width:0;height:619" coordorigin="7767,4483" coordsize="0,619" path="m7767,4483r,619e" filled="f" strokecolor="#323332" strokeweight=".27556mm">
              <v:path arrowok="t"/>
            </v:shape>
            <v:shape id="_x0000_s1535" style="position:absolute;left:7510;top:3838;width:515;height:645" coordorigin="7510,3838" coordsize="515,645" path="m7510,3838r,645l8024,4483r,-645l7510,3838xe" fillcolor="#f8766c" stroked="f">
              <v:path arrowok="t"/>
            </v:shape>
            <v:shape id="_x0000_s1534" style="position:absolute;left:7510;top:3838;width:515;height:645" coordorigin="7510,3838" coordsize="515,645" path="m7510,3838r,645l8024,4483r,-645l7510,3838xe" filled="f" strokecolor="#323332" strokeweight=".27556mm">
              <v:path arrowok="t"/>
            </v:shape>
            <v:shape id="_x0000_s1533" style="position:absolute;left:7510;top:4161;width:515;height:0" coordorigin="7510,4161" coordsize="515,0" path="m7510,4161r514,e" filled="f" strokecolor="#323332" strokeweight=".54853mm">
              <v:path arrowok="t"/>
            </v:shape>
            <v:shape id="_x0000_s1532" style="position:absolute;left:8253;top:5074;width:57;height:57" coordorigin="8253,5074" coordsize="57,57" path="m8253,5102r,l8261,5122r20,9l8282,5131r20,-9l8310,5102r,l8301,5082r-20,-8l8281,5074r-20,8l8253,5102xe" fillcolor="#323332" stroked="f">
              <v:path arrowok="t"/>
            </v:shape>
            <v:shape id="_x0000_s1531" style="position:absolute;left:8253;top:5074;width:57;height:57" coordorigin="8253,5074" coordsize="57,57" path="m8253,5102r8,-20l8281,5074r,l8301,5082r9,20l8310,5102r-8,20l8282,5131r-1,l8261,5122r-8,-20l8253,5102e" filled="f" strokecolor="#323332" strokeweight=".18283mm">
              <v:path arrowok="t"/>
            </v:shape>
            <v:shape id="_x0000_s1530" style="position:absolute;left:8253;top:5022;width:57;height:57" coordorigin="8253,5022" coordsize="57,57" path="m8253,5051r,l8261,5071r20,8l8282,5079r20,-8l8310,5051r,-1l8301,5030r-20,-8l8281,5022r-20,9l8253,5051xe" fillcolor="#323332" stroked="f">
              <v:path arrowok="t"/>
            </v:shape>
            <v:shape id="_x0000_s1529" style="position:absolute;left:8253;top:5022;width:57;height:57" coordorigin="8253,5022" coordsize="57,57" path="m8253,5051r8,-20l8281,5022r,l8301,5030r9,20l8310,5051r-8,20l8282,5079r-1,l8261,5071r-8,-20l8253,5051e" filled="f" strokecolor="#323332" strokeweight=".18283mm">
              <v:path arrowok="t"/>
            </v:shape>
            <v:shape id="_x0000_s1528" style="position:absolute;left:8281;top:3683;width:0;height:284" coordorigin="8281,3683" coordsize="0,284" path="m8281,3967r,-284e" filled="f" strokecolor="#323332" strokeweight=".27556mm">
              <v:path arrowok="t"/>
            </v:shape>
            <v:shape id="_x0000_s1527" style="position:absolute;left:8281;top:4315;width:0;height:503" coordorigin="8281,4315" coordsize="0,503" path="m8281,4315r,503e" filled="f" strokecolor="#323332" strokeweight=".27556mm">
              <v:path arrowok="t"/>
            </v:shape>
            <v:shape id="_x0000_s1526" style="position:absolute;left:8024;top:3967;width:514;height:348" coordorigin="8024,3967" coordsize="514,348" path="m8024,3967r,348l8539,4315r,-348l8024,3967xe" fillcolor="#00bec4" stroked="f">
              <v:path arrowok="t"/>
            </v:shape>
            <v:shape id="_x0000_s1525" style="position:absolute;left:8024;top:3967;width:514;height:348" coordorigin="8024,3967" coordsize="514,348" path="m8024,3967r,348l8539,4315r,-348l8024,3967xe" filled="f" strokecolor="#323332" strokeweight=".27556mm">
              <v:path arrowok="t"/>
            </v:shape>
            <v:shape id="_x0000_s1524" style="position:absolute;left:8024;top:4148;width:514;height:0" coordorigin="8024,4148" coordsize="514,0" path="m8024,4148r515,e" filled="f" strokecolor="#323332" strokeweight=".54853mm">
              <v:path arrowok="t"/>
            </v:shape>
            <v:shape id="_x0000_s1523" style="position:absolute;left:9110;top:4455;width:57;height:57" coordorigin="9110,4455" coordsize="57,57" path="m9110,4483r,l9119,4503r20,9l9139,4512r20,-9l9167,4483r,l9159,4463r-20,-8l9138,4455r-20,8l9110,4483xe" fillcolor="#323332" stroked="f">
              <v:path arrowok="t"/>
            </v:shape>
            <v:shape id="_x0000_s1522" style="position:absolute;left:9110;top:4455;width:57;height:57" coordorigin="9110,4455" coordsize="57,57" path="m9110,4483r8,-20l9138,4455r1,l9159,4463r8,20l9167,4483r-8,20l9139,4512r,l9119,4503r-9,-20l9110,4483e" filled="f" strokecolor="#323332" strokeweight=".18283mm">
              <v:path arrowok="t"/>
            </v:shape>
            <v:shape id="_x0000_s1521" style="position:absolute;left:9110;top:4274;width:57;height:57" coordorigin="9110,4274" coordsize="57,57" path="m9110,4303r,l9119,4323r20,8l9139,4331r20,-8l9167,4303r,-1l9159,4282r-20,-8l9138,4274r-20,8l9110,4303xe" fillcolor="#323332" stroked="f">
              <v:path arrowok="t"/>
            </v:shape>
            <v:shape id="_x0000_s1520" style="position:absolute;left:9110;top:4274;width:57;height:57" coordorigin="9110,4274" coordsize="57,57" path="m9110,4303r8,-21l9138,4274r1,l9159,4282r8,20l9167,4303r-8,20l9139,4331r,l9119,4323r-9,-20l9110,4303e" filled="f" strokecolor="#323332" strokeweight=".18283mm">
              <v:path arrowok="t"/>
            </v:shape>
            <v:shape id="_x0000_s1519" style="position:absolute;left:9110;top:4712;width:57;height:57" coordorigin="9110,4712" coordsize="57,57" path="m9110,4741r,l9119,4761r20,9l9139,4770r20,-9l9167,4741r,l9159,4721r-20,-9l9138,4712r-20,9l9110,4741xe" fillcolor="#323332" stroked="f">
              <v:path arrowok="t"/>
            </v:shape>
            <v:shape id="_x0000_s1518" style="position:absolute;left:9110;top:4712;width:57;height:57" coordorigin="9110,4712" coordsize="57,57" path="m9110,4741r8,-20l9138,4712r1,l9159,4721r8,20l9167,4741r-8,20l9139,4770r,l9119,4761r-9,-20l9110,4741e" filled="f" strokecolor="#323332" strokeweight=".18283mm">
              <v:path arrowok="t"/>
            </v:shape>
            <v:shape id="_x0000_s1517" style="position:absolute;left:9110;top:4351;width:57;height:57" coordorigin="9110,4351" coordsize="57,57" path="m9110,4380r,l9119,4400r20,8l9139,4408r20,-8l9167,4380r,l9159,4360r-20,-9l9138,4351r-20,9l9110,4380xe" fillcolor="#323332" stroked="f">
              <v:path arrowok="t"/>
            </v:shape>
            <v:shape id="_x0000_s1516" style="position:absolute;left:9110;top:4351;width:57;height:57" coordorigin="9110,4351" coordsize="57,57" path="m9110,4380r8,-20l9138,4351r1,l9159,4360r8,20l9167,4380r-8,20l9139,4408r,l9119,4400r-9,-20l9110,4380e" filled="f" strokecolor="#323332" strokeweight=".18283mm">
              <v:path arrowok="t"/>
            </v:shape>
            <v:shape id="_x0000_s1515" style="position:absolute;left:9110;top:4661;width:57;height:57" coordorigin="9110,4661" coordsize="57,57" path="m9110,4689r,1l9119,4710r20,8l9139,4718r20,-9l9167,4689r,l9159,4669r-20,-8l9138,4661r-20,8l9110,4689xe" fillcolor="#323332" stroked="f">
              <v:path arrowok="t"/>
            </v:shape>
            <v:shape id="_x0000_s1514" style="position:absolute;left:9110;top:4661;width:57;height:57" coordorigin="9110,4661" coordsize="57,57" path="m9110,4689r8,-20l9138,4661r1,l9159,4669r8,20l9167,4689r-8,20l9139,4718r,l9119,4710r-9,-20l9110,4689e" filled="f" strokecolor="#323332" strokeweight=".18283mm">
              <v:path arrowok="t"/>
            </v:shape>
            <v:shape id="_x0000_s1513" style="position:absolute;left:9110;top:4274;width:57;height:57" coordorigin="9110,4274" coordsize="57,57" path="m9110,4303r,l9119,4323r20,8l9139,4331r20,-8l9167,4303r,-1l9159,4282r-20,-8l9138,4274r-20,8l9110,4303xe" fillcolor="#323332" stroked="f">
              <v:path arrowok="t"/>
            </v:shape>
            <v:shape id="_x0000_s1512" style="position:absolute;left:9110;top:4274;width:57;height:57" coordorigin="9110,4274" coordsize="57,57" path="m9110,4303r8,-21l9138,4274r1,l9159,4282r8,20l9167,4303r-8,20l9139,4331r,l9119,4323r-9,-20l9110,4303e" filled="f" strokecolor="#323332" strokeweight=".18283mm">
              <v:path arrowok="t"/>
            </v:shape>
            <v:shape id="_x0000_s1511" style="position:absolute;left:9110;top:4222;width:57;height:57" coordorigin="9110,4222" coordsize="57,57" path="m9110,4251r,l9119,4271r20,8l9139,4279r20,-8l9167,4251r,l9159,4231r-20,-9l9138,4222r-20,9l9110,4251xe" fillcolor="#323332" stroked="f">
              <v:path arrowok="t"/>
            </v:shape>
            <v:shape id="_x0000_s1510" style="position:absolute;left:9110;top:4222;width:57;height:57" coordorigin="9110,4222" coordsize="57,57" path="m9110,4251r8,-20l9138,4222r1,l9159,4231r8,20l9167,4251r-8,20l9139,4279r,l9119,4271r-9,-20l9110,4251e" filled="f" strokecolor="#323332" strokeweight=".18283mm">
              <v:path arrowok="t"/>
            </v:shape>
            <v:shape id="_x0000_s1509" style="position:absolute;left:9110;top:4867;width:57;height:57" coordorigin="9110,4867" coordsize="57,57" path="m9110,4896r,l9119,4916r20,8l9139,4924r20,-8l9167,4896r,-1l9159,4876r-20,-9l9138,4867r-20,9l9110,4896xe" fillcolor="#323332" stroked="f">
              <v:path arrowok="t"/>
            </v:shape>
            <v:shape id="_x0000_s1508" style="position:absolute;left:9110;top:4867;width:57;height:57" coordorigin="9110,4867" coordsize="57,57" path="m9110,4896r8,-20l9138,4867r1,l9159,4876r8,19l9167,4896r-8,20l9139,4924r,l9119,4916r-9,-20l9110,4896e" filled="f" strokecolor="#323332" strokeweight=".18283mm">
              <v:path arrowok="t"/>
            </v:shape>
            <v:shape id="_x0000_s1507" style="position:absolute;left:9110;top:4351;width:57;height:57" coordorigin="9110,4351" coordsize="57,57" path="m9110,4380r,l9119,4400r20,8l9139,4408r20,-8l9167,4380r,l9159,4360r-20,-9l9138,4351r-20,9l9110,4380xe" fillcolor="#323332" stroked="f">
              <v:path arrowok="t"/>
            </v:shape>
            <v:shape id="_x0000_s1506" style="position:absolute;left:9110;top:4351;width:57;height:57" coordorigin="9110,4351" coordsize="57,57" path="m9110,4380r8,-20l9138,4351r1,l9159,4360r8,20l9167,4380r-8,20l9139,4408r,l9119,4400r-9,-20l9110,4380e" filled="f" strokecolor="#323332" strokeweight=".18283mm">
              <v:path arrowok="t"/>
            </v:shape>
            <v:shape id="_x0000_s1505" style="position:absolute;left:9110;top:4377;width:57;height:57" coordorigin="9110,4377" coordsize="57,57" path="m9110,4406r,l9119,4426r20,8l9139,4434r20,-8l9167,4406r,-1l9159,4385r-20,-8l9138,4377r-20,9l9110,4406xe" fillcolor="#323332" stroked="f">
              <v:path arrowok="t"/>
            </v:shape>
            <v:shape id="_x0000_s1504" style="position:absolute;left:9110;top:4377;width:57;height:57" coordorigin="9110,4377" coordsize="57,57" path="m9110,4406r8,-20l9138,4377r1,l9159,4385r8,20l9167,4406r-8,20l9139,4434r,l9119,4426r-9,-20l9110,4406e" filled="f" strokecolor="#323332" strokeweight=".18283mm">
              <v:path arrowok="t"/>
            </v:shape>
            <v:shape id="_x0000_s1503" style="position:absolute;left:9110;top:4326;width:57;height:57" coordorigin="9110,4326" coordsize="57,57" path="m9110,4354r,l9119,4374r20,9l9139,4383r20,-9l9167,4354r,l9159,4334r-20,-8l9138,4326r-20,8l9110,4354xe" fillcolor="#323332" stroked="f">
              <v:path arrowok="t"/>
            </v:shape>
            <v:shape id="_x0000_s1502" style="position:absolute;left:9110;top:4326;width:57;height:57" coordorigin="9110,4326" coordsize="57,57" path="m9110,4354r8,-20l9138,4326r1,l9159,4334r8,20l9167,4354r-8,20l9139,4383r,l9119,4374r-9,-20l9110,4354e" filled="f" strokecolor="#323332" strokeweight=".18283mm">
              <v:path arrowok="t"/>
            </v:shape>
            <v:shape id="_x0000_s1501" style="position:absolute;left:9110;top:4532;width:57;height:57" coordorigin="9110,4532" coordsize="57,57" path="m9110,4560r,1l9119,4581r20,8l9139,4589r20,-9l9167,4560r,l9159,4540r-20,-8l9138,4532r-20,8l9110,4560xe" fillcolor="#323332" stroked="f">
              <v:path arrowok="t"/>
            </v:shape>
            <v:shape id="_x0000_s1500" style="position:absolute;left:9110;top:4532;width:57;height:57" coordorigin="9110,4532" coordsize="57,57" path="m9110,4560r8,-20l9138,4532r1,l9159,4540r8,20l9167,4560r-8,20l9139,4589r,l9119,4581r-9,-20l9110,4560e" filled="f" strokecolor="#323332" strokeweight=".18283mm">
              <v:path arrowok="t"/>
            </v:shape>
            <v:shape id="_x0000_s1499" style="position:absolute;left:9139;top:3890;width:0;height:284" coordorigin="9139,3890" coordsize="0,284" path="m9139,3890r,284e" filled="f" strokecolor="#323332" strokeweight=".27556mm">
              <v:path arrowok="t"/>
            </v:shape>
            <v:shape id="_x0000_s1498" style="position:absolute;left:9139;top:3683;width:0;height:0" coordorigin="9139,3683" coordsize="0,0" path="m9139,3683r,e" filled="f" strokecolor="#323332" strokeweight=".27556mm">
              <v:path arrowok="t"/>
            </v:shape>
            <v:shape id="_x0000_s1497" style="position:absolute;left:8881;top:3683;width:515;height:206" coordorigin="8881,3683" coordsize="515,206" path="m8881,3683r,207l9396,3890r,-207l8881,3683xe" fillcolor="#f8766c" stroked="f">
              <v:path arrowok="t"/>
            </v:shape>
            <v:shape id="_x0000_s1496" style="position:absolute;left:8881;top:3683;width:515;height:206" coordorigin="8881,3683" coordsize="515,206" path="m8881,3683r,207l9396,3890r,-207l8881,3683xe" filled="f" strokecolor="#323332" strokeweight=".27556mm">
              <v:path arrowok="t"/>
            </v:shape>
            <v:shape id="_x0000_s1495" style="position:absolute;left:8881;top:3709;width:515;height:0" coordorigin="8881,3709" coordsize="515,0" path="m8881,3709r515,e" filled="f" strokecolor="#323332" strokeweight=".54853mm">
              <v:path arrowok="t"/>
            </v:shape>
            <v:shape id="_x0000_s1494" style="position:absolute;left:9653;top:3683;width:0;height:52" coordorigin="9653,3683" coordsize="0,52" path="m9653,3735r,-52e" filled="f" strokecolor="#323332" strokeweight=".27556mm">
              <v:path arrowok="t"/>
            </v:shape>
            <v:shape id="_x0000_s1493" style="position:absolute;left:9653;top:4058;width:0;height:219" coordorigin="9653,4058" coordsize="0,219" path="m9653,4058r,219e" filled="f" strokecolor="#323332" strokeweight=".27556mm">
              <v:path arrowok="t"/>
            </v:shape>
            <v:shape id="_x0000_s1492" style="position:absolute;left:9396;top:3735;width:514;height:323" coordorigin="9396,3735" coordsize="514,323" path="m9396,3735r,323l9910,4058r,-323l9396,3735xe" fillcolor="#00bec4" stroked="f">
              <v:path arrowok="t"/>
            </v:shape>
            <v:shape id="_x0000_s1491" style="position:absolute;left:9396;top:3735;width:514;height:323" coordorigin="9396,3735" coordsize="514,323" path="m9396,3735r,323l9910,4058r,-323l9396,3735xe" filled="f" strokecolor="#323332" strokeweight=".27556mm">
              <v:path arrowok="t"/>
            </v:shape>
            <v:shape id="_x0000_s1490" style="position:absolute;left:9396;top:3761;width:514;height:0" coordorigin="9396,3761" coordsize="514,0" path="m9396,3761r514,e" filled="f" strokecolor="#323332" strokeweight=".54853mm">
              <v:path arrowok="t"/>
            </v:shape>
            <v:shape id="_x0000_s1489" style="position:absolute;left:5830;top:3336;width:4389;height:254" coordorigin="5830,3336" coordsize="4389,254" path="m5830,3591r4389,l10219,3336r-4389,l5830,3591xe" fillcolor="#d9d8d8" stroked="f">
              <v:path arrowok="t"/>
            </v:shape>
            <v:shape id="_x0000_s1488" style="position:absolute;left:10219;top:3590;width:254;height:2043" coordorigin="10219,3590" coordsize="254,2043" path="m10473,3590r-254,l10219,5633r254,l10473,3590xe" fillcolor="#d9d8d8" stroked="f">
              <v:path arrowok="t"/>
            </v:shape>
            <w10:wrap anchorx="page" anchory="page"/>
          </v:group>
        </w:pict>
      </w:r>
      <w:r>
        <w:pict w14:anchorId="1E1ADD04">
          <v:shapetype id="_x0000_t202" coordsize="21600,21600" o:spt="202" path="m,l,21600r21600,l21600,xe">
            <v:stroke joinstyle="miter"/>
            <v:path gradientshapeok="t" o:connecttype="rect"/>
          </v:shapetype>
          <v:shape id="_x0000_s1486" type="#_x0000_t202" style="position:absolute;left:0;text-align:left;margin-left:220.2pt;margin-top:121.8pt;width:52.6pt;height:48.1pt;z-index:-25166182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7"/>
                    <w:gridCol w:w="257"/>
                    <w:gridCol w:w="515"/>
                  </w:tblGrid>
                  <w:tr w:rsidR="0047250D" w14:paraId="33848E66" w14:textId="77777777">
                    <w:trPr>
                      <w:trHeight w:hRule="exact" w:val="90"/>
                    </w:trPr>
                    <w:tc>
                      <w:tcPr>
                        <w:tcW w:w="514" w:type="dxa"/>
                        <w:gridSpan w:val="2"/>
                        <w:tcBorders>
                          <w:top w:val="single" w:sz="6" w:space="0" w:color="323332"/>
                          <w:left w:val="single" w:sz="6" w:space="0" w:color="323332"/>
                          <w:bottom w:val="single" w:sz="12" w:space="0" w:color="323332"/>
                          <w:right w:val="single" w:sz="6" w:space="0" w:color="323332"/>
                        </w:tcBorders>
                        <w:shd w:val="clear" w:color="auto" w:fill="F8766C"/>
                      </w:tcPr>
                      <w:p w14:paraId="005EB1FB" w14:textId="77777777" w:rsidR="0047250D" w:rsidRDefault="0047250D"/>
                    </w:tc>
                    <w:tc>
                      <w:tcPr>
                        <w:tcW w:w="514" w:type="dxa"/>
                        <w:tcBorders>
                          <w:top w:val="single" w:sz="6" w:space="0" w:color="323332"/>
                          <w:left w:val="single" w:sz="6" w:space="0" w:color="323332"/>
                          <w:bottom w:val="single" w:sz="12" w:space="0" w:color="323332"/>
                          <w:right w:val="single" w:sz="6" w:space="0" w:color="323332"/>
                        </w:tcBorders>
                        <w:shd w:val="clear" w:color="auto" w:fill="00BEC4"/>
                      </w:tcPr>
                      <w:p w14:paraId="4BDE8AED" w14:textId="77777777" w:rsidR="0047250D" w:rsidRDefault="0047250D"/>
                    </w:tc>
                  </w:tr>
                  <w:tr w:rsidR="0047250D" w14:paraId="3FDF1D94" w14:textId="77777777">
                    <w:trPr>
                      <w:trHeight w:hRule="exact" w:val="77"/>
                    </w:trPr>
                    <w:tc>
                      <w:tcPr>
                        <w:tcW w:w="514" w:type="dxa"/>
                        <w:gridSpan w:val="2"/>
                        <w:vMerge w:val="restart"/>
                        <w:tcBorders>
                          <w:top w:val="single" w:sz="12" w:space="0" w:color="323332"/>
                          <w:left w:val="single" w:sz="6" w:space="0" w:color="323332"/>
                          <w:right w:val="single" w:sz="6" w:space="0" w:color="323332"/>
                        </w:tcBorders>
                        <w:shd w:val="clear" w:color="auto" w:fill="F8766C"/>
                      </w:tcPr>
                      <w:p w14:paraId="7F57C148" w14:textId="77777777" w:rsidR="0047250D" w:rsidRDefault="0047250D"/>
                    </w:tc>
                    <w:tc>
                      <w:tcPr>
                        <w:tcW w:w="514" w:type="dxa"/>
                        <w:tcBorders>
                          <w:top w:val="single" w:sz="12" w:space="0" w:color="323332"/>
                          <w:left w:val="single" w:sz="6" w:space="0" w:color="323332"/>
                          <w:bottom w:val="single" w:sz="6" w:space="0" w:color="323332"/>
                          <w:right w:val="single" w:sz="6" w:space="0" w:color="323332"/>
                        </w:tcBorders>
                        <w:shd w:val="clear" w:color="auto" w:fill="00BEC4"/>
                      </w:tcPr>
                      <w:p w14:paraId="649EEC60" w14:textId="77777777" w:rsidR="0047250D" w:rsidRDefault="0047250D"/>
                    </w:tc>
                  </w:tr>
                  <w:tr w:rsidR="0047250D" w14:paraId="31563303" w14:textId="77777777">
                    <w:trPr>
                      <w:trHeight w:hRule="exact" w:val="206"/>
                    </w:trPr>
                    <w:tc>
                      <w:tcPr>
                        <w:tcW w:w="514" w:type="dxa"/>
                        <w:gridSpan w:val="2"/>
                        <w:vMerge/>
                        <w:tcBorders>
                          <w:left w:val="single" w:sz="6" w:space="0" w:color="323332"/>
                          <w:bottom w:val="single" w:sz="6" w:space="0" w:color="323332"/>
                          <w:right w:val="single" w:sz="6" w:space="0" w:color="323332"/>
                        </w:tcBorders>
                        <w:shd w:val="clear" w:color="auto" w:fill="F8766C"/>
                      </w:tcPr>
                      <w:p w14:paraId="6D7E9686" w14:textId="77777777" w:rsidR="0047250D" w:rsidRDefault="0047250D"/>
                    </w:tc>
                    <w:tc>
                      <w:tcPr>
                        <w:tcW w:w="514" w:type="dxa"/>
                        <w:tcBorders>
                          <w:top w:val="single" w:sz="6" w:space="0" w:color="323332"/>
                          <w:left w:val="single" w:sz="6" w:space="0" w:color="323332"/>
                          <w:bottom w:val="nil"/>
                          <w:right w:val="nil"/>
                        </w:tcBorders>
                      </w:tcPr>
                      <w:p w14:paraId="2C6171C4" w14:textId="77777777" w:rsidR="0047250D" w:rsidRDefault="0047250D"/>
                    </w:tc>
                  </w:tr>
                  <w:tr w:rsidR="0047250D" w14:paraId="2CEE9E50" w14:textId="77777777">
                    <w:trPr>
                      <w:trHeight w:hRule="exact" w:val="568"/>
                    </w:trPr>
                    <w:tc>
                      <w:tcPr>
                        <w:tcW w:w="257" w:type="dxa"/>
                        <w:tcBorders>
                          <w:top w:val="single" w:sz="6" w:space="0" w:color="323332"/>
                          <w:left w:val="nil"/>
                          <w:bottom w:val="nil"/>
                          <w:right w:val="single" w:sz="6" w:space="0" w:color="323332"/>
                        </w:tcBorders>
                      </w:tcPr>
                      <w:p w14:paraId="52EFC684" w14:textId="77777777" w:rsidR="0047250D" w:rsidRDefault="0047250D"/>
                    </w:tc>
                    <w:tc>
                      <w:tcPr>
                        <w:tcW w:w="772" w:type="dxa"/>
                        <w:gridSpan w:val="2"/>
                        <w:tcBorders>
                          <w:top w:val="nil"/>
                          <w:left w:val="single" w:sz="6" w:space="0" w:color="323332"/>
                          <w:bottom w:val="nil"/>
                          <w:right w:val="nil"/>
                        </w:tcBorders>
                      </w:tcPr>
                      <w:p w14:paraId="539F9A48" w14:textId="77777777" w:rsidR="0047250D" w:rsidRDefault="0047250D"/>
                    </w:tc>
                  </w:tr>
                </w:tbl>
                <w:p w14:paraId="593C3AF4" w14:textId="77777777" w:rsidR="0047250D" w:rsidRDefault="0047250D"/>
              </w:txbxContent>
            </v:textbox>
            <w10:wrap anchorx="page"/>
          </v:shape>
        </w:pict>
      </w:r>
      <w:r>
        <w:pict w14:anchorId="079DB2A1">
          <v:shape id="_x0000_s1485" type="#_x0000_t202" style="position:absolute;left:0;text-align:left;margin-left:512.7pt;margin-top:23.4pt;width:8.55pt;height:75.5pt;z-index:-251656704;mso-position-horizontal-relative:page" filled="f" stroked="f">
            <v:textbox style="layout-flow:vertical" inset="0,0,0,0">
              <w:txbxContent>
                <w:p w14:paraId="1F492817" w14:textId="77777777" w:rsidR="0047250D" w:rsidRDefault="00171B46">
                  <w:pPr>
                    <w:spacing w:before="4"/>
                    <w:ind w:left="20"/>
                    <w:rPr>
                      <w:rFonts w:ascii="Arial" w:eastAsia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color w:val="191A19"/>
                      <w:sz w:val="13"/>
                      <w:szCs w:val="13"/>
                    </w:rPr>
                    <w:t>Bank</w:t>
                  </w:r>
                  <w:r>
                    <w:rPr>
                      <w:rFonts w:ascii="Arial" w:eastAsia="Arial" w:hAnsi="Arial" w:cs="Arial"/>
                      <w:color w:val="191A19"/>
                      <w:spacing w:val="4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91A19"/>
                      <w:sz w:val="13"/>
                      <w:szCs w:val="13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91A19"/>
                      <w:spacing w:val="-1"/>
                      <w:sz w:val="13"/>
                      <w:szCs w:val="13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91A19"/>
                      <w:sz w:val="13"/>
                      <w:szCs w:val="13"/>
                    </w:rPr>
                    <w:t>ans</w:t>
                  </w:r>
                  <w:r>
                    <w:rPr>
                      <w:rFonts w:ascii="Arial" w:eastAsia="Arial" w:hAnsi="Arial" w:cs="Arial"/>
                      <w:color w:val="191A19"/>
                      <w:spacing w:val="-4"/>
                      <w:sz w:val="13"/>
                      <w:szCs w:val="13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91A19"/>
                      <w:sz w:val="13"/>
                      <w:szCs w:val="13"/>
                    </w:rPr>
                    <w:t>er</w:t>
                  </w:r>
                  <w:r>
                    <w:rPr>
                      <w:rFonts w:ascii="Arial" w:eastAsia="Arial" w:hAnsi="Arial" w:cs="Arial"/>
                      <w:color w:val="191A19"/>
                      <w:spacing w:val="5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91A19"/>
                      <w:w w:val="101"/>
                      <w:sz w:val="13"/>
                      <w:szCs w:val="13"/>
                    </w:rPr>
                    <w:t>(automatic)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color w:val="191A19"/>
          <w:sz w:val="13"/>
          <w:szCs w:val="13"/>
        </w:rPr>
        <w:t>DSL</w:t>
      </w:r>
      <w:r>
        <w:rPr>
          <w:rFonts w:ascii="Arial" w:eastAsia="Arial" w:hAnsi="Arial" w:cs="Arial"/>
          <w:color w:val="191A19"/>
          <w:sz w:val="13"/>
          <w:szCs w:val="13"/>
        </w:rPr>
        <w:t xml:space="preserve">                                                                                                               </w:t>
      </w:r>
      <w:r>
        <w:rPr>
          <w:rFonts w:ascii="Arial" w:eastAsia="Arial" w:hAnsi="Arial" w:cs="Arial"/>
          <w:color w:val="191A19"/>
          <w:spacing w:val="5"/>
          <w:sz w:val="13"/>
          <w:szCs w:val="13"/>
        </w:rPr>
        <w:t xml:space="preserve"> </w:t>
      </w:r>
      <w:r>
        <w:rPr>
          <w:rFonts w:ascii="Arial" w:eastAsia="Arial" w:hAnsi="Arial" w:cs="Arial"/>
          <w:color w:val="191A19"/>
          <w:sz w:val="13"/>
          <w:szCs w:val="13"/>
        </w:rPr>
        <w:t>Fiber</w:t>
      </w:r>
      <w:r>
        <w:rPr>
          <w:rFonts w:ascii="Arial" w:eastAsia="Arial" w:hAnsi="Arial" w:cs="Arial"/>
          <w:color w:val="191A19"/>
          <w:spacing w:val="4"/>
          <w:sz w:val="13"/>
          <w:szCs w:val="13"/>
        </w:rPr>
        <w:t xml:space="preserve"> </w:t>
      </w:r>
      <w:r>
        <w:rPr>
          <w:rFonts w:ascii="Arial" w:eastAsia="Arial" w:hAnsi="Arial" w:cs="Arial"/>
          <w:color w:val="191A19"/>
          <w:w w:val="101"/>
          <w:sz w:val="13"/>
          <w:szCs w:val="13"/>
        </w:rPr>
        <w:t>optic</w:t>
      </w:r>
    </w:p>
    <w:p w14:paraId="62A198B6" w14:textId="77777777" w:rsidR="0047250D" w:rsidRDefault="0047250D">
      <w:pPr>
        <w:spacing w:before="8" w:line="120" w:lineRule="exact"/>
        <w:rPr>
          <w:sz w:val="13"/>
          <w:szCs w:val="13"/>
        </w:rPr>
      </w:pPr>
    </w:p>
    <w:p w14:paraId="6C6C6943" w14:textId="77777777" w:rsidR="0047250D" w:rsidRDefault="0047250D">
      <w:pPr>
        <w:spacing w:line="200" w:lineRule="exact"/>
      </w:pPr>
    </w:p>
    <w:p w14:paraId="160F25CE" w14:textId="77777777" w:rsidR="0047250D" w:rsidRDefault="00171B46">
      <w:pPr>
        <w:spacing w:before="44" w:line="140" w:lineRule="exact"/>
        <w:ind w:left="3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4D4D4C"/>
          <w:w w:val="101"/>
          <w:sz w:val="13"/>
          <w:szCs w:val="13"/>
        </w:rPr>
        <w:t>60</w:t>
      </w:r>
    </w:p>
    <w:p w14:paraId="5E2A0A0E" w14:textId="77777777" w:rsidR="0047250D" w:rsidRDefault="0047250D">
      <w:pPr>
        <w:spacing w:before="4" w:line="120" w:lineRule="exact"/>
        <w:rPr>
          <w:sz w:val="12"/>
          <w:szCs w:val="12"/>
        </w:rPr>
      </w:pPr>
    </w:p>
    <w:p w14:paraId="0DD09A19" w14:textId="77777777" w:rsidR="0047250D" w:rsidRDefault="0047250D">
      <w:pPr>
        <w:spacing w:line="200" w:lineRule="exact"/>
      </w:pPr>
    </w:p>
    <w:p w14:paraId="16B470D9" w14:textId="77777777" w:rsidR="0047250D" w:rsidRDefault="00171B46">
      <w:pPr>
        <w:spacing w:before="44" w:line="140" w:lineRule="exact"/>
        <w:ind w:left="3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4D4D4C"/>
          <w:w w:val="101"/>
          <w:sz w:val="13"/>
          <w:szCs w:val="13"/>
        </w:rPr>
        <w:t>40</w:t>
      </w:r>
    </w:p>
    <w:p w14:paraId="2359FE6A" w14:textId="77777777" w:rsidR="0047250D" w:rsidRDefault="0047250D">
      <w:pPr>
        <w:spacing w:before="5" w:line="120" w:lineRule="exact"/>
        <w:rPr>
          <w:sz w:val="12"/>
          <w:szCs w:val="12"/>
        </w:rPr>
      </w:pPr>
    </w:p>
    <w:p w14:paraId="4E81EA38" w14:textId="77777777" w:rsidR="0047250D" w:rsidRDefault="0047250D">
      <w:pPr>
        <w:spacing w:line="200" w:lineRule="exact"/>
      </w:pPr>
    </w:p>
    <w:p w14:paraId="69034BA5" w14:textId="77777777" w:rsidR="0047250D" w:rsidRDefault="00171B46">
      <w:pPr>
        <w:spacing w:before="44" w:line="140" w:lineRule="exact"/>
        <w:ind w:left="3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4D4D4C"/>
          <w:w w:val="101"/>
          <w:sz w:val="13"/>
          <w:szCs w:val="13"/>
        </w:rPr>
        <w:t>20</w:t>
      </w:r>
    </w:p>
    <w:p w14:paraId="3E79E8F6" w14:textId="77777777" w:rsidR="0047250D" w:rsidRDefault="0047250D">
      <w:pPr>
        <w:spacing w:before="4" w:line="120" w:lineRule="exact"/>
        <w:rPr>
          <w:sz w:val="12"/>
          <w:szCs w:val="12"/>
        </w:rPr>
      </w:pPr>
    </w:p>
    <w:p w14:paraId="65EAEE0C" w14:textId="77777777" w:rsidR="0047250D" w:rsidRDefault="0047250D">
      <w:pPr>
        <w:spacing w:line="200" w:lineRule="exact"/>
      </w:pPr>
    </w:p>
    <w:p w14:paraId="00BB238C" w14:textId="77777777" w:rsidR="0047250D" w:rsidRDefault="00171B46">
      <w:pPr>
        <w:spacing w:before="44" w:line="140" w:lineRule="exact"/>
        <w:ind w:left="455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4D4D4C"/>
          <w:w w:val="101"/>
          <w:sz w:val="13"/>
          <w:szCs w:val="13"/>
        </w:rPr>
        <w:t>0</w:t>
      </w:r>
    </w:p>
    <w:p w14:paraId="264F5587" w14:textId="77777777" w:rsidR="0047250D" w:rsidRDefault="0047250D">
      <w:pPr>
        <w:spacing w:before="4" w:line="180" w:lineRule="exact"/>
        <w:rPr>
          <w:sz w:val="18"/>
          <w:szCs w:val="18"/>
        </w:rPr>
      </w:pPr>
    </w:p>
    <w:p w14:paraId="4C90E134" w14:textId="77777777" w:rsidR="0047250D" w:rsidRDefault="0047250D">
      <w:pPr>
        <w:spacing w:line="200" w:lineRule="exact"/>
      </w:pPr>
    </w:p>
    <w:p w14:paraId="6D1C5FF7" w14:textId="77777777" w:rsidR="0047250D" w:rsidRDefault="00171B46">
      <w:pPr>
        <w:spacing w:before="44" w:line="140" w:lineRule="exact"/>
        <w:ind w:left="3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4D4D4C"/>
          <w:w w:val="101"/>
          <w:sz w:val="13"/>
          <w:szCs w:val="13"/>
        </w:rPr>
        <w:t>60</w:t>
      </w:r>
    </w:p>
    <w:p w14:paraId="749A879B" w14:textId="77777777" w:rsidR="0047250D" w:rsidRDefault="0047250D">
      <w:pPr>
        <w:spacing w:before="4" w:line="120" w:lineRule="exact"/>
        <w:rPr>
          <w:sz w:val="12"/>
          <w:szCs w:val="12"/>
        </w:rPr>
      </w:pPr>
    </w:p>
    <w:p w14:paraId="67512F54" w14:textId="77777777" w:rsidR="0047250D" w:rsidRDefault="0047250D">
      <w:pPr>
        <w:spacing w:line="200" w:lineRule="exact"/>
      </w:pPr>
    </w:p>
    <w:p w14:paraId="3091AA9E" w14:textId="77777777" w:rsidR="0047250D" w:rsidRDefault="00171B46">
      <w:pPr>
        <w:spacing w:before="44" w:line="140" w:lineRule="exact"/>
        <w:ind w:left="3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4D4D4C"/>
          <w:w w:val="101"/>
          <w:sz w:val="13"/>
          <w:szCs w:val="13"/>
        </w:rPr>
        <w:t>40</w:t>
      </w:r>
    </w:p>
    <w:p w14:paraId="5F4B47F6" w14:textId="77777777" w:rsidR="0047250D" w:rsidRDefault="0047250D">
      <w:pPr>
        <w:spacing w:before="5" w:line="120" w:lineRule="exact"/>
        <w:rPr>
          <w:sz w:val="12"/>
          <w:szCs w:val="12"/>
        </w:rPr>
      </w:pPr>
    </w:p>
    <w:p w14:paraId="66149D07" w14:textId="77777777" w:rsidR="0047250D" w:rsidRDefault="0047250D">
      <w:pPr>
        <w:spacing w:line="200" w:lineRule="exact"/>
      </w:pPr>
    </w:p>
    <w:p w14:paraId="3FD90EA1" w14:textId="77777777" w:rsidR="0047250D" w:rsidRDefault="00171B46">
      <w:pPr>
        <w:spacing w:before="44" w:line="140" w:lineRule="exact"/>
        <w:ind w:left="3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4D4D4C"/>
          <w:w w:val="101"/>
          <w:sz w:val="13"/>
          <w:szCs w:val="13"/>
        </w:rPr>
        <w:t>20</w:t>
      </w:r>
    </w:p>
    <w:p w14:paraId="0512FE59" w14:textId="77777777" w:rsidR="0047250D" w:rsidRDefault="0047250D">
      <w:pPr>
        <w:spacing w:line="160" w:lineRule="exact"/>
        <w:rPr>
          <w:sz w:val="16"/>
          <w:szCs w:val="16"/>
        </w:rPr>
      </w:pPr>
    </w:p>
    <w:p w14:paraId="44B4573A" w14:textId="77777777" w:rsidR="0047250D" w:rsidRDefault="00171B46">
      <w:pPr>
        <w:spacing w:before="40"/>
        <w:ind w:right="157"/>
        <w:jc w:val="right"/>
        <w:rPr>
          <w:rFonts w:ascii="Arial" w:eastAsia="Arial" w:hAnsi="Arial" w:cs="Arial"/>
          <w:sz w:val="16"/>
          <w:szCs w:val="16"/>
        </w:rPr>
      </w:pPr>
      <w:r>
        <w:pict w14:anchorId="47DA8B9A">
          <v:group id="_x0000_s1424" style="position:absolute;left:0;text-align:left;margin-left:291.1pt;margin-top:-83.7pt;width:232.9pt;height:102.9pt;z-index:-251664896;mso-position-horizontal-relative:page" coordorigin="5822,-1674" coordsize="4658,2058">
            <v:shape id="_x0000_s1484" style="position:absolute;left:5830;top:-1667;width:4389;height:2043" coordorigin="5830,-1667" coordsize="4389,2043" path="m10219,-1667r-4389,l5830,376r4389,l10219,-1667xe" fillcolor="#ebebeb" stroked="f">
              <v:path arrowok="t"/>
            </v:shape>
            <v:shape id="_x0000_s1483" style="position:absolute;left:6395;top:-1574;width:0;height:632" coordorigin="6395,-1574" coordsize="0,632" path="m6395,-942r,-632e" filled="f" strokecolor="#323332" strokeweight=".27556mm">
              <v:path arrowok="t"/>
            </v:shape>
            <v:shape id="_x0000_s1482" style="position:absolute;left:6395;top:-155;width:0;height:413" coordorigin="6395,-155" coordsize="0,413" path="m6395,-155r,413e" filled="f" strokecolor="#323332" strokeweight=".27556mm">
              <v:path arrowok="t"/>
            </v:shape>
            <v:shape id="_x0000_s1481" style="position:absolute;left:6138;top:-942;width:515;height:787" coordorigin="6138,-942" coordsize="515,787" path="m6138,-942r,787l6653,-155r,-787l6138,-942xe" fillcolor="#f8766c" stroked="f">
              <v:path arrowok="t"/>
            </v:shape>
            <v:shape id="_x0000_s1480" style="position:absolute;left:6138;top:-942;width:515;height:787" coordorigin="6138,-942" coordsize="515,787" path="m6138,-942r,787l6653,-155r,-787l6138,-942xe" filled="f" strokecolor="#323332" strokeweight=".27556mm">
              <v:path arrowok="t"/>
            </v:shape>
            <v:shape id="_x0000_s1479" style="position:absolute;left:6138;top:-516;width:515;height:0" coordorigin="6138,-516" coordsize="515,0" path="m6138,-516r515,e" filled="f" strokecolor="#323332" strokeweight=".54853mm">
              <v:path arrowok="t"/>
            </v:shape>
            <v:shape id="_x0000_s1478" style="position:absolute;left:6910;top:-1548;width:0;height:961" coordorigin="6910,-1548" coordsize="0,961" path="m6910,-587r,-961e" filled="f" strokecolor="#323332" strokeweight=".27556mm">
              <v:path arrowok="t"/>
            </v:shape>
            <v:shape id="_x0000_s1477" style="position:absolute;left:6910;top:96;width:0;height:161" coordorigin="6910,96" coordsize="0,161" path="m6910,96r,162e" filled="f" strokecolor="#323332" strokeweight=".27556mm">
              <v:path arrowok="t"/>
            </v:shape>
            <v:shape id="_x0000_s1476" style="position:absolute;left:6653;top:-587;width:514;height:684" coordorigin="6653,-587" coordsize="514,684" path="m6653,-587r,683l7167,96r,-683l6653,-587xe" fillcolor="#00bec4" stroked="f">
              <v:path arrowok="t"/>
            </v:shape>
            <v:shape id="_x0000_s1475" style="position:absolute;left:6653;top:-587;width:514;height:684" coordorigin="6653,-587" coordsize="514,684" path="m6653,-587r,683l7167,96r,-683l6653,-587xe" filled="f" strokecolor="#323332" strokeweight=".27556mm">
              <v:path arrowok="t"/>
            </v:shape>
            <v:shape id="_x0000_s1474" style="position:absolute;left:6653;top:-155;width:514;height:0" coordorigin="6653,-155" coordsize="514,0" path="m6653,-155r514,e" filled="f" strokecolor="#323332" strokeweight=".54853mm">
              <v:path arrowok="t"/>
            </v:shape>
            <v:shape id="_x0000_s1473" style="position:absolute;left:7767;top:-1574;width:0;height:129" coordorigin="7767,-1574" coordsize="0,129" path="m7767,-1445r,-129e" filled="f" strokecolor="#323332" strokeweight=".27556mm">
              <v:path arrowok="t"/>
            </v:shape>
            <v:shape id="_x0000_s1472" style="position:absolute;left:7767;top:-864;width:0;height:838" coordorigin="7767,-864" coordsize="0,838" path="m7767,-864r,838e" filled="f" strokecolor="#323332" strokeweight=".27556mm">
              <v:path arrowok="t"/>
            </v:shape>
            <v:shape id="_x0000_s1471" style="position:absolute;left:7510;top:-1445;width:515;height:580" coordorigin="7510,-1445" coordsize="515,580" path="m7510,-1445r,581l8024,-864r,-581l7510,-1445xe" fillcolor="#f8766c" stroked="f">
              <v:path arrowok="t"/>
            </v:shape>
            <v:shape id="_x0000_s1470" style="position:absolute;left:7510;top:-1445;width:515;height:580" coordorigin="7510,-1445" coordsize="515,580" path="m7510,-1445r,581l8024,-864r,-581l7510,-1445xe" filled="f" strokecolor="#323332" strokeweight=".27556mm">
              <v:path arrowok="t"/>
            </v:shape>
            <v:shape id="_x0000_s1469" style="position:absolute;left:7510;top:-1239;width:515;height:0" coordorigin="7510,-1239" coordsize="515,0" path="m7510,-1239r514,e" filled="f" strokecolor="#323332" strokeweight=".54853mm">
              <v:path arrowok="t"/>
            </v:shape>
            <v:shape id="_x0000_s1468" style="position:absolute;left:8281;top:-1522;width:0;height:103" coordorigin="8281,-1522" coordsize="0,103" path="m8281,-1419r,-103e" filled="f" strokecolor="#323332" strokeweight=".27556mm">
              <v:path arrowok="t"/>
            </v:shape>
            <v:shape id="_x0000_s1467" style="position:absolute;left:8281;top:-1006;width:0;height:284" coordorigin="8281,-1006" coordsize="0,284" path="m8281,-1006r,283e" filled="f" strokecolor="#323332" strokeweight=".27556mm">
              <v:path arrowok="t"/>
            </v:shape>
            <v:shape id="_x0000_s1466" style="position:absolute;left:8024;top:-1419;width:514;height:413" coordorigin="8024,-1419" coordsize="514,413" path="m8024,-1419r,413l8539,-1006r,-413l8024,-1419xe" fillcolor="#00bec4" stroked="f">
              <v:path arrowok="t"/>
            </v:shape>
            <v:shape id="_x0000_s1465" style="position:absolute;left:8024;top:-1419;width:514;height:413" coordorigin="8024,-1419" coordsize="514,413" path="m8024,-1419r,413l8539,-1006r,-413l8024,-1419xe" filled="f" strokecolor="#323332" strokeweight=".27556mm">
              <v:path arrowok="t"/>
            </v:shape>
            <v:shape id="_x0000_s1464" style="position:absolute;left:8024;top:-1213;width:514;height:0" coordorigin="8024,-1213" coordsize="514,0" path="m8024,-1213r515,e" filled="f" strokecolor="#323332" strokeweight=".54853mm">
              <v:path arrowok="t"/>
            </v:shape>
            <v:shape id="_x0000_s1463" style="position:absolute;left:9110;top:-854;width:57;height:57" coordorigin="9110,-854" coordsize="57,57" path="m9110,-826r,1l9119,-806r20,9l9139,-797r20,-9l9167,-826r,l9159,-846r-20,-8l9138,-854r-20,8l9110,-826xe" fillcolor="#323332" stroked="f">
              <v:path arrowok="t"/>
            </v:shape>
            <v:shape id="_x0000_s1462" style="position:absolute;left:9110;top:-854;width:57;height:57" coordorigin="9110,-854" coordsize="57,57" path="m9110,-826r8,-20l9138,-854r1,l9159,-846r8,20l9167,-826r-8,20l9139,-797r,l9119,-806r-9,-19l9110,-826e" filled="f" strokecolor="#323332" strokeweight=".18283mm">
              <v:path arrowok="t"/>
            </v:shape>
            <v:shape id="_x0000_s1461" style="position:absolute;left:9110;top:-983;width:57;height:57" coordorigin="9110,-983" coordsize="57,57" path="m9110,-955r,1l9119,-935r20,9l9139,-926r20,-9l9167,-955r,l9159,-975r-20,-8l9138,-983r-20,8l9110,-955xe" fillcolor="#323332" stroked="f">
              <v:path arrowok="t"/>
            </v:shape>
            <v:shape id="_x0000_s1460" style="position:absolute;left:9110;top:-983;width:57;height:57" coordorigin="9110,-983" coordsize="57,57" path="m9110,-955r8,-20l9138,-983r1,l9159,-975r8,20l9167,-955r-8,20l9139,-926r,l9119,-935r-9,-19l9110,-955e" filled="f" strokecolor="#323332" strokeweight=".18283mm">
              <v:path arrowok="t"/>
            </v:shape>
            <v:shape id="_x0000_s1459" style="position:absolute;left:9110;top:-674;width:57;height:57" coordorigin="9110,-674" coordsize="57,57" path="m9110,-645r,l9119,-625r20,8l9139,-617r20,-8l9167,-645r,-1l9159,-666r-20,-8l9138,-674r-20,9l9110,-645xe" fillcolor="#323332" stroked="f">
              <v:path arrowok="t"/>
            </v:shape>
            <v:shape id="_x0000_s1458" style="position:absolute;left:9110;top:-674;width:57;height:57" coordorigin="9110,-674" coordsize="57,57" path="m9110,-645r8,-20l9138,-674r1,l9159,-666r8,20l9167,-645r-8,20l9139,-617r,l9119,-625r-9,-20l9110,-645e" filled="f" strokecolor="#323332" strokeweight=".18283mm">
              <v:path arrowok="t"/>
            </v:shape>
            <v:shape id="_x0000_s1457" style="position:absolute;left:9110;top:-1035;width:57;height:57" coordorigin="9110,-1035" coordsize="57,57" path="m9110,-1006r,l9119,-986r20,8l9139,-978r20,-8l9167,-1006r,-1l9159,-1027r-20,-8l9138,-1035r-20,9l9110,-1006xe" fillcolor="#323332" stroked="f">
              <v:path arrowok="t"/>
            </v:shape>
            <v:shape id="_x0000_s1456" style="position:absolute;left:9110;top:-1035;width:57;height:57" coordorigin="9110,-1035" coordsize="57,57" path="m9110,-1006r8,-20l9138,-1035r1,l9159,-1027r8,20l9167,-1006r-8,20l9139,-978r,l9119,-986r-9,-20l9110,-1006e" filled="f" strokecolor="#323332" strokeweight=".18283mm">
              <v:path arrowok="t"/>
            </v:shape>
            <v:shape id="_x0000_s1455" style="position:absolute;left:9110;top:-829;width:57;height:57" coordorigin="9110,-829" coordsize="57,57" path="m9110,-800r,l9119,-780r20,9l9139,-771r20,-9l9167,-800r,l9159,-820r-20,-9l9138,-829r-20,9l9110,-800xe" fillcolor="#323332" stroked="f">
              <v:path arrowok="t"/>
            </v:shape>
            <v:shape id="_x0000_s1454" style="position:absolute;left:9110;top:-829;width:57;height:57" coordorigin="9110,-829" coordsize="57,57" path="m9110,-800r8,-20l9138,-829r1,l9159,-820r8,20l9167,-800r-8,20l9139,-771r,l9119,-780r-9,-20l9110,-800e" filled="f" strokecolor="#323332" strokeweight=".18283mm">
              <v:path arrowok="t"/>
            </v:shape>
            <v:shape id="_x0000_s1453" style="position:absolute;left:9110;top:-906;width:57;height:57" coordorigin="9110,-906" coordsize="57,57" path="m9110,-877r,l9119,-857r20,8l9139,-849r20,-8l9167,-877r,-1l9159,-898r-20,-8l9138,-906r-20,9l9110,-877xe" fillcolor="#323332" stroked="f">
              <v:path arrowok="t"/>
            </v:shape>
            <v:shape id="_x0000_s1452" style="position:absolute;left:9110;top:-906;width:57;height:57" coordorigin="9110,-906" coordsize="57,57" path="m9110,-877r8,-20l9138,-906r1,l9159,-898r8,20l9167,-877r-8,20l9139,-849r,l9119,-857r-9,-20l9110,-877e" filled="f" strokecolor="#323332" strokeweight=".18283mm">
              <v:path arrowok="t"/>
            </v:shape>
            <v:shape id="_x0000_s1451" style="position:absolute;left:9110;top:-803;width:57;height:57" coordorigin="9110,-803" coordsize="57,57" path="m9110,-774r,l9119,-754r20,8l9139,-746r20,-8l9167,-774r,-1l9159,-794r-20,-9l9138,-803r-20,9l9110,-774xe" fillcolor="#323332" stroked="f">
              <v:path arrowok="t"/>
            </v:shape>
            <v:shape id="_x0000_s1450" style="position:absolute;left:9110;top:-803;width:57;height:57" coordorigin="9110,-803" coordsize="57,57" path="m9110,-774r8,-20l9138,-803r1,l9159,-794r8,19l9167,-774r-8,20l9139,-746r,l9119,-754r-9,-20l9110,-774e" filled="f" strokecolor="#323332" strokeweight=".18283mm">
              <v:path arrowok="t"/>
            </v:shape>
            <v:shape id="_x0000_s1449" style="position:absolute;left:9110;top:-1009;width:57;height:57" coordorigin="9110,-1009" coordsize="57,57" path="m9110,-981r,1l9119,-960r20,8l9139,-952r20,-9l9167,-981r,l9159,-1001r-20,-8l9138,-1009r-20,8l9110,-981xe" fillcolor="#323332" stroked="f">
              <v:path arrowok="t"/>
            </v:shape>
            <v:shape id="_x0000_s1448" style="position:absolute;left:9110;top:-1009;width:57;height:57" coordorigin="9110,-1009" coordsize="57,57" path="m9110,-981r8,-20l9138,-1009r1,l9159,-1001r8,20l9167,-981r-8,20l9139,-952r,l9119,-960r-9,-20l9110,-981e" filled="f" strokecolor="#323332" strokeweight=".18283mm">
              <v:path arrowok="t"/>
            </v:shape>
            <v:shape id="_x0000_s1447" style="position:absolute;left:9110;top:-932;width:57;height:57" coordorigin="9110,-932" coordsize="57,57" path="m9110,-903r,l9119,-883r20,8l9139,-875r20,-8l9167,-903r,-1l9159,-924r-20,-8l9138,-932r-20,9l9110,-903xe" fillcolor="#323332" stroked="f">
              <v:path arrowok="t"/>
            </v:shape>
            <v:shape id="_x0000_s1446" style="position:absolute;left:9110;top:-932;width:57;height:57" coordorigin="9110,-932" coordsize="57,57" path="m9110,-903r8,-20l9138,-932r1,l9159,-924r8,20l9167,-903r-8,20l9139,-875r,l9119,-883r-9,-20l9110,-903e" filled="f" strokecolor="#323332" strokeweight=".18283mm">
              <v:path arrowok="t"/>
            </v:shape>
            <v:shape id="_x0000_s1445" style="position:absolute;left:9110;top:-1009;width:57;height:57" coordorigin="9110,-1009" coordsize="57,57" path="m9110,-981r,1l9119,-960r20,8l9139,-952r20,-9l9167,-981r,l9159,-1001r-20,-8l9138,-1009r-20,8l9110,-981xe" fillcolor="#323332" stroked="f">
              <v:path arrowok="t"/>
            </v:shape>
            <v:shape id="_x0000_s1444" style="position:absolute;left:9110;top:-1009;width:57;height:57" coordorigin="9110,-1009" coordsize="57,57" path="m9110,-981r8,-20l9138,-1009r1,l9159,-1001r8,20l9167,-981r-8,20l9139,-952r,l9119,-960r-9,-20l9110,-981e" filled="f" strokecolor="#323332" strokeweight=".18283mm">
              <v:path arrowok="t"/>
            </v:shape>
            <v:shape id="_x0000_s1443" style="position:absolute;left:9110;top:-622;width:57;height:57" coordorigin="9110,-622" coordsize="57,57" path="m9110,-594r,1l9119,-573r20,8l9139,-565r20,-9l9167,-594r,l9159,-614r-20,-8l9138,-622r-20,8l9110,-594xe" fillcolor="#323332" stroked="f">
              <v:path arrowok="t"/>
            </v:shape>
            <v:shape id="_x0000_s1442" style="position:absolute;left:9110;top:-622;width:57;height:57" coordorigin="9110,-622" coordsize="57,57" path="m9110,-594r8,-20l9138,-622r1,l9159,-614r8,20l9167,-594r-8,20l9139,-565r,l9119,-573r-9,-20l9110,-594e" filled="f" strokecolor="#323332" strokeweight=".18283mm">
              <v:path arrowok="t"/>
            </v:shape>
            <v:shape id="_x0000_s1441" style="position:absolute;left:9110;top:-983;width:57;height:57" coordorigin="9110,-983" coordsize="57,57" path="m9110,-955r,1l9119,-935r20,9l9139,-926r20,-9l9167,-955r,l9159,-975r-20,-8l9138,-983r-20,8l9110,-955xe" fillcolor="#323332" stroked="f">
              <v:path arrowok="t"/>
            </v:shape>
            <v:shape id="_x0000_s1440" style="position:absolute;left:9110;top:-983;width:57;height:57" coordorigin="9110,-983" coordsize="57,57" path="m9110,-955r8,-20l9138,-983r1,l9159,-975r8,20l9167,-955r-8,20l9139,-926r,l9119,-935r-9,-19l9110,-955e" filled="f" strokecolor="#323332" strokeweight=".18283mm">
              <v:path arrowok="t"/>
            </v:shape>
            <v:shape id="_x0000_s1439" style="position:absolute;left:9110;top:-1035;width:57;height:57" coordorigin="9110,-1035" coordsize="57,57" path="m9110,-1006r,l9119,-986r20,8l9139,-978r20,-8l9167,-1006r,-1l9159,-1027r-20,-8l9138,-1035r-20,9l9110,-1006xe" fillcolor="#323332" stroked="f">
              <v:path arrowok="t"/>
            </v:shape>
            <v:shape id="_x0000_s1438" style="position:absolute;left:9110;top:-1035;width:57;height:57" coordorigin="9110,-1035" coordsize="57,57" path="m9110,-1006r8,-20l9138,-1035r1,l9159,-1027r8,20l9167,-1006r-8,20l9139,-978r,l9119,-986r-9,-20l9110,-1006e" filled="f" strokecolor="#323332" strokeweight=".18283mm">
              <v:path arrowok="t"/>
            </v:shape>
            <v:shape id="_x0000_s1437" style="position:absolute;left:9139;top:-1367;width:0;height:310" coordorigin="9139,-1367" coordsize="0,310" path="m9139,-1367r,309e" filled="f" strokecolor="#323332" strokeweight=".27556mm">
              <v:path arrowok="t"/>
            </v:shape>
            <v:shape id="_x0000_s1436" style="position:absolute;left:9139;top:-1574;width:0;height:0" coordorigin="9139,-1574" coordsize="0,0" path="m9139,-1574r,e" filled="f" strokecolor="#323332" strokeweight=".27556mm">
              <v:path arrowok="t"/>
            </v:shape>
            <v:shape id="_x0000_s1435" style="position:absolute;left:8881;top:-1574;width:515;height:206" coordorigin="8881,-1574" coordsize="515,206" path="m8881,-1574r,207l9396,-1367r,-207l8881,-1574xe" fillcolor="#f8766c" stroked="f">
              <v:path arrowok="t"/>
            </v:shape>
            <v:shape id="_x0000_s1434" style="position:absolute;left:8881;top:-1574;width:515;height:206" coordorigin="8881,-1574" coordsize="515,206" path="m8881,-1574r,207l9396,-1367r,-207l8881,-1574xe" filled="f" strokecolor="#323332" strokeweight=".27556mm">
              <v:path arrowok="t"/>
            </v:shape>
            <v:shape id="_x0000_s1433" style="position:absolute;left:8881;top:-1522;width:515;height:0" coordorigin="8881,-1522" coordsize="515,0" path="m8881,-1522r515,e" filled="f" strokecolor="#323332" strokeweight=".54853mm">
              <v:path arrowok="t"/>
            </v:shape>
            <v:shape id="_x0000_s1432" style="position:absolute;left:9625;top:-1319;width:57;height:57" coordorigin="9625,-1319" coordsize="57,57" path="m9625,-1290r,l9633,-1270r20,8l9653,-1262r20,-8l9682,-1290r,-1l9673,-1310r-20,-9l9653,-1319r-20,9l9625,-1290xe" fillcolor="#323332" stroked="f">
              <v:path arrowok="t"/>
            </v:shape>
            <v:shape id="_x0000_s1431" style="position:absolute;left:9625;top:-1319;width:57;height:57" coordorigin="9625,-1319" coordsize="57,57" path="m9625,-1290r8,-20l9653,-1319r,l9673,-1310r9,19l9682,-1290r-9,20l9653,-1262r,l9633,-1270r-8,-20l9625,-1290e" filled="f" strokecolor="#323332" strokeweight=".18283mm">
              <v:path arrowok="t"/>
            </v:shape>
            <v:shape id="_x0000_s1430" style="position:absolute;left:9653;top:-1548;width:0;height:45" coordorigin="9653,-1548" coordsize="0,45" path="m9653,-1503r,-45e" filled="f" strokecolor="#323332" strokeweight=".27556mm">
              <v:path arrowok="t"/>
            </v:shape>
            <v:shape id="_x0000_s1429" style="position:absolute;left:9653;top:-1426;width:0;height:6" coordorigin="9653,-1426" coordsize="0,6" path="m9653,-1426r,7e" filled="f" strokecolor="#323332" strokeweight=".27556mm">
              <v:path arrowok="t"/>
            </v:shape>
            <v:shape id="_x0000_s1428" style="position:absolute;left:9396;top:-1504;width:514;height:79" coordorigin="9396,-1504" coordsize="514,79" path="m9396,-1425r514,l9910,-1504r-514,l9396,-1425xe" fillcolor="#00bec4" stroked="f">
              <v:path arrowok="t"/>
            </v:shape>
            <v:shape id="_x0000_s1427" style="position:absolute;left:9396;top:-1503;width:514;height:77" coordorigin="9396,-1503" coordsize="514,77" path="m9396,-1503r,77l9910,-1426r,-77l9396,-1503xe" filled="f" strokecolor="#323332" strokeweight=".27556mm">
              <v:path arrowok="t"/>
            </v:shape>
            <v:shape id="_x0000_s1426" style="position:absolute;left:9396;top:-1460;width:514;height:31" coordorigin="9396,-1460" coordsize="514,31" path="m9396,-1429r514,l9910,-1460r-514,l9396,-1429xe" fillcolor="#323332" stroked="f">
              <v:path arrowok="t"/>
            </v:shape>
            <v:shape id="_x0000_s1425" style="position:absolute;left:10219;top:-1667;width:254;height:2043" coordorigin="10219,-1667" coordsize="254,2043" path="m10473,-1667r-254,l10219,376r254,l10473,-1667xe" fillcolor="#d9d8d8" stroked="f">
              <v:path arrowok="t"/>
            </v:shape>
            <w10:wrap anchorx="page"/>
          </v:group>
        </w:pict>
      </w:r>
      <w:r>
        <w:pict w14:anchorId="262A66DE">
          <v:shape id="_x0000_s1423" type="#_x0000_t202" style="position:absolute;left:0;text-align:left;margin-left:512.7pt;margin-top:-66.65pt;width:8.55pt;height:68.8pt;z-index:-251655680;mso-position-horizontal-relative:page" filled="f" stroked="f">
            <v:textbox style="layout-flow:vertical" inset="0,0,0,0">
              <w:txbxContent>
                <w:p w14:paraId="430FF891" w14:textId="77777777" w:rsidR="0047250D" w:rsidRDefault="00171B46">
                  <w:pPr>
                    <w:spacing w:before="4"/>
                    <w:ind w:left="20"/>
                    <w:rPr>
                      <w:rFonts w:ascii="Arial" w:eastAsia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color w:val="191A19"/>
                      <w:sz w:val="13"/>
                      <w:szCs w:val="13"/>
                    </w:rPr>
                    <w:t>Credit</w:t>
                  </w:r>
                  <w:r>
                    <w:rPr>
                      <w:rFonts w:ascii="Arial" w:eastAsia="Arial" w:hAnsi="Arial" w:cs="Arial"/>
                      <w:color w:val="191A19"/>
                      <w:spacing w:val="4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91A19"/>
                      <w:sz w:val="13"/>
                      <w:szCs w:val="13"/>
                    </w:rPr>
                    <w:t>card</w:t>
                  </w:r>
                  <w:r>
                    <w:rPr>
                      <w:rFonts w:ascii="Arial" w:eastAsia="Arial" w:hAnsi="Arial" w:cs="Arial"/>
                      <w:color w:val="191A19"/>
                      <w:spacing w:val="4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91A19"/>
                      <w:w w:val="101"/>
                      <w:sz w:val="13"/>
                      <w:szCs w:val="13"/>
                    </w:rPr>
                    <w:t>(automatic)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z w:val="16"/>
          <w:szCs w:val="16"/>
        </w:rPr>
        <w:t>Chu</w:t>
      </w:r>
      <w:r>
        <w:rPr>
          <w:rFonts w:ascii="Arial" w:eastAsia="Arial" w:hAnsi="Arial" w:cs="Arial"/>
          <w:spacing w:val="4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n</w:t>
      </w:r>
    </w:p>
    <w:p w14:paraId="55831D11" w14:textId="77777777" w:rsidR="0047250D" w:rsidRDefault="00171B46">
      <w:pPr>
        <w:spacing w:line="100" w:lineRule="exact"/>
        <w:ind w:left="455"/>
        <w:rPr>
          <w:rFonts w:ascii="Arial" w:eastAsia="Arial" w:hAnsi="Arial" w:cs="Arial"/>
          <w:sz w:val="13"/>
          <w:szCs w:val="13"/>
        </w:rPr>
      </w:pPr>
      <w:r>
        <w:pict w14:anchorId="43B916E9">
          <v:group id="_x0000_s1373" style="position:absolute;left:0;text-align:left;margin-left:65.6pt;margin-top:-94.9pt;width:222.25pt;height:102.9pt;z-index:-251668992;mso-position-horizontal-relative:page" coordorigin="1312,-1898" coordsize="4445,2058">
            <v:shape id="_x0000_s1422" style="position:absolute;left:1360;top:-1891;width:4389;height:2043" coordorigin="1360,-1891" coordsize="4389,2043" path="m5750,-1891r-4390,l1360,152r4390,l5750,-1891xe" fillcolor="#ebebeb" stroked="f">
              <v:path arrowok="t"/>
            </v:shape>
            <v:shape id="_x0000_s1421" style="position:absolute;left:1926;top:-1669;width:0;height:787" coordorigin="1926,-1669" coordsize="0,787" path="m1926,-882r,-787e" filled="f" strokecolor="#323332" strokeweight=".27556mm">
              <v:path arrowok="t"/>
            </v:shape>
            <v:shape id="_x0000_s1420" style="position:absolute;left:1926;top:-147;width:0;height:180" coordorigin="1926,-147" coordsize="0,180" path="m1926,-147r,181e" filled="f" strokecolor="#323332" strokeweight=".27556mm">
              <v:path arrowok="t"/>
            </v:shape>
            <v:shape id="_x0000_s1419" style="position:absolute;left:1669;top:-882;width:514;height:735" coordorigin="1669,-882" coordsize="514,735" path="m1669,-882r,735l2183,-147r,-735l1669,-882xe" fillcolor="#f8766c" stroked="f">
              <v:path arrowok="t"/>
            </v:shape>
            <v:shape id="_x0000_s1418" style="position:absolute;left:1669;top:-882;width:514;height:735" coordorigin="1669,-882" coordsize="514,735" path="m1669,-882r,735l2183,-147r,-735l1669,-882xe" filled="f" strokecolor="#323332" strokeweight=".27556mm">
              <v:path arrowok="t"/>
            </v:shape>
            <v:shape id="_x0000_s1417" style="position:absolute;left:1669;top:-431;width:514;height:0" coordorigin="1669,-431" coordsize="514,0" path="m1669,-431r514,e" filled="f" strokecolor="#323332" strokeweight=".54853mm">
              <v:path arrowok="t"/>
            </v:shape>
            <v:shape id="_x0000_s1416" style="position:absolute;left:2440;top:-1333;width:0;height:754" coordorigin="2440,-1333" coordsize="0,754" path="m2440,-579r,-754e" filled="f" strokecolor="#323332" strokeweight=".27556mm">
              <v:path arrowok="t"/>
            </v:shape>
            <v:shape id="_x0000_s1415" style="position:absolute;left:2440;top:-18;width:0;height:52" coordorigin="2440,-18" coordsize="0,52" path="m2440,-18r,52e" filled="f" strokecolor="#323332" strokeweight=".27556mm">
              <v:path arrowok="t"/>
            </v:shape>
            <v:shape id="_x0000_s1414" style="position:absolute;left:2183;top:-579;width:514;height:561" coordorigin="2183,-579" coordsize="514,561" path="m2183,-579r,561l2697,-18r,-561l2183,-579xe" fillcolor="#00bec4" stroked="f">
              <v:path arrowok="t"/>
            </v:shape>
            <v:shape id="_x0000_s1413" style="position:absolute;left:2183;top:-579;width:514;height:561" coordorigin="2183,-579" coordsize="514,561" path="m2183,-579r,561l2697,-18r,-561l2183,-579xe" filled="f" strokecolor="#323332" strokeweight=".27556mm">
              <v:path arrowok="t"/>
            </v:shape>
            <v:shape id="_x0000_s1412" style="position:absolute;left:2183;top:-199;width:514;height:0" coordorigin="2183,-199" coordsize="514,0" path="m2183,-199r514,e" filled="f" strokecolor="#323332" strokeweight=".54853mm">
              <v:path arrowok="t"/>
            </v:shape>
            <v:shape id="_x0000_s1411" style="position:absolute;left:3298;top:-1772;width:0;height:361" coordorigin="3298,-1772" coordsize="0,361" path="m3298,-1411r,-361e" filled="f" strokecolor="#323332" strokeweight=".27556mm">
              <v:path arrowok="t"/>
            </v:shape>
            <v:shape id="_x0000_s1410" style="position:absolute;left:3298;top:-689;width:0;height:722" coordorigin="3298,-689" coordsize="0,722" path="m3298,-689r,723e" filled="f" strokecolor="#323332" strokeweight=".27556mm">
              <v:path arrowok="t"/>
            </v:shape>
            <v:shape id="_x0000_s1409" style="position:absolute;left:3040;top:-1411;width:514;height:722" coordorigin="3040,-1411" coordsize="514,722" path="m3040,-1411r,722l3555,-689r,-722l3040,-1411xe" fillcolor="#f8766c" stroked="f">
              <v:path arrowok="t"/>
            </v:shape>
            <v:shape id="_x0000_s1408" style="position:absolute;left:3040;top:-1411;width:514;height:722" coordorigin="3040,-1411" coordsize="514,722" path="m3040,-1411r,722l3555,-689r,-722l3040,-1411xe" filled="f" strokecolor="#323332" strokeweight=".27556mm">
              <v:path arrowok="t"/>
            </v:shape>
            <v:shape id="_x0000_s1407" style="position:absolute;left:3040;top:-1050;width:514;height:0" coordorigin="3040,-1050" coordsize="514,0" path="m3040,-1050r515,e" filled="f" strokecolor="#323332" strokeweight=".54853mm">
              <v:path arrowok="t"/>
            </v:shape>
            <v:shape id="_x0000_s1406" style="position:absolute;left:3812;top:-1721;width:0;height:542" coordorigin="3812,-1721" coordsize="0,542" path="m3812,-1179r,-542e" filled="f" strokecolor="#323332" strokeweight=".27556mm">
              <v:path arrowok="t"/>
            </v:shape>
            <v:shape id="_x0000_s1405" style="position:absolute;left:3812;top:-534;width:0;height:284" coordorigin="3812,-534" coordsize="0,284" path="m3812,-534r,284e" filled="f" strokecolor="#323332" strokeweight=".27556mm">
              <v:path arrowok="t"/>
            </v:shape>
            <v:shape id="_x0000_s1404" style="position:absolute;left:3555;top:-1179;width:514;height:645" coordorigin="3555,-1179" coordsize="514,645" path="m3555,-1179r,645l4069,-534r,-645l3555,-1179xe" fillcolor="#00bec4" stroked="f">
              <v:path arrowok="t"/>
            </v:shape>
            <v:shape id="_x0000_s1403" style="position:absolute;left:3555;top:-1179;width:514;height:645" coordorigin="3555,-1179" coordsize="514,645" path="m3555,-1179r,645l4069,-534r,-645l3555,-1179xe" filled="f" strokecolor="#323332" strokeweight=".27556mm">
              <v:path arrowok="t"/>
            </v:shape>
            <v:shape id="_x0000_s1402" style="position:absolute;left:3555;top:-947;width:514;height:0" coordorigin="3555,-947" coordsize="514,0" path="m3555,-947r514,e" filled="f" strokecolor="#323332" strokeweight=".54853mm">
              <v:path arrowok="t"/>
            </v:shape>
            <v:shape id="_x0000_s1401" style="position:absolute;left:4641;top:-304;width:57;height:57" coordorigin="4641,-304" coordsize="57,57" path="m4641,-276r,l4649,-256r20,9l4670,-247r20,-9l4698,-276r,l4689,-296r-20,-8l4669,-304r-20,8l4641,-276xe" fillcolor="#323332" stroked="f">
              <v:path arrowok="t"/>
            </v:shape>
            <v:shape id="_x0000_s1400" style="position:absolute;left:4641;top:-304;width:57;height:57" coordorigin="4641,-304" coordsize="57,57" path="m4641,-276r8,-20l4669,-304r,l4689,-296r9,20l4698,-276r-8,20l4670,-247r-1,l4649,-256r-8,-20l4641,-276e" filled="f" strokecolor="#323332" strokeweight=".18283mm">
              <v:path arrowok="t"/>
            </v:shape>
            <v:shape id="_x0000_s1399" style="position:absolute;left:4641;top:31;width:57;height:57" coordorigin="4641,31" coordsize="57,57" path="m4641,59r,1l4649,80r20,8l4670,88r20,-9l4698,59r,l4689,39r-20,-8l4669,31r-20,8l4641,59xe" fillcolor="#323332" stroked="f">
              <v:path arrowok="t"/>
            </v:shape>
            <v:shape id="_x0000_s1398" style="position:absolute;left:4641;top:31;width:57;height:57" coordorigin="4641,31" coordsize="57,57" path="m4641,59r8,-20l4669,31r,l4689,39r9,20l4698,59r-8,20l4670,88r-1,l4649,80r-8,-20l4641,59e" filled="f" strokecolor="#323332" strokeweight=".18283mm">
              <v:path arrowok="t"/>
            </v:shape>
            <v:shape id="_x0000_s1397" style="position:absolute;left:4641;top:-743;width:57;height:57" coordorigin="4641,-743" coordsize="57,57" path="m4641,-714r,l4649,-694r20,8l4670,-686r20,-8l4698,-714r,-1l4689,-735r-20,-8l4669,-743r-20,8l4641,-714xe" fillcolor="#323332" stroked="f">
              <v:path arrowok="t"/>
            </v:shape>
            <v:shape id="_x0000_s1396" style="position:absolute;left:4641;top:-743;width:57;height:57" coordorigin="4641,-743" coordsize="57,57" path="m4641,-714r8,-21l4669,-743r,l4689,-735r9,20l4698,-714r-8,20l4670,-686r-1,l4649,-694r-8,-20l4641,-714e" filled="f" strokecolor="#323332" strokeweight=".18283mm">
              <v:path arrowok="t"/>
            </v:shape>
            <v:shape id="_x0000_s1395" style="position:absolute;left:4641;top:-150;width:57;height:57" coordorigin="4641,-150" coordsize="57,57" path="m4641,-121r,l4649,-101r20,8l4670,-93r20,-8l4698,-121r,-1l4689,-141r-20,-9l4669,-150r-20,9l4641,-121xe" fillcolor="#323332" stroked="f">
              <v:path arrowok="t"/>
            </v:shape>
            <v:shape id="_x0000_s1394" style="position:absolute;left:4641;top:-150;width:57;height:57" coordorigin="4641,-150" coordsize="57,57" path="m4641,-121r8,-20l4669,-150r,l4689,-141r9,19l4698,-121r-8,20l4670,-93r-1,l4649,-101r-8,-20l4641,-121e" filled="f" strokecolor="#323332" strokeweight=".18283mm">
              <v:path arrowok="t"/>
            </v:shape>
            <v:shape id="_x0000_s1393" style="position:absolute;left:4641;top:-640;width:57;height:57" coordorigin="4641,-640" coordsize="57,57" path="m4641,-611r,l4649,-591r20,8l4670,-583r20,-8l4698,-611r,-1l4689,-632r-20,-8l4669,-640r-20,9l4641,-611xe" fillcolor="#323332" stroked="f">
              <v:path arrowok="t"/>
            </v:shape>
            <v:shape id="_x0000_s1392" style="position:absolute;left:4641;top:-640;width:57;height:57" coordorigin="4641,-640" coordsize="57,57" path="m4641,-611r8,-20l4669,-640r,l4689,-632r9,20l4698,-611r-8,20l4670,-583r-1,l4649,-591r-8,-20l4641,-611e" filled="f" strokecolor="#323332" strokeweight=".18283mm">
              <v:path arrowok="t"/>
            </v:shape>
            <v:shape id="_x0000_s1391" style="position:absolute;left:4641;top:-588;width:57;height:57" coordorigin="4641,-588" coordsize="57,57" path="m4641,-560r,1l4649,-539r20,8l4670,-531r20,-9l4698,-560r,l4689,-580r-20,-8l4669,-588r-20,8l4641,-560xe" fillcolor="#323332" stroked="f">
              <v:path arrowok="t"/>
            </v:shape>
            <v:shape id="_x0000_s1390" style="position:absolute;left:4641;top:-588;width:57;height:57" coordorigin="4641,-588" coordsize="57,57" path="m4641,-560r8,-20l4669,-588r,l4689,-580r9,20l4698,-560r-8,20l4670,-531r-1,l4649,-539r-8,-20l4641,-560e" filled="f" strokecolor="#323332" strokeweight=".18283mm">
              <v:path arrowok="t"/>
            </v:shape>
            <v:shape id="_x0000_s1389" style="position:absolute;left:4641;top:-820;width:57;height:57" coordorigin="4641,-820" coordsize="57,57" path="m4641,-792r,1l4649,-772r20,9l4670,-763r20,-9l4698,-792r,l4689,-812r-20,-8l4669,-820r-20,8l4641,-792xe" fillcolor="#323332" stroked="f">
              <v:path arrowok="t"/>
            </v:shape>
            <v:shape id="_x0000_s1388" style="position:absolute;left:4641;top:-820;width:57;height:57" coordorigin="4641,-820" coordsize="57,57" path="m4641,-792r8,-20l4669,-820r,l4689,-812r9,20l4698,-792r-8,20l4670,-763r-1,l4649,-772r-8,-19l4641,-792e" filled="f" strokecolor="#323332" strokeweight=".18283mm">
              <v:path arrowok="t"/>
            </v:shape>
            <v:shape id="_x0000_s1387" style="position:absolute;left:4641;top:-485;width:57;height:57" coordorigin="4641,-485" coordsize="57,57" path="m4641,-457r,1l4649,-436r20,8l4670,-428r20,-9l4698,-457r,l4689,-477r-20,-8l4669,-485r-20,8l4641,-457xe" fillcolor="#323332" stroked="f">
              <v:path arrowok="t"/>
            </v:shape>
            <v:shape id="_x0000_s1386" style="position:absolute;left:4641;top:-485;width:57;height:57" coordorigin="4641,-485" coordsize="57,57" path="m4641,-457r8,-20l4669,-485r,l4689,-477r9,20l4698,-457r-8,20l4670,-428r-1,l4649,-436r-8,-20l4641,-457e" filled="f" strokecolor="#323332" strokeweight=".18283mm">
              <v:path arrowok="t"/>
            </v:shape>
            <v:shape id="_x0000_s1385" style="position:absolute;left:4641;top:-562;width:57;height:57" coordorigin="4641,-562" coordsize="57,57" path="m4641,-534r,l4649,-514r20,9l4670,-505r20,-9l4698,-534r,l4689,-554r-20,-8l4669,-562r-20,8l4641,-534xe" fillcolor="#323332" stroked="f">
              <v:path arrowok="t"/>
            </v:shape>
            <v:shape id="_x0000_s1384" style="position:absolute;left:4641;top:-562;width:57;height:57" coordorigin="4641,-562" coordsize="57,57" path="m4641,-534r8,-20l4669,-562r,l4689,-554r9,20l4698,-534r-8,20l4670,-505r-1,l4649,-514r-8,-20l4641,-534e" filled="f" strokecolor="#323332" strokeweight=".18283mm">
              <v:path arrowok="t"/>
            </v:shape>
            <v:shape id="_x0000_s1383" style="position:absolute;left:4641;top:-227;width:57;height:57" coordorigin="4641,-227" coordsize="57,57" path="m4641,-199r,1l4649,-178r20,8l4670,-170r20,-9l4698,-199r,l4689,-219r-20,-8l4669,-227r-20,8l4641,-199xe" fillcolor="#323332" stroked="f">
              <v:path arrowok="t"/>
            </v:shape>
            <v:shape id="_x0000_s1382" style="position:absolute;left:4641;top:-227;width:57;height:57" coordorigin="4641,-227" coordsize="57,57" path="m4641,-199r8,-20l4669,-227r,l4689,-219r9,20l4698,-199r-8,20l4670,-170r-1,l4649,-178r-8,-20l4641,-199e" filled="f" strokecolor="#323332" strokeweight=".18283mm">
              <v:path arrowok="t"/>
            </v:shape>
            <v:shape id="_x0000_s1381" style="position:absolute;left:4641;top:-511;width:57;height:57" coordorigin="4641,-511" coordsize="57,57" path="m4641,-482r,l4649,-462r20,8l4670,-454r20,-8l4698,-482r,-1l4689,-503r-20,-8l4669,-511r-20,9l4641,-482xe" fillcolor="#323332" stroked="f">
              <v:path arrowok="t"/>
            </v:shape>
            <v:shape id="_x0000_s1380" style="position:absolute;left:4641;top:-511;width:57;height:57" coordorigin="4641,-511" coordsize="57,57" path="m4641,-482r8,-20l4669,-511r,l4689,-503r9,20l4698,-482r-8,20l4670,-454r-1,l4649,-462r-8,-20l4641,-482e" filled="f" strokecolor="#323332" strokeweight=".18283mm">
              <v:path arrowok="t"/>
            </v:shape>
            <v:shape id="_x0000_s1379" style="position:absolute;left:4641;top:-176;width:57;height:57" coordorigin="4641,-176" coordsize="57,57" path="m4641,-147r,l4649,-127r20,9l4670,-118r20,-9l4698,-147r,l4689,-167r-20,-9l4669,-176r-20,9l4641,-147xe" fillcolor="#323332" stroked="f">
              <v:path arrowok="t"/>
            </v:shape>
            <v:shape id="_x0000_s1378" style="position:absolute;left:4641;top:-176;width:57;height:57" coordorigin="4641,-176" coordsize="57,57" path="m4641,-147r8,-20l4669,-176r,l4689,-167r9,20l4698,-147r-8,20l4670,-118r-1,l4649,-127r-8,-20l4641,-147e" filled="f" strokecolor="#323332" strokeweight=".18283mm">
              <v:path arrowok="t"/>
            </v:shape>
            <v:shape id="_x0000_s1377" style="position:absolute;left:1320;top:59;width:40;height:0" coordorigin="1320,59" coordsize="40,0" path="m1320,59r40,e" filled="f" strokecolor="#323332" strokeweight=".27556mm">
              <v:path arrowok="t"/>
            </v:shape>
            <v:shape id="_x0000_s1376" style="position:absolute;left:1320;top:-457;width:40;height:0" coordorigin="1320,-457" coordsize="40,0" path="m1320,-457r40,e" filled="f" strokecolor="#323332" strokeweight=".27556mm">
              <v:path arrowok="t"/>
            </v:shape>
            <v:shape id="_x0000_s1375" style="position:absolute;left:1320;top:-972;width:40;height:0" coordorigin="1320,-972" coordsize="40,0" path="m1320,-972r40,e" filled="f" strokecolor="#323332" strokeweight=".27556mm">
              <v:path arrowok="t"/>
            </v:shape>
            <v:shape id="_x0000_s1374" style="position:absolute;left:1320;top:-1488;width:40;height:0" coordorigin="1320,-1488" coordsize="40,0" path="m1320,-1488r40,e" filled="f" strokecolor="#323332" strokeweight=".27556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4D4D4C"/>
          <w:w w:val="101"/>
          <w:position w:val="-1"/>
          <w:sz w:val="13"/>
          <w:szCs w:val="13"/>
        </w:rPr>
        <w:t>0</w:t>
      </w:r>
    </w:p>
    <w:p w14:paraId="21FEFC94" w14:textId="77777777" w:rsidR="0047250D" w:rsidRDefault="00171B46">
      <w:pPr>
        <w:spacing w:line="100" w:lineRule="exact"/>
        <w:ind w:right="147"/>
        <w:jc w:val="right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w w:val="101"/>
          <w:sz w:val="13"/>
          <w:szCs w:val="13"/>
        </w:rPr>
        <w:t>No</w:t>
      </w:r>
    </w:p>
    <w:p w14:paraId="4E2C86B7" w14:textId="77777777" w:rsidR="0047250D" w:rsidRDefault="0047250D">
      <w:pPr>
        <w:spacing w:before="3" w:line="100" w:lineRule="exact"/>
        <w:rPr>
          <w:sz w:val="10"/>
          <w:szCs w:val="10"/>
        </w:rPr>
      </w:pPr>
    </w:p>
    <w:p w14:paraId="1D39093A" w14:textId="77777777" w:rsidR="0047250D" w:rsidRDefault="00171B46">
      <w:pPr>
        <w:ind w:right="107"/>
        <w:jc w:val="right"/>
        <w:rPr>
          <w:rFonts w:ascii="Arial" w:eastAsia="Arial" w:hAnsi="Arial" w:cs="Arial"/>
          <w:sz w:val="13"/>
          <w:szCs w:val="13"/>
        </w:rPr>
      </w:pPr>
      <w:r>
        <w:pict w14:anchorId="2EB0AE54">
          <v:group id="_x0000_s1276" style="position:absolute;left:0;text-align:left;margin-left:291.1pt;margin-top:-5.4pt;width:232.9pt;height:102.9pt;z-index:-251663872;mso-position-horizontal-relative:page" coordorigin="5822,-108" coordsize="4658,2058">
            <v:shape id="_x0000_s1372" style="position:absolute;left:5830;top:-101;width:4389;height:2043" coordorigin="5830,-101" coordsize="4389,2043" path="m5830,1942r4389,l10219,-101r-4389,l5830,1942xe" fillcolor="#ebebeb" stroked="f">
              <v:path arrowok="t"/>
            </v:shape>
            <v:shape id="_x0000_s1371" style="position:absolute;left:6395;top:-8;width:0;height:832" coordorigin="6395,-8" coordsize="0,832" path="m6395,824r,-832e" filled="f" strokecolor="#323332" strokeweight=".27556mm">
              <v:path arrowok="t"/>
            </v:shape>
            <v:shape id="_x0000_s1370" style="position:absolute;left:6395;top:1637;width:0;height:187" coordorigin="6395,1637" coordsize="0,187" path="m6395,1637r,187e" filled="f" strokecolor="#323332" strokeweight=".27556mm">
              <v:path arrowok="t"/>
            </v:shape>
            <v:shape id="_x0000_s1369" style="position:absolute;left:6138;top:824;width:515;height:813" coordorigin="6138,824" coordsize="515,813" path="m6138,824r,813l6653,1637r,-813l6138,824xe" fillcolor="#f8766c" stroked="f">
              <v:path arrowok="t"/>
            </v:shape>
            <v:shape id="_x0000_s1368" style="position:absolute;left:6138;top:824;width:515;height:813" coordorigin="6138,824" coordsize="515,813" path="m6138,824r,813l6653,1637r,-813l6138,824xe" filled="f" strokecolor="#323332" strokeweight=".27556mm">
              <v:path arrowok="t"/>
            </v:shape>
            <v:shape id="_x0000_s1367" style="position:absolute;left:6138;top:1282;width:515;height:0" coordorigin="6138,1282" coordsize="515,0" path="m6138,1282r515,e" filled="f" strokecolor="#323332" strokeweight=".54853mm">
              <v:path arrowok="t"/>
            </v:shape>
            <v:shape id="_x0000_s1366" style="position:absolute;left:6881;top:196;width:57;height:57" coordorigin="6881,196" coordsize="57,57" path="m6881,224r,1l6890,245r20,8l6910,253r20,-9l6938,224r,l6930,204r-20,-8l6909,196r-20,8l6881,224xe" fillcolor="#323332" stroked="f">
              <v:path arrowok="t"/>
            </v:shape>
            <v:shape id="_x0000_s1365" style="position:absolute;left:6881;top:196;width:57;height:57" coordorigin="6881,196" coordsize="57,57" path="m6881,224r8,-20l6909,196r1,l6930,204r8,20l6938,224r-8,20l6910,253r,l6890,245r-9,-20l6881,224e" filled="f" strokecolor="#323332" strokeweight=".18283mm">
              <v:path arrowok="t"/>
            </v:shape>
            <v:shape id="_x0000_s1364" style="position:absolute;left:6881;top:273;width:57;height:57" coordorigin="6881,273" coordsize="57,57" path="m6881,302r,l6890,322r20,8l6910,330r20,-8l6938,302r,-1l6930,282r-20,-9l6909,273r-20,9l6881,302xe" fillcolor="#323332" stroked="f">
              <v:path arrowok="t"/>
            </v:shape>
            <v:shape id="_x0000_s1363" style="position:absolute;left:6881;top:273;width:57;height:57" coordorigin="6881,273" coordsize="57,57" path="m6881,302r8,-20l6909,273r1,l6930,282r8,19l6938,302r-8,20l6910,330r,l6890,322r-9,-20l6881,302e" filled="f" strokecolor="#323332" strokeweight=".18283mm">
              <v:path arrowok="t"/>
            </v:shape>
            <v:shape id="_x0000_s1362" style="position:absolute;left:6881;top:144;width:57;height:57" coordorigin="6881,144" coordsize="57,57" path="m6881,173r,l6890,193r20,8l6910,201r20,-8l6938,173r,-1l6930,152r-20,-8l6909,144r-20,9l6881,173xe" fillcolor="#323332" stroked="f">
              <v:path arrowok="t"/>
            </v:shape>
            <v:shape id="_x0000_s1361" style="position:absolute;left:6881;top:144;width:57;height:57" coordorigin="6881,144" coordsize="57,57" path="m6881,173r8,-20l6909,144r1,l6930,152r8,20l6938,173r-8,20l6910,201r,l6890,193r-9,-20l6881,173e" filled="f" strokecolor="#323332" strokeweight=".18283mm">
              <v:path arrowok="t"/>
            </v:shape>
            <v:shape id="_x0000_s1360" style="position:absolute;left:6881;top:196;width:57;height:57" coordorigin="6881,196" coordsize="57,57" path="m6881,224r,1l6890,245r20,8l6910,253r20,-9l6938,224r,l6930,204r-20,-8l6909,196r-20,8l6881,224xe" fillcolor="#323332" stroked="f">
              <v:path arrowok="t"/>
            </v:shape>
            <v:shape id="_x0000_s1359" style="position:absolute;left:6881;top:196;width:57;height:57" coordorigin="6881,196" coordsize="57,57" path="m6881,224r8,-20l6909,196r1,l6930,204r8,20l6938,224r-8,20l6910,253r,l6890,245r-9,-20l6881,224e" filled="f" strokecolor="#323332" strokeweight=".18283mm">
              <v:path arrowok="t"/>
            </v:shape>
            <v:shape id="_x0000_s1358" style="position:absolute;left:6881;top:119;width:57;height:57" coordorigin="6881,119" coordsize="57,57" path="m6881,147r,l6890,167r20,9l6910,176r20,-9l6938,147r,l6930,127r-20,-8l6909,119r-20,8l6881,147xe" fillcolor="#323332" stroked="f">
              <v:path arrowok="t"/>
            </v:shape>
            <v:shape id="_x0000_s1357" style="position:absolute;left:6881;top:119;width:57;height:57" coordorigin="6881,119" coordsize="57,57" path="m6881,147r8,-20l6909,119r1,l6930,127r8,20l6938,147r-8,20l6910,176r,l6890,167r-9,-20l6881,147e" filled="f" strokecolor="#323332" strokeweight=".18283mm">
              <v:path arrowok="t"/>
            </v:shape>
            <v:shape id="_x0000_s1356" style="position:absolute;left:6881;top:144;width:57;height:57" coordorigin="6881,144" coordsize="57,57" path="m6881,173r,l6890,193r20,8l6910,201r20,-8l6938,173r,-1l6930,152r-20,-8l6909,144r-20,9l6881,173xe" fillcolor="#323332" stroked="f">
              <v:path arrowok="t"/>
            </v:shape>
            <v:shape id="_x0000_s1355" style="position:absolute;left:6881;top:144;width:57;height:57" coordorigin="6881,144" coordsize="57,57" path="m6881,173r8,-20l6909,144r1,l6930,152r8,20l6938,173r-8,20l6910,201r,l6890,193r-9,-20l6881,173e" filled="f" strokecolor="#323332" strokeweight=".18283mm">
              <v:path arrowok="t"/>
            </v:shape>
            <v:shape id="_x0000_s1354" style="position:absolute;left:6881;top:273;width:57;height:57" coordorigin="6881,273" coordsize="57,57" path="m6881,302r,l6890,322r20,8l6910,330r20,-8l6938,302r,-1l6930,282r-20,-9l6909,273r-20,9l6881,302xe" fillcolor="#323332" stroked="f">
              <v:path arrowok="t"/>
            </v:shape>
            <v:shape id="_x0000_s1353" style="position:absolute;left:6881;top:273;width:57;height:57" coordorigin="6881,273" coordsize="57,57" path="m6881,302r8,-20l6909,273r1,l6930,282r8,19l6938,302r-8,20l6910,330r,l6890,322r-9,-20l6881,302e" filled="f" strokecolor="#323332" strokeweight=".18283mm">
              <v:path arrowok="t"/>
            </v:shape>
            <v:shape id="_x0000_s1352" style="position:absolute;left:6881;top:248;width:57;height:57" coordorigin="6881,248" coordsize="57,57" path="m6881,276r,l6890,296r20,9l6910,305r20,-9l6938,276r,l6930,256r-20,-8l6909,248r-20,8l6881,276xe" fillcolor="#323332" stroked="f">
              <v:path arrowok="t"/>
            </v:shape>
            <v:shape id="_x0000_s1351" style="position:absolute;left:6881;top:248;width:57;height:57" coordorigin="6881,248" coordsize="57,57" path="m6881,276r8,-20l6909,248r1,l6930,256r8,20l6938,276r-8,20l6910,305r,l6890,296r-9,-20l6881,276e" filled="f" strokecolor="#323332" strokeweight=".18283mm">
              <v:path arrowok="t"/>
            </v:shape>
            <v:shape id="_x0000_s1350" style="position:absolute;left:6881;top:248;width:57;height:57" coordorigin="6881,248" coordsize="57,57" path="m6881,276r,l6890,296r20,9l6910,305r20,-9l6938,276r,l6930,256r-20,-8l6909,248r-20,8l6881,276xe" fillcolor="#323332" stroked="f">
              <v:path arrowok="t"/>
            </v:shape>
            <v:shape id="_x0000_s1349" style="position:absolute;left:6881;top:248;width:57;height:57" coordorigin="6881,248" coordsize="57,57" path="m6881,276r8,-20l6909,248r1,l6930,256r8,20l6938,276r-8,20l6910,305r,l6890,296r-9,-20l6881,276e" filled="f" strokecolor="#323332" strokeweight=".18283mm">
              <v:path arrowok="t"/>
            </v:shape>
            <v:shape id="_x0000_s1348" style="position:absolute;left:6881;top:15;width:57;height:57" coordorigin="6881,15" coordsize="57,57" path="m6881,44r,l6890,64r20,8l6910,72r20,-8l6938,44r,-1l6930,24r-20,-9l6909,15r-20,9l6881,44xe" fillcolor="#323332" stroked="f">
              <v:path arrowok="t"/>
            </v:shape>
            <v:shape id="_x0000_s1347" style="position:absolute;left:6881;top:15;width:57;height:57" coordorigin="6881,15" coordsize="57,57" path="m6881,44r8,-20l6909,15r1,l6930,24r8,19l6938,44r-8,20l6910,72r,l6890,64r-9,-20l6881,44e" filled="f" strokecolor="#323332" strokeweight=".18283mm">
              <v:path arrowok="t"/>
            </v:shape>
            <v:shape id="_x0000_s1346" style="position:absolute;left:6881;top:222;width:57;height:57" coordorigin="6881,222" coordsize="57,57" path="m6881,250r,1l6890,270r20,9l6910,279r20,-9l6938,250r,l6930,230r-20,-8l6909,222r-20,8l6881,250xe" fillcolor="#323332" stroked="f">
              <v:path arrowok="t"/>
            </v:shape>
            <v:shape id="_x0000_s1345" style="position:absolute;left:6881;top:222;width:57;height:57" coordorigin="6881,222" coordsize="57,57" path="m6881,250r8,-20l6909,222r1,l6930,230r8,20l6938,250r-8,20l6910,279r,l6890,270r-9,-19l6881,250e" filled="f" strokecolor="#323332" strokeweight=".18283mm">
              <v:path arrowok="t"/>
            </v:shape>
            <v:shape id="_x0000_s1344" style="position:absolute;left:6881;top:41;width:57;height:57" coordorigin="6881,41" coordsize="57,57" path="m6881,70r,l6890,90r20,8l6910,98r20,-8l6938,70r,-1l6930,49r-20,-8l6909,41r-20,9l6881,70xe" fillcolor="#323332" stroked="f">
              <v:path arrowok="t"/>
            </v:shape>
            <v:shape id="_x0000_s1343" style="position:absolute;left:6881;top:41;width:57;height:57" coordorigin="6881,41" coordsize="57,57" path="m6881,70r8,-20l6909,41r1,l6930,49r8,20l6938,70r-8,20l6910,98r,l6890,90r-9,-20l6881,70e" filled="f" strokecolor="#323332" strokeweight=".18283mm">
              <v:path arrowok="t"/>
            </v:shape>
            <v:shape id="_x0000_s1342" style="position:absolute;left:6881;top:325;width:57;height:57" coordorigin="6881,325" coordsize="57,57" path="m6881,353r,1l6890,374r20,8l6910,382r20,-9l6938,353r,l6930,333r-20,-8l6909,325r-20,8l6881,353xe" fillcolor="#323332" stroked="f">
              <v:path arrowok="t"/>
            </v:shape>
            <v:shape id="_x0000_s1341" style="position:absolute;left:6881;top:325;width:57;height:57" coordorigin="6881,325" coordsize="57,57" path="m6881,353r8,-20l6909,325r1,l6930,333r8,20l6938,353r-8,20l6910,382r,l6890,374r-9,-20l6881,353e" filled="f" strokecolor="#323332" strokeweight=".18283mm">
              <v:path arrowok="t"/>
            </v:shape>
            <v:shape id="_x0000_s1340" style="position:absolute;left:6881;top:67;width:57;height:57" coordorigin="6881,67" coordsize="57,57" path="m6881,96r,l6890,116r20,8l6910,124r20,-9l6938,96r,-1l6930,75r-20,-8l6909,67r-20,8l6881,96xe" fillcolor="#323332" stroked="f">
              <v:path arrowok="t"/>
            </v:shape>
            <v:shape id="_x0000_s1339" style="position:absolute;left:6881;top:67;width:57;height:57" coordorigin="6881,67" coordsize="57,57" path="m6881,96r8,-21l6909,67r1,l6930,75r8,20l6938,96r-8,19l6910,124r,l6890,116r-9,-20l6881,96e" filled="f" strokecolor="#323332" strokeweight=".18283mm">
              <v:path arrowok="t"/>
            </v:shape>
            <v:shape id="_x0000_s1338" style="position:absolute;left:6881;top:41;width:57;height:57" coordorigin="6881,41" coordsize="57,57" path="m6881,70r,l6890,90r20,8l6910,98r20,-8l6938,70r,-1l6930,49r-20,-8l6909,41r-20,9l6881,70xe" fillcolor="#323332" stroked="f">
              <v:path arrowok="t"/>
            </v:shape>
            <v:shape id="_x0000_s1337" style="position:absolute;left:6881;top:41;width:57;height:57" coordorigin="6881,41" coordsize="57,57" path="m6881,70r8,-20l6909,41r1,l6930,49r8,20l6938,70r-8,20l6910,98r,l6890,90r-9,-20l6881,70e" filled="f" strokecolor="#323332" strokeweight=".18283mm">
              <v:path arrowok="t"/>
            </v:shape>
            <v:shape id="_x0000_s1336" style="position:absolute;left:6881;top:299;width:57;height:57" coordorigin="6881,299" coordsize="57,57" path="m6881,328r,l6890,348r20,8l6910,356r20,-8l6938,328r,-1l6930,307r-20,-8l6909,299r-20,9l6881,328xe" fillcolor="#323332" stroked="f">
              <v:path arrowok="t"/>
            </v:shape>
            <v:shape id="_x0000_s1335" style="position:absolute;left:6881;top:299;width:57;height:57" coordorigin="6881,299" coordsize="57,57" path="m6881,328r8,-20l6909,299r1,l6930,307r8,20l6938,328r-8,20l6910,356r,l6890,348r-9,-20l6881,328e" filled="f" strokecolor="#323332" strokeweight=".18283mm">
              <v:path arrowok="t"/>
            </v:shape>
            <v:shape id="_x0000_s1334" style="position:absolute;left:6881;top:67;width:57;height:57" coordorigin="6881,67" coordsize="57,57" path="m6881,96r,l6890,116r20,8l6910,124r20,-9l6938,96r,-1l6930,75r-20,-8l6909,67r-20,8l6881,96xe" fillcolor="#323332" stroked="f">
              <v:path arrowok="t"/>
            </v:shape>
            <v:shape id="_x0000_s1333" style="position:absolute;left:6881;top:67;width:57;height:57" coordorigin="6881,67" coordsize="57,57" path="m6881,96r8,-21l6909,67r1,l6930,75r8,20l6938,96r-8,19l6910,124r,l6890,116r-9,-20l6881,96e" filled="f" strokecolor="#323332" strokeweight=".18283mm">
              <v:path arrowok="t"/>
            </v:shape>
            <v:shape id="_x0000_s1332" style="position:absolute;left:6881;top:299;width:57;height:57" coordorigin="6881,299" coordsize="57,57" path="m6881,328r,l6890,348r20,8l6910,356r20,-8l6938,328r,-1l6930,307r-20,-8l6909,299r-20,9l6881,328xe" fillcolor="#323332" stroked="f">
              <v:path arrowok="t"/>
            </v:shape>
            <v:shape id="_x0000_s1331" style="position:absolute;left:6881;top:299;width:57;height:57" coordorigin="6881,299" coordsize="57,57" path="m6881,328r8,-20l6909,299r1,l6930,307r8,20l6938,328r-8,20l6910,356r,l6890,348r-9,-20l6881,328e" filled="f" strokecolor="#323332" strokeweight=".18283mm">
              <v:path arrowok="t"/>
            </v:shape>
            <v:shape id="_x0000_s1330" style="position:absolute;left:6910;top:379;width:0;height:851" coordorigin="6910,379" coordsize="0,851" path="m6910,1230r,-851e" filled="f" strokecolor="#323332" strokeweight=".27556mm">
              <v:path arrowok="t"/>
            </v:shape>
            <v:shape id="_x0000_s1329" style="position:absolute;left:6910;top:1798;width:0;height:26" coordorigin="6910,1798" coordsize="0,26" path="m6910,1798r,26e" filled="f" strokecolor="#323332" strokeweight=".27556mm">
              <v:path arrowok="t"/>
            </v:shape>
            <v:shape id="_x0000_s1328" style="position:absolute;left:6653;top:1230;width:514;height:568" coordorigin="6653,1230" coordsize="514,568" path="m6653,1230r,568l7167,1798r,-568l6653,1230xe" fillcolor="#00bec4" stroked="f">
              <v:path arrowok="t"/>
            </v:shape>
            <v:shape id="_x0000_s1327" style="position:absolute;left:6653;top:1230;width:514;height:568" coordorigin="6653,1230" coordsize="514,568" path="m6653,1230r,568l7167,1798r,-568l6653,1230xe" filled="f" strokecolor="#323332" strokeweight=".27556mm">
              <v:path arrowok="t"/>
            </v:shape>
            <v:shape id="_x0000_s1326" style="position:absolute;left:6653;top:1592;width:514;height:0" coordorigin="6653,1592" coordsize="514,0" path="m6653,1592r514,e" filled="f" strokecolor="#323332" strokeweight=".54853mm">
              <v:path arrowok="t"/>
            </v:shape>
            <v:shape id="_x0000_s1325" style="position:absolute;left:7739;top:1383;width:57;height:57" coordorigin="7739,1383" coordsize="57,57" path="m7739,1411r,l7747,1431r20,9l7767,1440r20,-9l7795,1411r,l7787,1391r-20,-8l7767,1383r-20,8l7739,1411xe" fillcolor="#323332" stroked="f">
              <v:path arrowok="t"/>
            </v:shape>
            <v:shape id="_x0000_s1324" style="position:absolute;left:7739;top:1383;width:57;height:57" coordorigin="7739,1383" coordsize="57,57" path="m7739,1411r8,-20l7767,1383r,l7787,1391r8,20l7795,1411r-8,20l7767,1440r,l7747,1431r-8,-20l7739,1411e" filled="f" strokecolor="#323332" strokeweight=".18283mm">
              <v:path arrowok="t"/>
            </v:shape>
            <v:shape id="_x0000_s1323" style="position:absolute;left:7739;top:1434;width:57;height:57" coordorigin="7739,1434" coordsize="57,57" path="m7739,1463r,l7747,1483r20,8l7767,1491r20,-8l7795,1463r,-1l7787,1442r-20,-8l7767,1434r-20,9l7739,1463xe" fillcolor="#323332" stroked="f">
              <v:path arrowok="t"/>
            </v:shape>
            <v:shape id="_x0000_s1322" style="position:absolute;left:7739;top:1434;width:57;height:57" coordorigin="7739,1434" coordsize="57,57" path="m7739,1463r8,-20l7767,1434r,l7787,1442r8,20l7795,1463r-8,20l7767,1491r,l7747,1483r-8,-20l7739,1463e" filled="f" strokecolor="#323332" strokeweight=".18283mm">
              <v:path arrowok="t"/>
            </v:shape>
            <v:shape id="_x0000_s1321" style="position:absolute;left:7739;top:1511;width:57;height:57" coordorigin="7739,1511" coordsize="57,57" path="m7739,1540r,l7747,1560r20,9l7767,1569r20,-9l7795,1540r,l7787,1520r-20,-9l7767,1511r-20,9l7739,1540xe" fillcolor="#323332" stroked="f">
              <v:path arrowok="t"/>
            </v:shape>
            <v:shape id="_x0000_s1320" style="position:absolute;left:7739;top:1511;width:57;height:57" coordorigin="7739,1511" coordsize="57,57" path="m7739,1540r8,-20l7767,1511r,l7787,1520r8,20l7795,1540r-8,20l7767,1569r,l7747,1560r-8,-20l7739,1540e" filled="f" strokecolor="#323332" strokeweight=".18283mm">
              <v:path arrowok="t"/>
            </v:shape>
            <v:shape id="_x0000_s1319" style="position:absolute;left:7739;top:1589;width:57;height:57" coordorigin="7739,1589" coordsize="57,57" path="m7739,1617r,1l7747,1638r20,8l7767,1646r20,-9l7795,1617r,l7787,1597r-20,-8l7767,1589r-20,8l7739,1617xe" fillcolor="#323332" stroked="f">
              <v:path arrowok="t"/>
            </v:shape>
            <v:shape id="_x0000_s1318" style="position:absolute;left:7739;top:1589;width:57;height:57" coordorigin="7739,1589" coordsize="57,57" path="m7739,1617r8,-20l7767,1589r,l7787,1597r8,20l7795,1617r-8,20l7767,1646r,l7747,1638r-8,-20l7739,1617e" filled="f" strokecolor="#323332" strokeweight=".18283mm">
              <v:path arrowok="t"/>
            </v:shape>
            <v:shape id="_x0000_s1317" style="position:absolute;left:7739;top:1563;width:57;height:57" coordorigin="7739,1563" coordsize="57,57" path="m7739,1592r,l7747,1612r20,8l7767,1620r20,-8l7795,1592r,-1l7787,1571r-20,-8l7767,1563r-20,9l7739,1592xe" fillcolor="#323332" stroked="f">
              <v:path arrowok="t"/>
            </v:shape>
            <v:shape id="_x0000_s1316" style="position:absolute;left:7739;top:1563;width:57;height:57" coordorigin="7739,1563" coordsize="57,57" path="m7739,1592r8,-20l7767,1563r,l7787,1571r8,20l7795,1592r-8,20l7767,1620r,l7747,1612r-8,-20l7739,1592e" filled="f" strokecolor="#323332" strokeweight=".18283mm">
              <v:path arrowok="t"/>
            </v:shape>
            <v:shape id="_x0000_s1315" style="position:absolute;left:7767;top:-8;width:0;height:232" coordorigin="7767,-8" coordsize="0,232" path="m7767,224r,-232e" filled="f" strokecolor="#323332" strokeweight=".27556mm">
              <v:path arrowok="t"/>
            </v:shape>
            <v:shape id="_x0000_s1314" style="position:absolute;left:7767;top:663;width:0;height:645" coordorigin="7767,663" coordsize="0,645" path="m7767,663r,645e" filled="f" strokecolor="#323332" strokeweight=".27556mm">
              <v:path arrowok="t"/>
            </v:shape>
            <v:shape id="_x0000_s1313" style="position:absolute;left:7510;top:224;width:515;height:439" coordorigin="7510,224" coordsize="515,439" path="m7510,224r,439l8024,663r,-439l7510,224xe" fillcolor="#f8766c" stroked="f">
              <v:path arrowok="t"/>
            </v:shape>
            <v:shape id="_x0000_s1312" style="position:absolute;left:7510;top:224;width:515;height:439" coordorigin="7510,224" coordsize="515,439" path="m7510,224r,439l8024,663r,-439l7510,224xe" filled="f" strokecolor="#323332" strokeweight=".27556mm">
              <v:path arrowok="t"/>
            </v:shape>
            <v:shape id="_x0000_s1311" style="position:absolute;left:7510;top:457;width:515;height:0" coordorigin="7510,457" coordsize="515,0" path="m7510,457r514,e" filled="f" strokecolor="#323332" strokeweight=".54853mm">
              <v:path arrowok="t"/>
            </v:shape>
            <v:shape id="_x0000_s1310" style="position:absolute;left:8253;top:1718;width:57;height:57" coordorigin="8253,1718" coordsize="57,57" path="m8253,1746r,1l8261,1767r20,8l8282,1775r20,-9l8310,1746r,l8301,1726r-20,-8l8281,1718r-20,8l8253,1746xe" fillcolor="#323332" stroked="f">
              <v:path arrowok="t"/>
            </v:shape>
            <v:shape id="_x0000_s1309" style="position:absolute;left:8253;top:1718;width:57;height:57" coordorigin="8253,1718" coordsize="57,57" path="m8253,1746r8,-20l8281,1718r,l8301,1726r9,20l8310,1746r-8,20l8282,1775r-1,l8261,1767r-8,-20l8253,1746e" filled="f" strokecolor="#323332" strokeweight=".18283mm">
              <v:path arrowok="t"/>
            </v:shape>
            <v:shape id="_x0000_s1308" style="position:absolute;left:8281;top:-8;width:0;height:258" coordorigin="8281,-8" coordsize="0,258" path="m8281,250r,-258e" filled="f" strokecolor="#323332" strokeweight=".27556mm">
              <v:path arrowok="t"/>
            </v:shape>
            <v:shape id="_x0000_s1307" style="position:absolute;left:8281;top:843;width:0;height:516" coordorigin="8281,843" coordsize="0,516" path="m8281,843r,516e" filled="f" strokecolor="#323332" strokeweight=".27556mm">
              <v:path arrowok="t"/>
            </v:shape>
            <v:shape id="_x0000_s1306" style="position:absolute;left:8024;top:250;width:514;height:593" coordorigin="8024,250" coordsize="514,593" path="m8024,250r,593l8539,843r,-593l8024,250xe" fillcolor="#00bec4" stroked="f">
              <v:path arrowok="t"/>
            </v:shape>
            <v:shape id="_x0000_s1305" style="position:absolute;left:8024;top:250;width:514;height:593" coordorigin="8024,250" coordsize="514,593" path="m8024,250r,593l8539,843r,-593l8024,250xe" filled="f" strokecolor="#323332" strokeweight=".27556mm">
              <v:path arrowok="t"/>
            </v:shape>
            <v:shape id="_x0000_s1304" style="position:absolute;left:8024;top:405;width:514;height:0" coordorigin="8024,405" coordsize="514,0" path="m8024,405r515,e" filled="f" strokecolor="#323332" strokeweight=".54853mm">
              <v:path arrowok="t"/>
            </v:shape>
            <v:shape id="_x0000_s1303" style="position:absolute;left:9110;top:970;width:57;height:57" coordorigin="9110,970" coordsize="57,57" path="m9110,998r,1l9119,1019r20,8l9139,1027r20,-9l9167,998r,l9159,978r-20,-8l9138,970r-20,8l9110,998xe" fillcolor="#323332" stroked="f">
              <v:path arrowok="t"/>
            </v:shape>
            <v:shape id="_x0000_s1302" style="position:absolute;left:9110;top:970;width:57;height:57" coordorigin="9110,970" coordsize="57,57" path="m9110,998r8,-20l9138,970r1,l9159,978r8,20l9167,998r-8,20l9139,1027r,l9119,1019r-9,-20l9110,998e" filled="f" strokecolor="#323332" strokeweight=".18283mm">
              <v:path arrowok="t"/>
            </v:shape>
            <v:shape id="_x0000_s1301" style="position:absolute;left:9110;top:763;width:57;height:57" coordorigin="9110,763" coordsize="57,57" path="m9110,792r,l9119,812r20,8l9139,820r20,-8l9167,792r,l9159,772r-20,-9l9138,763r-20,9l9110,792xe" fillcolor="#323332" stroked="f">
              <v:path arrowok="t"/>
            </v:shape>
            <v:shape id="_x0000_s1300" style="position:absolute;left:9110;top:763;width:57;height:57" coordorigin="9110,763" coordsize="57,57" path="m9110,792r8,-20l9138,763r1,l9159,772r8,20l9167,792r-8,20l9139,820r,l9119,812r-9,-20l9110,792e" filled="f" strokecolor="#323332" strokeweight=".18283mm">
              <v:path arrowok="t"/>
            </v:shape>
            <v:shape id="_x0000_s1299" style="position:absolute;left:9110;top:738;width:57;height:57" coordorigin="9110,738" coordsize="57,57" path="m9110,766r,1l9119,786r20,9l9139,795r20,-9l9167,766r,l9159,746r-20,-8l9138,738r-20,8l9110,766xe" fillcolor="#323332" stroked="f">
              <v:path arrowok="t"/>
            </v:shape>
            <v:shape id="_x0000_s1298" style="position:absolute;left:9110;top:738;width:57;height:57" coordorigin="9110,738" coordsize="57,57" path="m9110,766r8,-20l9138,738r1,l9159,746r8,20l9167,766r-8,20l9139,795r,l9119,786r-9,-19l9110,766e" filled="f" strokecolor="#323332" strokeweight=".18283mm">
              <v:path arrowok="t"/>
            </v:shape>
            <v:shape id="_x0000_s1297" style="position:absolute;left:9110;top:1176;width:57;height:57" coordorigin="9110,1176" coordsize="57,57" path="m9110,1205r,l9119,1225r20,8l9139,1233r20,-8l9167,1205r,-1l9159,1184r-20,-8l9138,1176r-20,9l9110,1205xe" fillcolor="#323332" stroked="f">
              <v:path arrowok="t"/>
            </v:shape>
            <v:shape id="_x0000_s1296" style="position:absolute;left:9110;top:1176;width:57;height:57" coordorigin="9110,1176" coordsize="57,57" path="m9110,1205r8,-20l9138,1176r1,l9159,1184r8,20l9167,1205r-8,20l9139,1233r,l9119,1225r-9,-20l9110,1205e" filled="f" strokecolor="#323332" strokeweight=".18283mm">
              <v:path arrowok="t"/>
            </v:shape>
            <v:shape id="_x0000_s1295" style="position:absolute;left:9110;top:1202;width:57;height:57" coordorigin="9110,1202" coordsize="57,57" path="m9110,1230r,1l9119,1251r20,8l9139,1259r20,-9l9167,1230r,l9159,1210r-20,-8l9138,1202r-20,8l9110,1230xe" fillcolor="#323332" stroked="f">
              <v:path arrowok="t"/>
            </v:shape>
            <v:shape id="_x0000_s1294" style="position:absolute;left:9110;top:1202;width:57;height:57" coordorigin="9110,1202" coordsize="57,57" path="m9110,1230r8,-20l9138,1202r1,l9159,1210r8,20l9167,1230r-8,20l9139,1259r,l9119,1251r-9,-20l9110,1230e" filled="f" strokecolor="#323332" strokeweight=".18283mm">
              <v:path arrowok="t"/>
            </v:shape>
            <v:shape id="_x0000_s1293" style="position:absolute;left:9110;top:1150;width:57;height:57" coordorigin="9110,1150" coordsize="57,57" path="m9110,1179r,l9119,1199r20,8l9139,1207r20,-8l9167,1179r,l9159,1159r-20,-9l9138,1150r-20,9l9110,1179xe" fillcolor="#323332" stroked="f">
              <v:path arrowok="t"/>
            </v:shape>
            <v:shape id="_x0000_s1292" style="position:absolute;left:9110;top:1150;width:57;height:57" coordorigin="9110,1150" coordsize="57,57" path="m9110,1179r8,-20l9138,1150r1,l9159,1159r8,20l9167,1179r-8,20l9139,1207r,l9119,1199r-9,-20l9110,1179e" filled="f" strokecolor="#323332" strokeweight=".18283mm">
              <v:path arrowok="t"/>
            </v:shape>
            <v:shape id="_x0000_s1291" style="position:absolute;left:9110;top:918;width:57;height:57" coordorigin="9110,918" coordsize="57,57" path="m9110,947r,l9119,967r20,8l9139,975r20,-8l9167,947r,-1l9159,926r-20,-8l9138,918r-20,9l9110,947xe" fillcolor="#323332" stroked="f">
              <v:path arrowok="t"/>
            </v:shape>
            <v:shape id="_x0000_s1290" style="position:absolute;left:9110;top:918;width:57;height:57" coordorigin="9110,918" coordsize="57,57" path="m9110,947r8,-20l9138,918r1,l9159,926r8,20l9167,947r-8,20l9139,975r,l9119,967r-9,-20l9110,947e" filled="f" strokecolor="#323332" strokeweight=".18283mm">
              <v:path arrowok="t"/>
            </v:shape>
            <v:shape id="_x0000_s1289" style="position:absolute;left:9110;top:815;width:57;height:57" coordorigin="9110,815" coordsize="57,57" path="m9110,843r,1l9119,864r20,8l9139,872r20,-8l9167,843r,l9159,823r-20,-8l9138,815r-20,8l9110,843xe" fillcolor="#323332" stroked="f">
              <v:path arrowok="t"/>
            </v:shape>
            <v:shape id="_x0000_s1288" style="position:absolute;left:9110;top:815;width:57;height:57" coordorigin="9110,815" coordsize="57,57" path="m9110,843r8,-20l9138,815r1,l9159,823r8,20l9167,843r-8,21l9139,872r,l9119,864r-9,-20l9110,843e" filled="f" strokecolor="#323332" strokeweight=".18283mm">
              <v:path arrowok="t"/>
            </v:shape>
            <v:shape id="_x0000_s1287" style="position:absolute;left:9139;top:-8;width:0;height:13" coordorigin="9139,-8" coordsize="0,13" path="m9139,5r,-13e" filled="f" strokecolor="#323332" strokeweight=".27556mm">
              <v:path arrowok="t"/>
            </v:shape>
            <v:shape id="_x0000_s1286" style="position:absolute;left:9139;top:302;width:0;height:361" coordorigin="9139,302" coordsize="0,361" path="m9139,302r,361e" filled="f" strokecolor="#323332" strokeweight=".27556mm">
              <v:path arrowok="t"/>
            </v:shape>
            <v:shape id="_x0000_s1285" style="position:absolute;left:8881;top:5;width:515;height:297" coordorigin="8881,5" coordsize="515,297" path="m8881,5r,297l9396,302r,-297l8881,5xe" fillcolor="#f8766c" stroked="f">
              <v:path arrowok="t"/>
            </v:shape>
            <v:shape id="_x0000_s1284" style="position:absolute;left:8881;top:5;width:515;height:297" coordorigin="8881,5" coordsize="515,297" path="m8881,5r,297l9396,302r,-297l8881,5xe" filled="f" strokecolor="#323332" strokeweight=".27556mm">
              <v:path arrowok="t"/>
            </v:shape>
            <v:shape id="_x0000_s1283" style="position:absolute;left:8881;top:70;width:515;height:0" coordorigin="8881,70" coordsize="515,0" path="m8881,70r515,e" filled="f" strokecolor="#323332" strokeweight=".54853mm">
              <v:path arrowok="t"/>
            </v:shape>
            <v:shape id="_x0000_s1282" style="position:absolute;left:9653;top:-8;width:0;height:103" coordorigin="9653,-8" coordsize="0,103" path="m9653,96r,-104e" filled="f" strokecolor="#323332" strokeweight=".27556mm">
              <v:path arrowok="t"/>
            </v:shape>
            <v:shape id="_x0000_s1281" style="position:absolute;left:9653;top:560;width:0;height:284" coordorigin="9653,560" coordsize="0,284" path="m9653,560r,283e" filled="f" strokecolor="#323332" strokeweight=".27556mm">
              <v:path arrowok="t"/>
            </v:shape>
            <v:shape id="_x0000_s1280" style="position:absolute;left:9396;top:96;width:514;height:464" coordorigin="9396,96" coordsize="514,464" path="m9396,96r,464l9910,560r,-464l9396,96xe" fillcolor="#00bec4" stroked="f">
              <v:path arrowok="t"/>
            </v:shape>
            <v:shape id="_x0000_s1279" style="position:absolute;left:9396;top:96;width:514;height:464" coordorigin="9396,96" coordsize="514,464" path="m9396,96r,464l9910,560r,-464l9396,96xe" filled="f" strokecolor="#323332" strokeweight=".27556mm">
              <v:path arrowok="t"/>
            </v:shape>
            <v:shape id="_x0000_s1278" style="position:absolute;left:9396;top:276;width:514;height:0" coordorigin="9396,276" coordsize="514,0" path="m9396,276r514,e" filled="f" strokecolor="#323332" strokeweight=".54853mm">
              <v:path arrowok="t"/>
            </v:shape>
            <v:shape id="_x0000_s1277" style="position:absolute;left:10219;top:-101;width:254;height:2043" coordorigin="10219,-101" coordsize="254,2043" path="m10219,1942r254,l10473,-101r-254,l10219,1942xe" fillcolor="#d9d8d8" stroked="f">
              <v:path arrowok="t"/>
            </v:shape>
            <w10:wrap anchorx="page"/>
          </v:group>
        </w:pict>
      </w:r>
      <w:r>
        <w:pict w14:anchorId="4B1CA382">
          <v:shape id="_x0000_s1275" type="#_x0000_t202" style="position:absolute;left:0;text-align:left;margin-left:535.7pt;margin-top:-15.2pt;width:13.8pt;height:25.6pt;z-index:-25166080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6"/>
                    <w:gridCol w:w="126"/>
                  </w:tblGrid>
                  <w:tr w:rsidR="0047250D" w14:paraId="1C35BCBA" w14:textId="77777777">
                    <w:trPr>
                      <w:trHeight w:hRule="exact" w:val="63"/>
                    </w:trPr>
                    <w:tc>
                      <w:tcPr>
                        <w:tcW w:w="252" w:type="dxa"/>
                        <w:gridSpan w:val="2"/>
                        <w:tcBorders>
                          <w:top w:val="nil"/>
                          <w:left w:val="nil"/>
                          <w:bottom w:val="single" w:sz="6" w:space="0" w:color="323332"/>
                          <w:right w:val="nil"/>
                        </w:tcBorders>
                        <w:shd w:val="clear" w:color="auto" w:fill="F1F1F1"/>
                      </w:tcPr>
                      <w:p w14:paraId="0F6476FF" w14:textId="77777777" w:rsidR="0047250D" w:rsidRDefault="0047250D"/>
                    </w:tc>
                  </w:tr>
                  <w:tr w:rsidR="0047250D" w14:paraId="15A03544" w14:textId="77777777">
                    <w:trPr>
                      <w:trHeight w:hRule="exact" w:val="63"/>
                    </w:trPr>
                    <w:tc>
                      <w:tcPr>
                        <w:tcW w:w="252" w:type="dxa"/>
                        <w:gridSpan w:val="2"/>
                        <w:tcBorders>
                          <w:top w:val="single" w:sz="6" w:space="0" w:color="323332"/>
                          <w:left w:val="single" w:sz="6" w:space="0" w:color="323332"/>
                          <w:bottom w:val="single" w:sz="6" w:space="0" w:color="323332"/>
                          <w:right w:val="single" w:sz="6" w:space="0" w:color="323332"/>
                        </w:tcBorders>
                        <w:shd w:val="clear" w:color="auto" w:fill="F8766C"/>
                      </w:tcPr>
                      <w:p w14:paraId="5495E5DD" w14:textId="77777777" w:rsidR="0047250D" w:rsidRDefault="0047250D"/>
                    </w:tc>
                  </w:tr>
                  <w:tr w:rsidR="0047250D" w14:paraId="2660794A" w14:textId="77777777">
                    <w:trPr>
                      <w:trHeight w:hRule="exact" w:val="63"/>
                    </w:trPr>
                    <w:tc>
                      <w:tcPr>
                        <w:tcW w:w="252" w:type="dxa"/>
                        <w:gridSpan w:val="2"/>
                        <w:tcBorders>
                          <w:top w:val="single" w:sz="6" w:space="0" w:color="323332"/>
                          <w:left w:val="single" w:sz="6" w:space="0" w:color="323332"/>
                          <w:bottom w:val="single" w:sz="6" w:space="0" w:color="323332"/>
                          <w:right w:val="single" w:sz="6" w:space="0" w:color="323332"/>
                        </w:tcBorders>
                        <w:shd w:val="clear" w:color="auto" w:fill="F8766C"/>
                      </w:tcPr>
                      <w:p w14:paraId="3E282D59" w14:textId="77777777" w:rsidR="0047250D" w:rsidRDefault="0047250D"/>
                    </w:tc>
                  </w:tr>
                  <w:tr w:rsidR="0047250D" w14:paraId="654BDE79" w14:textId="77777777">
                    <w:trPr>
                      <w:trHeight w:hRule="exact" w:val="126"/>
                    </w:trPr>
                    <w:tc>
                      <w:tcPr>
                        <w:tcW w:w="1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1F1F1"/>
                      </w:tcPr>
                      <w:p w14:paraId="5E19CA12" w14:textId="77777777" w:rsidR="0047250D" w:rsidRDefault="0047250D"/>
                    </w:tc>
                    <w:tc>
                      <w:tcPr>
                        <w:tcW w:w="126" w:type="dxa"/>
                        <w:tcBorders>
                          <w:top w:val="single" w:sz="6" w:space="0" w:color="323332"/>
                          <w:left w:val="nil"/>
                          <w:bottom w:val="single" w:sz="6" w:space="0" w:color="323332"/>
                          <w:right w:val="nil"/>
                        </w:tcBorders>
                        <w:shd w:val="clear" w:color="auto" w:fill="F1F1F1"/>
                      </w:tcPr>
                      <w:p w14:paraId="1E6A0B9A" w14:textId="77777777" w:rsidR="0047250D" w:rsidRDefault="0047250D"/>
                    </w:tc>
                  </w:tr>
                  <w:tr w:rsidR="0047250D" w14:paraId="3CAFDA93" w14:textId="77777777">
                    <w:trPr>
                      <w:trHeight w:hRule="exact" w:val="63"/>
                    </w:trPr>
                    <w:tc>
                      <w:tcPr>
                        <w:tcW w:w="252" w:type="dxa"/>
                        <w:gridSpan w:val="2"/>
                        <w:tcBorders>
                          <w:top w:val="single" w:sz="6" w:space="0" w:color="323332"/>
                          <w:left w:val="single" w:sz="6" w:space="0" w:color="323332"/>
                          <w:bottom w:val="single" w:sz="6" w:space="0" w:color="323332"/>
                          <w:right w:val="single" w:sz="6" w:space="0" w:color="323332"/>
                        </w:tcBorders>
                        <w:shd w:val="clear" w:color="auto" w:fill="00BEC4"/>
                      </w:tcPr>
                      <w:p w14:paraId="2AA2A565" w14:textId="77777777" w:rsidR="0047250D" w:rsidRDefault="0047250D"/>
                    </w:tc>
                  </w:tr>
                  <w:tr w:rsidR="0047250D" w14:paraId="4334CE51" w14:textId="77777777">
                    <w:trPr>
                      <w:trHeight w:hRule="exact" w:val="63"/>
                    </w:trPr>
                    <w:tc>
                      <w:tcPr>
                        <w:tcW w:w="252" w:type="dxa"/>
                        <w:gridSpan w:val="2"/>
                        <w:tcBorders>
                          <w:top w:val="single" w:sz="6" w:space="0" w:color="323332"/>
                          <w:left w:val="single" w:sz="6" w:space="0" w:color="323332"/>
                          <w:bottom w:val="single" w:sz="6" w:space="0" w:color="323332"/>
                          <w:right w:val="single" w:sz="6" w:space="0" w:color="323332"/>
                        </w:tcBorders>
                        <w:shd w:val="clear" w:color="auto" w:fill="00BEC4"/>
                      </w:tcPr>
                      <w:p w14:paraId="41610CCC" w14:textId="77777777" w:rsidR="0047250D" w:rsidRDefault="0047250D"/>
                    </w:tc>
                  </w:tr>
                  <w:tr w:rsidR="0047250D" w14:paraId="1C921A60" w14:textId="77777777">
                    <w:trPr>
                      <w:trHeight w:hRule="exact" w:val="63"/>
                    </w:trPr>
                    <w:tc>
                      <w:tcPr>
                        <w:tcW w:w="252" w:type="dxa"/>
                        <w:gridSpan w:val="2"/>
                        <w:tcBorders>
                          <w:top w:val="single" w:sz="6" w:space="0" w:color="323332"/>
                          <w:left w:val="nil"/>
                          <w:bottom w:val="nil"/>
                          <w:right w:val="nil"/>
                        </w:tcBorders>
                        <w:shd w:val="clear" w:color="auto" w:fill="F1F1F1"/>
                      </w:tcPr>
                      <w:p w14:paraId="5BDBDBF5" w14:textId="77777777" w:rsidR="0047250D" w:rsidRDefault="0047250D"/>
                    </w:tc>
                  </w:tr>
                </w:tbl>
                <w:p w14:paraId="2C0A9C95" w14:textId="77777777" w:rsidR="0047250D" w:rsidRDefault="0047250D"/>
              </w:txbxContent>
            </v:textbox>
            <w10:wrap anchorx="page"/>
          </v:shape>
        </w:pict>
      </w:r>
      <w:r>
        <w:pict w14:anchorId="24B987A6">
          <v:shape id="_x0000_s1274" type="#_x0000_t202" style="position:absolute;left:0;text-align:left;margin-left:512.7pt;margin-top:21.15pt;width:8.55pt;height:49.85pt;z-index:-251654656;mso-position-horizontal-relative:page" filled="f" stroked="f">
            <v:textbox style="layout-flow:vertical" inset="0,0,0,0">
              <w:txbxContent>
                <w:p w14:paraId="7C2DBC03" w14:textId="77777777" w:rsidR="0047250D" w:rsidRDefault="00171B46">
                  <w:pPr>
                    <w:spacing w:before="4"/>
                    <w:ind w:left="20"/>
                    <w:rPr>
                      <w:rFonts w:ascii="Arial" w:eastAsia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color w:val="191A19"/>
                      <w:sz w:val="13"/>
                      <w:szCs w:val="13"/>
                    </w:rPr>
                    <w:t>Electronic</w:t>
                  </w:r>
                  <w:r>
                    <w:rPr>
                      <w:rFonts w:ascii="Arial" w:eastAsia="Arial" w:hAnsi="Arial" w:cs="Arial"/>
                      <w:color w:val="191A19"/>
                      <w:spacing w:val="7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91A19"/>
                      <w:w w:val="101"/>
                      <w:sz w:val="13"/>
                      <w:szCs w:val="13"/>
                    </w:rPr>
                    <w:t>check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pacing w:val="-18"/>
          <w:w w:val="101"/>
          <w:sz w:val="13"/>
          <w:szCs w:val="13"/>
        </w:rPr>
        <w:t>Y</w:t>
      </w:r>
      <w:r>
        <w:rPr>
          <w:rFonts w:ascii="Arial" w:eastAsia="Arial" w:hAnsi="Arial" w:cs="Arial"/>
          <w:w w:val="101"/>
          <w:sz w:val="13"/>
          <w:szCs w:val="13"/>
        </w:rPr>
        <w:t>es</w:t>
      </w:r>
    </w:p>
    <w:p w14:paraId="3023BB61" w14:textId="77777777" w:rsidR="0047250D" w:rsidRDefault="00171B46">
      <w:pPr>
        <w:spacing w:before="77" w:line="140" w:lineRule="exact"/>
        <w:ind w:left="382"/>
        <w:rPr>
          <w:rFonts w:ascii="Arial" w:eastAsia="Arial" w:hAnsi="Arial" w:cs="Arial"/>
          <w:sz w:val="13"/>
          <w:szCs w:val="13"/>
        </w:rPr>
      </w:pPr>
      <w:r>
        <w:pict w14:anchorId="7C95A179">
          <v:shape id="_x0000_s1273" type="#_x0000_t202" style="position:absolute;left:0;text-align:left;margin-left:45.45pt;margin-top:-40.9pt;width:10.05pt;height:52.75pt;z-index:-251652608;mso-position-horizontal-relative:page" filled="f" stroked="f">
            <v:textbox style="layout-flow:vertical;mso-layout-flow-alt:bottom-to-top" inset="0,0,0,0">
              <w:txbxContent>
                <w:p w14:paraId="77ACFBF3" w14:textId="77777777" w:rsidR="0047250D" w:rsidRDefault="00171B46">
                  <w:pPr>
                    <w:ind w:left="20" w:right="-2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pacing w:val="-19"/>
                      <w:sz w:val="16"/>
                      <w:szCs w:val="16"/>
                    </w:rPr>
                    <w:t>T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e</w:t>
                  </w:r>
                  <w:r>
                    <w:rPr>
                      <w:rFonts w:ascii="Arial" w:eastAsia="Arial" w:hAnsi="Arial" w:cs="Arial"/>
                      <w:spacing w:val="-2"/>
                      <w:sz w:val="16"/>
                      <w:szCs w:val="16"/>
                    </w:rPr>
                    <w:t>n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ureMonths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color w:val="4D4D4C"/>
          <w:w w:val="101"/>
          <w:sz w:val="13"/>
          <w:szCs w:val="13"/>
        </w:rPr>
        <w:t>60</w:t>
      </w:r>
    </w:p>
    <w:p w14:paraId="65D852C0" w14:textId="77777777" w:rsidR="0047250D" w:rsidRDefault="0047250D">
      <w:pPr>
        <w:spacing w:before="5" w:line="120" w:lineRule="exact"/>
        <w:rPr>
          <w:sz w:val="12"/>
          <w:szCs w:val="12"/>
        </w:rPr>
      </w:pPr>
    </w:p>
    <w:p w14:paraId="36EB79C6" w14:textId="77777777" w:rsidR="0047250D" w:rsidRDefault="0047250D">
      <w:pPr>
        <w:spacing w:line="200" w:lineRule="exact"/>
      </w:pPr>
    </w:p>
    <w:p w14:paraId="02AB7B99" w14:textId="77777777" w:rsidR="0047250D" w:rsidRDefault="00171B46">
      <w:pPr>
        <w:spacing w:before="44" w:line="140" w:lineRule="exact"/>
        <w:ind w:left="382"/>
        <w:rPr>
          <w:rFonts w:ascii="Arial" w:eastAsia="Arial" w:hAnsi="Arial" w:cs="Arial"/>
          <w:sz w:val="13"/>
          <w:szCs w:val="13"/>
        </w:rPr>
      </w:pPr>
      <w:r>
        <w:pict w14:anchorId="1360ABAD">
          <v:shape id="_x0000_s1272" type="#_x0000_t202" style="position:absolute;left:0;text-align:left;margin-left:220.2pt;margin-top:-35.15pt;width:52.6pt;height:44.95pt;z-index:-25165977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7"/>
                    <w:gridCol w:w="257"/>
                    <w:gridCol w:w="515"/>
                  </w:tblGrid>
                  <w:tr w:rsidR="0047250D" w14:paraId="66983456" w14:textId="77777777">
                    <w:trPr>
                      <w:trHeight w:hRule="exact" w:val="143"/>
                    </w:trPr>
                    <w:tc>
                      <w:tcPr>
                        <w:tcW w:w="514" w:type="dxa"/>
                        <w:gridSpan w:val="2"/>
                        <w:tcBorders>
                          <w:top w:val="single" w:sz="6" w:space="0" w:color="323332"/>
                          <w:left w:val="single" w:sz="6" w:space="0" w:color="323332"/>
                          <w:bottom w:val="single" w:sz="12" w:space="0" w:color="323332"/>
                          <w:right w:val="single" w:sz="6" w:space="0" w:color="323332"/>
                        </w:tcBorders>
                        <w:shd w:val="clear" w:color="auto" w:fill="F8766C"/>
                      </w:tcPr>
                      <w:p w14:paraId="42D5020F" w14:textId="77777777" w:rsidR="0047250D" w:rsidRDefault="0047250D"/>
                    </w:tc>
                    <w:tc>
                      <w:tcPr>
                        <w:tcW w:w="514" w:type="dxa"/>
                        <w:tcBorders>
                          <w:top w:val="single" w:sz="12" w:space="0" w:color="323332"/>
                          <w:left w:val="single" w:sz="6" w:space="0" w:color="323332"/>
                          <w:bottom w:val="single" w:sz="6" w:space="0" w:color="323332"/>
                          <w:right w:val="single" w:sz="6" w:space="0" w:color="323332"/>
                        </w:tcBorders>
                        <w:shd w:val="clear" w:color="auto" w:fill="00BEC4"/>
                      </w:tcPr>
                      <w:p w14:paraId="00BCD085" w14:textId="77777777" w:rsidR="0047250D" w:rsidRDefault="0047250D"/>
                    </w:tc>
                  </w:tr>
                  <w:tr w:rsidR="0047250D" w14:paraId="3E383FAC" w14:textId="77777777">
                    <w:trPr>
                      <w:trHeight w:hRule="exact" w:val="219"/>
                    </w:trPr>
                    <w:tc>
                      <w:tcPr>
                        <w:tcW w:w="514" w:type="dxa"/>
                        <w:gridSpan w:val="2"/>
                        <w:tcBorders>
                          <w:top w:val="single" w:sz="12" w:space="0" w:color="323332"/>
                          <w:left w:val="single" w:sz="6" w:space="0" w:color="323332"/>
                          <w:bottom w:val="single" w:sz="6" w:space="0" w:color="323332"/>
                          <w:right w:val="single" w:sz="6" w:space="0" w:color="323332"/>
                        </w:tcBorders>
                        <w:shd w:val="clear" w:color="auto" w:fill="F8766C"/>
                      </w:tcPr>
                      <w:p w14:paraId="781CC605" w14:textId="77777777" w:rsidR="0047250D" w:rsidRDefault="0047250D"/>
                    </w:tc>
                    <w:tc>
                      <w:tcPr>
                        <w:tcW w:w="514" w:type="dxa"/>
                        <w:tcBorders>
                          <w:top w:val="single" w:sz="6" w:space="0" w:color="323332"/>
                          <w:left w:val="single" w:sz="6" w:space="0" w:color="323332"/>
                          <w:bottom w:val="nil"/>
                          <w:right w:val="nil"/>
                        </w:tcBorders>
                      </w:tcPr>
                      <w:p w14:paraId="02E5A003" w14:textId="77777777" w:rsidR="0047250D" w:rsidRDefault="0047250D"/>
                    </w:tc>
                  </w:tr>
                  <w:tr w:rsidR="0047250D" w14:paraId="4DF08A13" w14:textId="77777777">
                    <w:trPr>
                      <w:trHeight w:hRule="exact" w:val="516"/>
                    </w:trPr>
                    <w:tc>
                      <w:tcPr>
                        <w:tcW w:w="257" w:type="dxa"/>
                        <w:tcBorders>
                          <w:top w:val="single" w:sz="6" w:space="0" w:color="323332"/>
                          <w:left w:val="nil"/>
                          <w:bottom w:val="nil"/>
                          <w:right w:val="single" w:sz="6" w:space="0" w:color="323332"/>
                        </w:tcBorders>
                      </w:tcPr>
                      <w:p w14:paraId="0EEF8640" w14:textId="77777777" w:rsidR="0047250D" w:rsidRDefault="0047250D"/>
                    </w:tc>
                    <w:tc>
                      <w:tcPr>
                        <w:tcW w:w="772" w:type="dxa"/>
                        <w:gridSpan w:val="2"/>
                        <w:tcBorders>
                          <w:top w:val="nil"/>
                          <w:left w:val="single" w:sz="6" w:space="0" w:color="323332"/>
                          <w:bottom w:val="nil"/>
                          <w:right w:val="nil"/>
                        </w:tcBorders>
                      </w:tcPr>
                      <w:p w14:paraId="15FE0AC9" w14:textId="77777777" w:rsidR="0047250D" w:rsidRDefault="0047250D"/>
                    </w:tc>
                  </w:tr>
                </w:tbl>
                <w:p w14:paraId="1FEDD891" w14:textId="77777777" w:rsidR="0047250D" w:rsidRDefault="0047250D"/>
              </w:txbxContent>
            </v:textbox>
            <w10:wrap anchorx="page"/>
          </v:shape>
        </w:pict>
      </w:r>
      <w:r>
        <w:rPr>
          <w:rFonts w:ascii="Arial" w:eastAsia="Arial" w:hAnsi="Arial" w:cs="Arial"/>
          <w:color w:val="4D4D4C"/>
          <w:w w:val="101"/>
          <w:sz w:val="13"/>
          <w:szCs w:val="13"/>
        </w:rPr>
        <w:t>40</w:t>
      </w:r>
    </w:p>
    <w:p w14:paraId="07B147D2" w14:textId="77777777" w:rsidR="0047250D" w:rsidRDefault="0047250D">
      <w:pPr>
        <w:spacing w:before="4" w:line="120" w:lineRule="exact"/>
        <w:rPr>
          <w:sz w:val="12"/>
          <w:szCs w:val="12"/>
        </w:rPr>
      </w:pPr>
    </w:p>
    <w:p w14:paraId="371CEF5A" w14:textId="77777777" w:rsidR="0047250D" w:rsidRDefault="0047250D">
      <w:pPr>
        <w:spacing w:line="200" w:lineRule="exact"/>
      </w:pPr>
    </w:p>
    <w:p w14:paraId="6C1712AB" w14:textId="77777777" w:rsidR="0047250D" w:rsidRDefault="00171B46">
      <w:pPr>
        <w:spacing w:before="44" w:line="140" w:lineRule="exact"/>
        <w:ind w:left="3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4D4D4C"/>
          <w:w w:val="101"/>
          <w:sz w:val="13"/>
          <w:szCs w:val="13"/>
        </w:rPr>
        <w:t>20</w:t>
      </w:r>
    </w:p>
    <w:p w14:paraId="4C3429E0" w14:textId="77777777" w:rsidR="0047250D" w:rsidRDefault="0047250D">
      <w:pPr>
        <w:spacing w:before="5" w:line="120" w:lineRule="exact"/>
        <w:rPr>
          <w:sz w:val="12"/>
          <w:szCs w:val="12"/>
        </w:rPr>
      </w:pPr>
    </w:p>
    <w:p w14:paraId="083744AE" w14:textId="77777777" w:rsidR="0047250D" w:rsidRDefault="0047250D">
      <w:pPr>
        <w:spacing w:line="200" w:lineRule="exact"/>
      </w:pPr>
    </w:p>
    <w:p w14:paraId="4B527391" w14:textId="77777777" w:rsidR="0047250D" w:rsidRDefault="00171B46">
      <w:pPr>
        <w:spacing w:before="44" w:line="140" w:lineRule="exact"/>
        <w:ind w:left="455"/>
        <w:rPr>
          <w:rFonts w:ascii="Arial" w:eastAsia="Arial" w:hAnsi="Arial" w:cs="Arial"/>
          <w:sz w:val="13"/>
          <w:szCs w:val="13"/>
        </w:rPr>
      </w:pPr>
      <w:r>
        <w:pict w14:anchorId="7EA6C41E">
          <v:group id="_x0000_s1246" style="position:absolute;left:0;text-align:left;margin-left:65.6pt;margin-top:-91.95pt;width:222.25pt;height:102.9pt;z-index:-251667968;mso-position-horizontal-relative:page" coordorigin="1312,-1839" coordsize="4445,2058">
            <v:shape id="_x0000_s1271" style="position:absolute;left:1360;top:-1831;width:4389;height:2043" coordorigin="1360,-1831" coordsize="4389,2043" path="m5750,-1831r-4390,l1360,212r4390,l5750,-1831xe" fillcolor="#ebebeb" stroked="f">
              <v:path arrowok="t"/>
            </v:shape>
            <v:shape id="_x0000_s1270" style="position:absolute;left:1897;top:-1664;width:57;height:57" coordorigin="1897,-1664" coordsize="57,57" path="m1897,-1635r,l1906,-1615r20,8l1926,-1607r20,-8l1954,-1635r,-1l1946,-1656r-20,-8l1925,-1664r-19,9l1897,-1635xe" fillcolor="#323332" stroked="f">
              <v:path arrowok="t"/>
            </v:shape>
            <v:shape id="_x0000_s1269" style="position:absolute;left:1897;top:-1664;width:57;height:57" coordorigin="1897,-1664" coordsize="57,57" path="m1897,-1635r9,-20l1925,-1664r1,l1946,-1656r8,20l1954,-1635r-8,20l1926,-1607r,l1906,-1615r-9,-20l1897,-1635e" filled="f" strokecolor="#323332" strokeweight=".18283mm">
              <v:path arrowok="t"/>
            </v:shape>
            <v:shape id="_x0000_s1268" style="position:absolute;left:1897;top:-1638;width:57;height:57" coordorigin="1897,-1638" coordsize="57,57" path="m1897,-1610r,1l1906,-1589r20,8l1926,-1581r20,-9l1954,-1610r,l1946,-1630r-20,-8l1926,-1638r-20,8l1897,-1610xe" fillcolor="#323332" stroked="f">
              <v:path arrowok="t"/>
            </v:shape>
            <v:shape id="_x0000_s1267" style="position:absolute;left:1897;top:-1638;width:57;height:57" coordorigin="1897,-1638" coordsize="57,57" path="m1897,-1610r9,-20l1926,-1638r,l1946,-1630r8,20l1954,-1610r-8,20l1926,-1581r,l1906,-1589r-9,-20l1897,-1610e" filled="f" strokecolor="#323332" strokeweight=".18283mm">
              <v:path arrowok="t"/>
            </v:shape>
            <v:shape id="_x0000_s1266" style="position:absolute;left:3298;top:-1713;width:0;height:438" coordorigin="3298,-1713" coordsize="0,438" path="m3298,-1274r,-439e" filled="f" strokecolor="#323332" strokeweight=".27556mm">
              <v:path arrowok="t"/>
            </v:shape>
            <v:shape id="_x0000_s1265" style="position:absolute;left:3298;top:-603;width:0;height:645" coordorigin="3298,-603" coordsize="0,645" path="m3298,-603r,644e" filled="f" strokecolor="#323332" strokeweight=".27556mm">
              <v:path arrowok="t"/>
            </v:shape>
            <v:shape id="_x0000_s1264" style="position:absolute;left:3040;top:-1274;width:514;height:671" coordorigin="3040,-1274" coordsize="514,671" path="m3040,-1274r,671l3555,-603r,-671l3040,-1274xe" fillcolor="#f8766c" stroked="f">
              <v:path arrowok="t"/>
            </v:shape>
            <v:shape id="_x0000_s1263" style="position:absolute;left:3040;top:-1274;width:514;height:671" coordorigin="3040,-1274" coordsize="514,671" path="m3040,-1274r,671l3555,-603r,-671l3040,-1274xe" filled="f" strokecolor="#323332" strokeweight=".27556mm">
              <v:path arrowok="t"/>
            </v:shape>
            <v:shape id="_x0000_s1262" style="position:absolute;left:3040;top:-939;width:514;height:0" coordorigin="3040,-939" coordsize="514,0" path="m3040,-939r515,e" filled="f" strokecolor="#323332" strokeweight=".54853mm">
              <v:path arrowok="t"/>
            </v:shape>
            <v:shape id="_x0000_s1261" style="position:absolute;left:3812;top:-1687;width:0;height:464" coordorigin="3812,-1687" coordsize="0,464" path="m3812,-1223r,-464e" filled="f" strokecolor="#323332" strokeweight=".27556mm">
              <v:path arrowok="t"/>
            </v:shape>
            <v:shape id="_x0000_s1260" style="position:absolute;left:3812;top:-307;width:0;height:245" coordorigin="3812,-307" coordsize="0,245" path="m3812,-307r,245e" filled="f" strokecolor="#323332" strokeweight=".27556mm">
              <v:path arrowok="t"/>
            </v:shape>
            <v:shape id="_x0000_s1259" style="position:absolute;left:3555;top:-1223;width:514;height:916" coordorigin="3555,-1223" coordsize="514,916" path="m3555,-1223r,916l4069,-307r,-916l3555,-1223xe" fillcolor="#00bec4" stroked="f">
              <v:path arrowok="t"/>
            </v:shape>
            <v:shape id="_x0000_s1258" style="position:absolute;left:3555;top:-1223;width:514;height:916" coordorigin="3555,-1223" coordsize="514,916" path="m3555,-1223r,916l4069,-307r,-916l3555,-1223xe" filled="f" strokecolor="#323332" strokeweight=".27556mm">
              <v:path arrowok="t"/>
            </v:shape>
            <v:shape id="_x0000_s1257" style="position:absolute;left:3555;top:-939;width:514;height:0" coordorigin="3555,-939" coordsize="514,0" path="m3555,-939r514,e" filled="f" strokecolor="#323332" strokeweight=".54853mm">
              <v:path arrowok="t"/>
            </v:shape>
            <v:shape id="_x0000_s1256" style="position:absolute;left:4641;top:-684;width:57;height:57" coordorigin="4641,-684" coordsize="57,57" path="m4641,-655r,l4649,-635r20,8l4670,-627r20,-8l4698,-655r,-1l4689,-675r-20,-9l4669,-684r-20,9l4641,-655xe" fillcolor="#323332" stroked="f">
              <v:path arrowok="t"/>
            </v:shape>
            <v:shape id="_x0000_s1255" style="position:absolute;left:4641;top:-684;width:57;height:57" coordorigin="4641,-684" coordsize="57,57" path="m4641,-655r8,-20l4669,-684r,l4689,-675r9,19l4698,-655r-8,20l4670,-627r-1,l4649,-635r-8,-20l4641,-655e" filled="f" strokecolor="#323332" strokeweight=".18283mm">
              <v:path arrowok="t"/>
            </v:shape>
            <v:shape id="_x0000_s1254" style="position:absolute;left:4641;top:-787;width:57;height:57" coordorigin="4641,-787" coordsize="57,57" path="m4641,-758r,l4649,-738r20,8l4670,-730r20,-8l4698,-758r,-1l4689,-779r-20,-8l4669,-787r-20,9l4641,-758xe" fillcolor="#323332" stroked="f">
              <v:path arrowok="t"/>
            </v:shape>
            <v:shape id="_x0000_s1253" style="position:absolute;left:4641;top:-787;width:57;height:57" coordorigin="4641,-787" coordsize="57,57" path="m4641,-758r8,-20l4669,-787r,l4689,-779r9,20l4698,-758r-8,20l4670,-730r-1,l4649,-738r-8,-20l4641,-758e" filled="f" strokecolor="#323332" strokeweight=".18283mm">
              <v:path arrowok="t"/>
            </v:shape>
            <v:shape id="_x0000_s1252" style="position:absolute;left:4641;top:-529;width:57;height:57" coordorigin="4641,-529" coordsize="57,57" path="m4641,-500r,l4649,-480r20,8l4670,-472r20,-8l4698,-500r,-1l4689,-521r-20,-8l4669,-529r-20,9l4641,-500xe" fillcolor="#323332" stroked="f">
              <v:path arrowok="t"/>
            </v:shape>
            <v:shape id="_x0000_s1251" style="position:absolute;left:4641;top:-529;width:57;height:57" coordorigin="4641,-529" coordsize="57,57" path="m4641,-500r8,-20l4669,-529r,l4689,-521r9,20l4698,-500r-8,20l4670,-472r-1,l4649,-480r-8,-20l4641,-500e" filled="f" strokecolor="#323332" strokeweight=".18283mm">
              <v:path arrowok="t"/>
            </v:shape>
            <v:shape id="_x0000_s1250" style="position:absolute;left:1320;top:119;width:40;height:0" coordorigin="1320,119" coordsize="40,0" path="m1320,119r40,e" filled="f" strokecolor="#323332" strokeweight=".27556mm">
              <v:path arrowok="t"/>
            </v:shape>
            <v:shape id="_x0000_s1249" style="position:absolute;left:1320;top:-397;width:40;height:0" coordorigin="1320,-397" coordsize="40,0" path="m1320,-397r40,e" filled="f" strokecolor="#323332" strokeweight=".27556mm">
              <v:path arrowok="t"/>
            </v:shape>
            <v:shape id="_x0000_s1248" style="position:absolute;left:1320;top:-913;width:40;height:0" coordorigin="1320,-913" coordsize="40,0" path="m1320,-913r40,e" filled="f" strokecolor="#323332" strokeweight=".27556mm">
              <v:path arrowok="t"/>
            </v:shape>
            <v:shape id="_x0000_s1247" style="position:absolute;left:1320;top:-1429;width:40;height:0" coordorigin="1320,-1429" coordsize="40,0" path="m1320,-1429r40,e" filled="f" strokecolor="#323332" strokeweight=".27556mm">
              <v:path arrowok="t"/>
            </v:shape>
            <w10:wrap anchorx="page"/>
          </v:group>
        </w:pict>
      </w:r>
      <w:r>
        <w:pict w14:anchorId="5EBE9C8C">
          <v:shape id="_x0000_s1245" type="#_x0000_t202" style="position:absolute;left:0;text-align:left;margin-left:83.05pt;margin-top:-79.2pt;width:52.6pt;height:84.2pt;z-index:-25165875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7"/>
                    <w:gridCol w:w="257"/>
                    <w:gridCol w:w="257"/>
                    <w:gridCol w:w="258"/>
                  </w:tblGrid>
                  <w:tr w:rsidR="0047250D" w14:paraId="7AE26EA2" w14:textId="77777777">
                    <w:trPr>
                      <w:trHeight w:hRule="exact" w:val="933"/>
                    </w:trPr>
                    <w:tc>
                      <w:tcPr>
                        <w:tcW w:w="257" w:type="dxa"/>
                        <w:tcBorders>
                          <w:top w:val="nil"/>
                          <w:left w:val="nil"/>
                          <w:bottom w:val="single" w:sz="6" w:space="0" w:color="323332"/>
                          <w:right w:val="single" w:sz="6" w:space="0" w:color="323332"/>
                        </w:tcBorders>
                      </w:tcPr>
                      <w:p w14:paraId="6569F47A" w14:textId="77777777" w:rsidR="0047250D" w:rsidRDefault="0047250D"/>
                    </w:tc>
                    <w:tc>
                      <w:tcPr>
                        <w:tcW w:w="772" w:type="dxa"/>
                        <w:gridSpan w:val="3"/>
                        <w:tcBorders>
                          <w:top w:val="nil"/>
                          <w:left w:val="single" w:sz="6" w:space="0" w:color="323332"/>
                          <w:bottom w:val="nil"/>
                          <w:right w:val="nil"/>
                        </w:tcBorders>
                      </w:tcPr>
                      <w:p w14:paraId="2CD4CDA8" w14:textId="77777777" w:rsidR="0047250D" w:rsidRDefault="0047250D"/>
                    </w:tc>
                  </w:tr>
                  <w:tr w:rsidR="0047250D" w14:paraId="738FEDE2" w14:textId="77777777">
                    <w:trPr>
                      <w:trHeight w:hRule="exact" w:val="435"/>
                    </w:trPr>
                    <w:tc>
                      <w:tcPr>
                        <w:tcW w:w="514" w:type="dxa"/>
                        <w:gridSpan w:val="2"/>
                        <w:tcBorders>
                          <w:top w:val="single" w:sz="6" w:space="0" w:color="323332"/>
                          <w:left w:val="single" w:sz="6" w:space="0" w:color="323332"/>
                          <w:bottom w:val="single" w:sz="12" w:space="0" w:color="323332"/>
                          <w:right w:val="single" w:sz="6" w:space="0" w:color="323332"/>
                        </w:tcBorders>
                        <w:shd w:val="clear" w:color="auto" w:fill="F8766C"/>
                      </w:tcPr>
                      <w:p w14:paraId="5BBB3D6D" w14:textId="77777777" w:rsidR="0047250D" w:rsidRDefault="0047250D"/>
                    </w:tc>
                    <w:tc>
                      <w:tcPr>
                        <w:tcW w:w="257" w:type="dxa"/>
                        <w:tcBorders>
                          <w:top w:val="nil"/>
                          <w:left w:val="single" w:sz="6" w:space="0" w:color="323332"/>
                          <w:bottom w:val="single" w:sz="6" w:space="0" w:color="323332"/>
                          <w:right w:val="single" w:sz="6" w:space="0" w:color="323332"/>
                        </w:tcBorders>
                      </w:tcPr>
                      <w:p w14:paraId="3930731D" w14:textId="77777777" w:rsidR="0047250D" w:rsidRDefault="0047250D"/>
                    </w:tc>
                    <w:tc>
                      <w:tcPr>
                        <w:tcW w:w="257" w:type="dxa"/>
                        <w:tcBorders>
                          <w:top w:val="nil"/>
                          <w:left w:val="single" w:sz="6" w:space="0" w:color="323332"/>
                          <w:bottom w:val="single" w:sz="6" w:space="0" w:color="323332"/>
                          <w:right w:val="nil"/>
                        </w:tcBorders>
                      </w:tcPr>
                      <w:p w14:paraId="12BCE453" w14:textId="77777777" w:rsidR="0047250D" w:rsidRDefault="0047250D"/>
                    </w:tc>
                  </w:tr>
                  <w:tr w:rsidR="0047250D" w14:paraId="0A651F77" w14:textId="77777777">
                    <w:trPr>
                      <w:trHeight w:hRule="exact" w:val="232"/>
                    </w:trPr>
                    <w:tc>
                      <w:tcPr>
                        <w:tcW w:w="514" w:type="dxa"/>
                        <w:gridSpan w:val="2"/>
                        <w:tcBorders>
                          <w:top w:val="single" w:sz="12" w:space="0" w:color="323332"/>
                          <w:left w:val="single" w:sz="6" w:space="0" w:color="323332"/>
                          <w:bottom w:val="single" w:sz="6" w:space="0" w:color="323332"/>
                          <w:right w:val="single" w:sz="6" w:space="0" w:color="323332"/>
                        </w:tcBorders>
                        <w:shd w:val="clear" w:color="auto" w:fill="F8766C"/>
                      </w:tcPr>
                      <w:p w14:paraId="73A5FDF8" w14:textId="77777777" w:rsidR="0047250D" w:rsidRDefault="0047250D"/>
                    </w:tc>
                    <w:tc>
                      <w:tcPr>
                        <w:tcW w:w="514" w:type="dxa"/>
                        <w:gridSpan w:val="2"/>
                        <w:tcBorders>
                          <w:top w:val="single" w:sz="6" w:space="0" w:color="323332"/>
                          <w:left w:val="single" w:sz="6" w:space="0" w:color="323332"/>
                          <w:bottom w:val="single" w:sz="12" w:space="0" w:color="323332"/>
                          <w:right w:val="single" w:sz="6" w:space="0" w:color="323332"/>
                        </w:tcBorders>
                        <w:shd w:val="clear" w:color="auto" w:fill="00BEC4"/>
                      </w:tcPr>
                      <w:p w14:paraId="420D117F" w14:textId="77777777" w:rsidR="0047250D" w:rsidRDefault="0047250D"/>
                    </w:tc>
                  </w:tr>
                  <w:tr w:rsidR="0047250D" w14:paraId="445533FA" w14:textId="77777777">
                    <w:trPr>
                      <w:trHeight w:hRule="exact" w:val="77"/>
                    </w:trPr>
                    <w:tc>
                      <w:tcPr>
                        <w:tcW w:w="257" w:type="dxa"/>
                        <w:tcBorders>
                          <w:top w:val="single" w:sz="6" w:space="0" w:color="323332"/>
                          <w:left w:val="nil"/>
                          <w:bottom w:val="nil"/>
                          <w:right w:val="single" w:sz="6" w:space="0" w:color="323332"/>
                        </w:tcBorders>
                      </w:tcPr>
                      <w:p w14:paraId="6474C20A" w14:textId="77777777" w:rsidR="0047250D" w:rsidRDefault="0047250D"/>
                    </w:tc>
                    <w:tc>
                      <w:tcPr>
                        <w:tcW w:w="257" w:type="dxa"/>
                        <w:tcBorders>
                          <w:top w:val="single" w:sz="6" w:space="0" w:color="323332"/>
                          <w:left w:val="single" w:sz="6" w:space="0" w:color="323332"/>
                          <w:bottom w:val="nil"/>
                          <w:right w:val="single" w:sz="6" w:space="0" w:color="323332"/>
                        </w:tcBorders>
                      </w:tcPr>
                      <w:p w14:paraId="6E44E11B" w14:textId="77777777" w:rsidR="0047250D" w:rsidRDefault="0047250D"/>
                    </w:tc>
                    <w:tc>
                      <w:tcPr>
                        <w:tcW w:w="514" w:type="dxa"/>
                        <w:gridSpan w:val="2"/>
                        <w:tcBorders>
                          <w:top w:val="single" w:sz="12" w:space="0" w:color="323332"/>
                          <w:left w:val="single" w:sz="6" w:space="0" w:color="323332"/>
                          <w:bottom w:val="single" w:sz="6" w:space="0" w:color="323332"/>
                          <w:right w:val="single" w:sz="6" w:space="0" w:color="323332"/>
                        </w:tcBorders>
                        <w:shd w:val="clear" w:color="auto" w:fill="00BEC4"/>
                      </w:tcPr>
                      <w:p w14:paraId="637CC317" w14:textId="77777777" w:rsidR="0047250D" w:rsidRDefault="0047250D"/>
                    </w:tc>
                  </w:tr>
                </w:tbl>
                <w:p w14:paraId="13B7E9DF" w14:textId="77777777" w:rsidR="0047250D" w:rsidRDefault="0047250D"/>
              </w:txbxContent>
            </v:textbox>
            <w10:wrap anchorx="page"/>
          </v:shape>
        </w:pict>
      </w:r>
      <w:r>
        <w:rPr>
          <w:rFonts w:ascii="Arial" w:eastAsia="Arial" w:hAnsi="Arial" w:cs="Arial"/>
          <w:color w:val="4D4D4C"/>
          <w:w w:val="101"/>
          <w:sz w:val="13"/>
          <w:szCs w:val="13"/>
        </w:rPr>
        <w:t>0</w:t>
      </w:r>
    </w:p>
    <w:p w14:paraId="35286FE5" w14:textId="77777777" w:rsidR="0047250D" w:rsidRDefault="0047250D">
      <w:pPr>
        <w:spacing w:before="4" w:line="180" w:lineRule="exact"/>
        <w:rPr>
          <w:sz w:val="18"/>
          <w:szCs w:val="18"/>
        </w:rPr>
      </w:pPr>
    </w:p>
    <w:p w14:paraId="6B598572" w14:textId="77777777" w:rsidR="0047250D" w:rsidRDefault="0047250D">
      <w:pPr>
        <w:spacing w:line="200" w:lineRule="exact"/>
      </w:pPr>
    </w:p>
    <w:p w14:paraId="64615DC6" w14:textId="77777777" w:rsidR="0047250D" w:rsidRDefault="00171B46">
      <w:pPr>
        <w:spacing w:before="44" w:line="140" w:lineRule="exact"/>
        <w:ind w:left="3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4D4D4C"/>
          <w:w w:val="101"/>
          <w:sz w:val="13"/>
          <w:szCs w:val="13"/>
        </w:rPr>
        <w:t>60</w:t>
      </w:r>
    </w:p>
    <w:p w14:paraId="06575C69" w14:textId="77777777" w:rsidR="0047250D" w:rsidRDefault="0047250D">
      <w:pPr>
        <w:spacing w:before="4" w:line="120" w:lineRule="exact"/>
        <w:rPr>
          <w:sz w:val="12"/>
          <w:szCs w:val="12"/>
        </w:rPr>
      </w:pPr>
    </w:p>
    <w:p w14:paraId="6080D5B3" w14:textId="77777777" w:rsidR="0047250D" w:rsidRDefault="0047250D">
      <w:pPr>
        <w:spacing w:line="200" w:lineRule="exact"/>
      </w:pPr>
    </w:p>
    <w:p w14:paraId="49931EA6" w14:textId="77777777" w:rsidR="0047250D" w:rsidRDefault="00171B46">
      <w:pPr>
        <w:spacing w:before="44" w:line="140" w:lineRule="exact"/>
        <w:ind w:left="3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4D4D4C"/>
          <w:w w:val="101"/>
          <w:sz w:val="13"/>
          <w:szCs w:val="13"/>
        </w:rPr>
        <w:t>40</w:t>
      </w:r>
    </w:p>
    <w:p w14:paraId="2C0BB25A" w14:textId="77777777" w:rsidR="0047250D" w:rsidRDefault="0047250D">
      <w:pPr>
        <w:spacing w:before="5" w:line="120" w:lineRule="exact"/>
        <w:rPr>
          <w:sz w:val="12"/>
          <w:szCs w:val="12"/>
        </w:rPr>
      </w:pPr>
    </w:p>
    <w:p w14:paraId="57C5FDB0" w14:textId="77777777" w:rsidR="0047250D" w:rsidRDefault="0047250D">
      <w:pPr>
        <w:spacing w:line="200" w:lineRule="exact"/>
      </w:pPr>
    </w:p>
    <w:p w14:paraId="61A21E5B" w14:textId="77777777" w:rsidR="0047250D" w:rsidRDefault="00171B46">
      <w:pPr>
        <w:spacing w:before="44" w:line="140" w:lineRule="exact"/>
        <w:ind w:left="382"/>
        <w:rPr>
          <w:rFonts w:ascii="Arial" w:eastAsia="Arial" w:hAnsi="Arial" w:cs="Arial"/>
          <w:sz w:val="13"/>
          <w:szCs w:val="13"/>
        </w:rPr>
      </w:pPr>
      <w:r>
        <w:pict w14:anchorId="51888531">
          <v:shape id="_x0000_s1244" type="#_x0000_t202" style="position:absolute;left:0;text-align:left;margin-left:512.7pt;margin-top:528.9pt;width:8.55pt;height:40.35pt;z-index:-251653632;mso-position-horizontal-relative:page;mso-position-vertical-relative:page" filled="f" stroked="f">
            <v:textbox style="layout-flow:vertical" inset="0,0,0,0">
              <w:txbxContent>
                <w:p w14:paraId="6C5228FE" w14:textId="77777777" w:rsidR="0047250D" w:rsidRDefault="00171B46">
                  <w:pPr>
                    <w:spacing w:before="4"/>
                    <w:ind w:left="20"/>
                    <w:rPr>
                      <w:rFonts w:ascii="Arial" w:eastAsia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color w:val="191A19"/>
                      <w:sz w:val="13"/>
                      <w:szCs w:val="13"/>
                    </w:rPr>
                    <w:t>Mailed</w:t>
                  </w:r>
                  <w:r>
                    <w:rPr>
                      <w:rFonts w:ascii="Arial" w:eastAsia="Arial" w:hAnsi="Arial" w:cs="Arial"/>
                      <w:color w:val="191A19"/>
                      <w:spacing w:val="5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91A19"/>
                      <w:w w:val="101"/>
                      <w:sz w:val="13"/>
                      <w:szCs w:val="13"/>
                    </w:rPr>
                    <w:t>check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color w:val="4D4D4C"/>
          <w:w w:val="101"/>
          <w:sz w:val="13"/>
          <w:szCs w:val="13"/>
        </w:rPr>
        <w:t>20</w:t>
      </w:r>
    </w:p>
    <w:p w14:paraId="23736599" w14:textId="77777777" w:rsidR="0047250D" w:rsidRDefault="0047250D">
      <w:pPr>
        <w:spacing w:before="4" w:line="120" w:lineRule="exact"/>
        <w:rPr>
          <w:sz w:val="12"/>
          <w:szCs w:val="12"/>
        </w:rPr>
      </w:pPr>
    </w:p>
    <w:p w14:paraId="1D0D5E93" w14:textId="77777777" w:rsidR="0047250D" w:rsidRDefault="0047250D">
      <w:pPr>
        <w:spacing w:line="200" w:lineRule="exact"/>
      </w:pPr>
    </w:p>
    <w:p w14:paraId="24F1E587" w14:textId="77777777" w:rsidR="0047250D" w:rsidRDefault="00171B46">
      <w:pPr>
        <w:spacing w:before="44"/>
        <w:ind w:left="455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4D4D4C"/>
          <w:w w:val="101"/>
          <w:sz w:val="13"/>
          <w:szCs w:val="13"/>
        </w:rPr>
        <w:t>0</w:t>
      </w:r>
    </w:p>
    <w:p w14:paraId="6EFF2164" w14:textId="77777777" w:rsidR="0047250D" w:rsidRDefault="00171B46">
      <w:pPr>
        <w:spacing w:before="62"/>
        <w:ind w:left="926"/>
        <w:rPr>
          <w:rFonts w:ascii="Arial" w:eastAsia="Arial" w:hAnsi="Arial" w:cs="Arial"/>
          <w:sz w:val="13"/>
          <w:szCs w:val="13"/>
        </w:rPr>
      </w:pPr>
      <w:r>
        <w:pict w14:anchorId="7D6A9CF0">
          <v:group id="_x0000_s1208" style="position:absolute;left:0;text-align:left;margin-left:65.6pt;margin-top:-101.65pt;width:222.25pt;height:104.9pt;z-index:-251666944;mso-position-horizontal-relative:page" coordorigin="1312,-2033" coordsize="4445,2098">
            <v:shape id="_x0000_s1243" style="position:absolute;left:1360;top:-2026;width:4389;height:2043" coordorigin="1360,-2026" coordsize="4389,2043" path="m5750,-2026r-4390,l1360,17r4390,l5750,-2026xe" fillcolor="#ebebeb" stroked="f">
              <v:path arrowok="t"/>
            </v:shape>
            <v:shape id="_x0000_s1242" style="position:absolute;left:1897;top:-1858;width:57;height:57" coordorigin="1897,-1858" coordsize="57,57" path="m1897,-1829r,l1906,-1809r20,8l1926,-1801r20,-8l1954,-1829r,-1l1946,-1850r-20,-8l1926,-1858r-20,9l1897,-1829xe" fillcolor="#323332" stroked="f">
              <v:path arrowok="t"/>
            </v:shape>
            <v:shape id="_x0000_s1241" style="position:absolute;left:1897;top:-1858;width:57;height:57" coordorigin="1897,-1858" coordsize="57,57" path="m1897,-1829r9,-20l1926,-1858r,l1946,-1850r8,20l1954,-1829r-8,20l1926,-1801r,l1906,-1809r-9,-20l1897,-1829e" filled="f" strokecolor="#323332" strokeweight=".18283mm">
              <v:path arrowok="t"/>
            </v:shape>
            <v:shape id="_x0000_s1240" style="position:absolute;left:1897;top:-1497;width:57;height:57" coordorigin="1897,-1497" coordsize="57,57" path="m1897,-1468r,l1906,-1448r20,8l1926,-1440r20,-8l1954,-1468r,-1l1946,-1489r-20,-8l1925,-1497r-19,9l1897,-1468xe" fillcolor="#323332" stroked="f">
              <v:path arrowok="t"/>
            </v:shape>
            <v:shape id="_x0000_s1239" style="position:absolute;left:1897;top:-1497;width:57;height:57" coordorigin="1897,-1497" coordsize="57,57" path="m1897,-1468r9,-20l1925,-1497r1,l1946,-1489r8,20l1954,-1468r-8,20l1926,-1440r,l1906,-1448r-9,-20l1897,-1468e" filled="f" strokecolor="#323332" strokeweight=".18283mm">
              <v:path arrowok="t"/>
            </v:shape>
            <v:shape id="_x0000_s1238" style="position:absolute;left:1897;top:-1368;width:57;height:57" coordorigin="1897,-1368" coordsize="57,57" path="m1897,-1339r,l1906,-1319r20,8l1926,-1311r20,-8l1954,-1339r,-1l1946,-1360r-20,-8l1926,-1368r-20,9l1897,-1339xe" fillcolor="#323332" stroked="f">
              <v:path arrowok="t"/>
            </v:shape>
            <v:shape id="_x0000_s1237" style="position:absolute;left:1897;top:-1368;width:57;height:57" coordorigin="1897,-1368" coordsize="57,57" path="m1897,-1339r9,-20l1926,-1368r,l1946,-1360r8,20l1954,-1339r-8,20l1926,-1311r,l1906,-1319r-9,-20l1897,-1339e" filled="f" strokecolor="#323332" strokeweight=".18283mm">
              <v:path arrowok="t"/>
            </v:shape>
            <v:shape id="_x0000_s1236" style="position:absolute;left:1897;top:-1781;width:57;height:57" coordorigin="1897,-1781" coordsize="57,57" path="m1897,-1752r,l1906,-1732r20,9l1926,-1723r20,-9l1954,-1752r,l1946,-1772r-20,-9l1926,-1781r-20,9l1897,-1752xe" fillcolor="#323332" stroked="f">
              <v:path arrowok="t"/>
            </v:shape>
            <v:shape id="_x0000_s1235" style="position:absolute;left:1897;top:-1781;width:57;height:57" coordorigin="1897,-1781" coordsize="57,57" path="m1897,-1752r9,-20l1926,-1781r,l1946,-1772r8,20l1954,-1752r-8,20l1926,-1723r,l1906,-1732r-9,-20l1897,-1752e" filled="f" strokecolor="#323332" strokeweight=".18283mm">
              <v:path arrowok="t"/>
            </v:shape>
            <v:shape id="_x0000_s1234" style="position:absolute;left:1897;top:-1265;width:57;height:57" coordorigin="1897,-1265" coordsize="57,57" path="m1897,-1236r,l1906,-1216r20,8l1926,-1208r20,-8l1954,-1236r,-1l1946,-1256r-20,-9l1925,-1265r-19,9l1897,-1236xe" fillcolor="#323332" stroked="f">
              <v:path arrowok="t"/>
            </v:shape>
            <v:shape id="_x0000_s1233" style="position:absolute;left:1897;top:-1265;width:57;height:57" coordorigin="1897,-1265" coordsize="57,57" path="m1897,-1236r9,-20l1925,-1265r1,l1946,-1256r8,19l1954,-1236r-8,20l1926,-1208r,l1906,-1216r-9,-20l1897,-1236e" filled="f" strokecolor="#323332" strokeweight=".18283mm">
              <v:path arrowok="t"/>
            </v:shape>
            <v:shape id="_x0000_s1232" style="position:absolute;left:1897;top:-1394;width:57;height:57" coordorigin="1897,-1394" coordsize="57,57" path="m1897,-1365r,l1906,-1345r20,8l1926,-1337r20,-8l1954,-1365r,-1l1946,-1385r-20,-9l1926,-1394r-20,9l1897,-1365xe" fillcolor="#323332" stroked="f">
              <v:path arrowok="t"/>
            </v:shape>
            <v:shape id="_x0000_s1231" style="position:absolute;left:1897;top:-1394;width:57;height:57" coordorigin="1897,-1394" coordsize="57,57" path="m1897,-1365r9,-20l1926,-1394r,l1946,-1385r8,19l1954,-1365r-8,20l1926,-1337r,l1906,-1345r-9,-20l1897,-1365e" filled="f" strokecolor="#323332" strokeweight=".18283mm">
              <v:path arrowok="t"/>
            </v:shape>
            <v:shape id="_x0000_s1230" style="position:absolute;left:3298;top:-1829;width:0;height:619" coordorigin="3298,-1829" coordsize="0,619" path="m3298,-1210r,-619e" filled="f" strokecolor="#323332" strokeweight=".27556mm">
              <v:path arrowok="t"/>
            </v:shape>
            <v:shape id="_x0000_s1229" style="position:absolute;left:3298;top:-591;width:0;height:490" coordorigin="3298,-591" coordsize="0,490" path="m3298,-591r,490e" filled="f" strokecolor="#323332" strokeweight=".27556mm">
              <v:path arrowok="t"/>
            </v:shape>
            <v:shape id="_x0000_s1228" style="position:absolute;left:3040;top:-1210;width:514;height:619" coordorigin="3040,-1210" coordsize="514,619" path="m3040,-1210r,619l3555,-591r,-619l3040,-1210xe" fillcolor="#f8766c" stroked="f">
              <v:path arrowok="t"/>
            </v:shape>
            <v:shape id="_x0000_s1227" style="position:absolute;left:3040;top:-1210;width:514;height:619" coordorigin="3040,-1210" coordsize="514,619" path="m3040,-1210r,619l3555,-591r,-619l3040,-1210xe" filled="f" strokecolor="#323332" strokeweight=".27556mm">
              <v:path arrowok="t"/>
            </v:shape>
            <v:shape id="_x0000_s1226" style="position:absolute;left:3040;top:-901;width:514;height:0" coordorigin="3040,-901" coordsize="514,0" path="m3040,-901r515,e" filled="f" strokecolor="#323332" strokeweight=".54853mm">
              <v:path arrowok="t"/>
            </v:shape>
            <v:shape id="_x0000_s1225" style="position:absolute;left:3812;top:-1313;width:0;height:271" coordorigin="3812,-1313" coordsize="0,271" path="m3812,-1043r,-270e" filled="f" strokecolor="#323332" strokeweight=".27556mm">
              <v:path arrowok="t"/>
            </v:shape>
            <v:shape id="_x0000_s1224" style="position:absolute;left:3812;top:-540;width:0;height:335" coordorigin="3812,-540" coordsize="0,335" path="m3812,-540r,336e" filled="f" strokecolor="#323332" strokeweight=".27556mm">
              <v:path arrowok="t"/>
            </v:shape>
            <v:shape id="_x0000_s1223" style="position:absolute;left:3555;top:-1043;width:514;height:503" coordorigin="3555,-1043" coordsize="514,503" path="m3555,-1043r,503l4069,-540r,-503l3555,-1043xe" fillcolor="#00bec4" stroked="f">
              <v:path arrowok="t"/>
            </v:shape>
            <v:shape id="_x0000_s1222" style="position:absolute;left:3555;top:-1043;width:514;height:503" coordorigin="3555,-1043" coordsize="514,503" path="m3555,-1043r,503l4069,-540r,-503l3555,-1043xe" filled="f" strokecolor="#323332" strokeweight=".27556mm">
              <v:path arrowok="t"/>
            </v:shape>
            <v:shape id="_x0000_s1221" style="position:absolute;left:3555;top:-901;width:514;height:0" coordorigin="3555,-901" coordsize="514,0" path="m3555,-901r514,e" filled="f" strokecolor="#323332" strokeweight=".54853mm">
              <v:path arrowok="t"/>
            </v:shape>
            <v:shape id="_x0000_s1220" style="position:absolute;left:4927;top:-1933;width:0;height:155" coordorigin="4927,-1933" coordsize="0,155" path="m4927,-1778r,-155e" filled="f" strokecolor="#323332" strokeweight=".27556mm">
              <v:path arrowok="t"/>
            </v:shape>
            <v:shape id="_x0000_s1219" style="position:absolute;left:4927;top:-849;width:0;height:774" coordorigin="4927,-849" coordsize="0,774" path="m4927,-849r,774e" filled="f" strokecolor="#323332" strokeweight=".27556mm">
              <v:path arrowok="t"/>
            </v:shape>
            <v:shape id="_x0000_s1218" style="position:absolute;left:4412;top:-1778;width:1029;height:929" coordorigin="4412,-1778" coordsize="1029,929" path="m4412,-1778r,929l5441,-849r,-929l4412,-1778xe" fillcolor="#f8766c" stroked="f">
              <v:path arrowok="t"/>
            </v:shape>
            <v:shape id="_x0000_s1217" style="position:absolute;left:4412;top:-1778;width:1029;height:929" coordorigin="4412,-1778" coordsize="1029,929" path="m4412,-1778r,929l5441,-849r,-929l4412,-1778xe" filled="f" strokecolor="#323332" strokeweight=".27556mm">
              <v:path arrowok="t"/>
            </v:shape>
            <v:shape id="_x0000_s1216" style="position:absolute;left:4412;top:-1443;width:1029;height:0" coordorigin="4412,-1443" coordsize="1029,0" path="m4412,-1443r1029,e" filled="f" strokecolor="#323332" strokeweight=".54853mm">
              <v:path arrowok="t"/>
            </v:shape>
            <v:shape id="_x0000_s1215" style="position:absolute;left:2183;top:17;width:0;height:40" coordorigin="2183,17" coordsize="0,40" path="m2183,58r,-41e" filled="f" strokecolor="#323332" strokeweight=".27556mm">
              <v:path arrowok="t"/>
            </v:shape>
            <v:shape id="_x0000_s1214" style="position:absolute;left:3555;top:17;width:0;height:40" coordorigin="3555,17" coordsize="0,40" path="m3555,58r,-41e" filled="f" strokecolor="#323332" strokeweight=".27556mm">
              <v:path arrowok="t"/>
            </v:shape>
            <v:shape id="_x0000_s1213" style="position:absolute;left:4927;top:17;width:0;height:40" coordorigin="4927,17" coordsize="0,40" path="m4927,58r,-41e" filled="f" strokecolor="#323332" strokeweight=".27556mm">
              <v:path arrowok="t"/>
            </v:shape>
            <v:shape id="_x0000_s1212" style="position:absolute;left:1320;top:-75;width:40;height:0" coordorigin="1320,-75" coordsize="40,0" path="m1320,-75r40,e" filled="f" strokecolor="#323332" strokeweight=".27556mm">
              <v:path arrowok="t"/>
            </v:shape>
            <v:shape id="_x0000_s1211" style="position:absolute;left:1320;top:-591;width:40;height:0" coordorigin="1320,-591" coordsize="40,0" path="m1320,-591r40,e" filled="f" strokecolor="#323332" strokeweight=".27556mm">
              <v:path arrowok="t"/>
            </v:shape>
            <v:shape id="_x0000_s1210" style="position:absolute;left:1320;top:-1107;width:40;height:0" coordorigin="1320,-1107" coordsize="40,0" path="m1320,-1107r40,e" filled="f" strokecolor="#323332" strokeweight=".27556mm">
              <v:path arrowok="t"/>
            </v:shape>
            <v:shape id="_x0000_s1209" style="position:absolute;left:1320;top:-1623;width:40;height:0" coordorigin="1320,-1623" coordsize="40,0" path="m1320,-1623r40,e" filled="f" strokecolor="#323332" strokeweight=".27556mm">
              <v:path arrowok="t"/>
            </v:shape>
            <w10:wrap anchorx="page"/>
          </v:group>
        </w:pict>
      </w:r>
      <w:r>
        <w:pict w14:anchorId="7E1391DA">
          <v:group id="_x0000_s1159" style="position:absolute;left:0;text-align:left;margin-left:291.1pt;margin-top:-101.65pt;width:232.9pt;height:104.9pt;z-index:-251662848;mso-position-horizontal-relative:page" coordorigin="5822,-2033" coordsize="4658,2098">
            <v:shape id="_x0000_s1207" style="position:absolute;left:5830;top:-2026;width:4389;height:2043" coordorigin="5830,-2026" coordsize="4389,2043" path="m10219,-2026r-4389,l5830,17r4389,l10219,-2026xe" fillcolor="#ebebeb" stroked="f">
              <v:path arrowok="t"/>
            </v:shape>
            <v:shape id="_x0000_s1206" style="position:absolute;left:6395;top:-1804;width:0;height:967" coordorigin="6395,-1804" coordsize="0,967" path="m6395,-836r,-968e" filled="f" strokecolor="#323332" strokeweight=".27556mm">
              <v:path arrowok="t"/>
            </v:shape>
            <v:shape id="_x0000_s1205" style="position:absolute;left:6395;top:-179;width:0;height:77" coordorigin="6395,-179" coordsize="0,77" path="m6395,-179r,78e" filled="f" strokecolor="#323332" strokeweight=".27556mm">
              <v:path arrowok="t"/>
            </v:shape>
            <v:shape id="_x0000_s1204" style="position:absolute;left:6138;top:-836;width:515;height:658" coordorigin="6138,-836" coordsize="515,658" path="m6138,-836r,657l6653,-179r,-657l6138,-836xe" fillcolor="#f8766c" stroked="f">
              <v:path arrowok="t"/>
            </v:shape>
            <v:shape id="_x0000_s1203" style="position:absolute;left:6138;top:-836;width:515;height:658" coordorigin="6138,-836" coordsize="515,658" path="m6138,-836r,657l6653,-179r,-657l6138,-836xe" filled="f" strokecolor="#323332" strokeweight=".27556mm">
              <v:path arrowok="t"/>
            </v:shape>
            <v:shape id="_x0000_s1202" style="position:absolute;left:6138;top:-462;width:515;height:0" coordorigin="6138,-462" coordsize="515,0" path="m6138,-462r515,e" filled="f" strokecolor="#323332" strokeweight=".54853mm">
              <v:path arrowok="t"/>
            </v:shape>
            <v:shape id="_x0000_s1201" style="position:absolute;left:6881;top:-1110;width:57;height:57" coordorigin="6881,-1110" coordsize="57,57" path="m6881,-1081r,l6890,-1061r20,8l6910,-1053r20,-8l6938,-1081r,-1l6930,-1102r-20,-8l6909,-1110r-20,9l6881,-1081xe" fillcolor="#323332" stroked="f">
              <v:path arrowok="t"/>
            </v:shape>
            <v:shape id="_x0000_s1200" style="position:absolute;left:6881;top:-1110;width:57;height:57" coordorigin="6881,-1110" coordsize="57,57" path="m6881,-1081r8,-20l6909,-1110r1,l6930,-1102r8,20l6938,-1081r-8,20l6910,-1053r,l6890,-1061r-9,-20l6881,-1081e" filled="f" strokecolor="#323332" strokeweight=".18283mm">
              <v:path arrowok="t"/>
            </v:shape>
            <v:shape id="_x0000_s1199" style="position:absolute;left:6881;top:-981;width:57;height:57" coordorigin="6881,-981" coordsize="57,57" path="m6881,-952r,l6890,-932r20,8l6910,-924r20,-8l6938,-952r,-1l6930,-973r-20,-8l6909,-981r-20,9l6881,-952xe" fillcolor="#323332" stroked="f">
              <v:path arrowok="t"/>
            </v:shape>
            <v:shape id="_x0000_s1198" style="position:absolute;left:6881;top:-981;width:57;height:57" coordorigin="6881,-981" coordsize="57,57" path="m6881,-952r8,-20l6909,-981r1,l6930,-973r8,20l6938,-952r-8,20l6910,-924r,l6890,-932r-9,-20l6881,-952e" filled="f" strokecolor="#323332" strokeweight=".18283mm">
              <v:path arrowok="t"/>
            </v:shape>
            <v:shape id="_x0000_s1197" style="position:absolute;left:6881;top:-878;width:57;height:57" coordorigin="6881,-878" coordsize="57,57" path="m6881,-849r,l6890,-829r20,8l6910,-821r20,-8l6938,-849r,-1l6930,-870r-20,-8l6909,-878r-20,9l6881,-849xe" fillcolor="#323332" stroked="f">
              <v:path arrowok="t"/>
            </v:shape>
            <v:shape id="_x0000_s1196" style="position:absolute;left:6881;top:-878;width:57;height:57" coordorigin="6881,-878" coordsize="57,57" path="m6881,-849r8,-20l6909,-878r1,l6930,-870r8,20l6938,-849r-8,20l6910,-821r,l6890,-829r-9,-20l6881,-849e" filled="f" strokecolor="#323332" strokeweight=".18283mm">
              <v:path arrowok="t"/>
            </v:shape>
            <v:shape id="_x0000_s1195" style="position:absolute;left:6881;top:-1316;width:57;height:57" coordorigin="6881,-1316" coordsize="57,57" path="m6881,-1288r,1l6890,-1267r20,8l6910,-1259r20,-9l6938,-1288r,l6930,-1308r-20,-8l6909,-1316r-20,8l6881,-1288xe" fillcolor="#323332" stroked="f">
              <v:path arrowok="t"/>
            </v:shape>
            <v:shape id="_x0000_s1194" style="position:absolute;left:6881;top:-1316;width:57;height:57" coordorigin="6881,-1316" coordsize="57,57" path="m6881,-1288r8,-20l6909,-1316r1,l6930,-1308r8,20l6938,-1288r-8,20l6910,-1259r,l6890,-1267r-9,-20l6881,-1288e" filled="f" strokecolor="#323332" strokeweight=".18283mm">
              <v:path arrowok="t"/>
            </v:shape>
            <v:shape id="_x0000_s1193" style="position:absolute;left:6881;top:-981;width:57;height:57" coordorigin="6881,-981" coordsize="57,57" path="m6881,-952r,l6890,-932r20,8l6910,-924r20,-8l6938,-952r,-1l6930,-973r-20,-8l6909,-981r-20,9l6881,-952xe" fillcolor="#323332" stroked="f">
              <v:path arrowok="t"/>
            </v:shape>
            <v:shape id="_x0000_s1192" style="position:absolute;left:6881;top:-981;width:57;height:57" coordorigin="6881,-981" coordsize="57,57" path="m6881,-952r8,-20l6909,-981r1,l6930,-973r8,20l6938,-952r-8,20l6910,-924r,l6890,-932r-9,-20l6881,-952e" filled="f" strokecolor="#323332" strokeweight=".18283mm">
              <v:path arrowok="t"/>
            </v:shape>
            <v:shape id="_x0000_s1191" style="position:absolute;left:6881;top:-1213;width:57;height:57" coordorigin="6881,-1213" coordsize="57,57" path="m6881,-1185r,1l6890,-1164r20,8l6910,-1156r20,-8l6938,-1185r,l6930,-1205r-20,-8l6909,-1213r-20,8l6881,-1185xe" fillcolor="#323332" stroked="f">
              <v:path arrowok="t"/>
            </v:shape>
            <v:shape id="_x0000_s1190" style="position:absolute;left:6881;top:-1213;width:57;height:57" coordorigin="6881,-1213" coordsize="57,57" path="m6881,-1185r8,-20l6909,-1213r1,l6930,-1205r8,20l6938,-1185r-8,21l6910,-1156r,l6890,-1164r-9,-20l6881,-1185e" filled="f" strokecolor="#323332" strokeweight=".18283mm">
              <v:path arrowok="t"/>
            </v:shape>
            <v:shape id="_x0000_s1189" style="position:absolute;left:6910;top:-798;width:0;height:413" coordorigin="6910,-798" coordsize="0,413" path="m6910,-385r,-413e" filled="f" strokecolor="#323332" strokeweight=".27556mm">
              <v:path arrowok="t"/>
            </v:shape>
            <v:shape id="_x0000_s1188" style="position:absolute;left:6910;top:-101;width:0;height:0" coordorigin="6910,-101" coordsize="0,0" path="m6910,-101r,e" filled="f" strokecolor="#323332" strokeweight=".27556mm">
              <v:path arrowok="t"/>
            </v:shape>
            <v:shape id="_x0000_s1187" style="position:absolute;left:6653;top:-385;width:514;height:284" coordorigin="6653,-385" coordsize="514,284" path="m6653,-385r,284l7167,-101r,-284l6653,-385xe" fillcolor="#00bec4" stroked="f">
              <v:path arrowok="t"/>
            </v:shape>
            <v:shape id="_x0000_s1186" style="position:absolute;left:6653;top:-385;width:514;height:284" coordorigin="6653,-385" coordsize="514,284" path="m6653,-385r,284l7167,-101r,-284l6653,-385xe" filled="f" strokecolor="#323332" strokeweight=".27556mm">
              <v:path arrowok="t"/>
            </v:shape>
            <v:shape id="_x0000_s1185" style="position:absolute;left:6653;top:-204;width:514;height:0" coordorigin="6653,-204" coordsize="514,0" path="m6653,-204r514,e" filled="f" strokecolor="#323332" strokeweight=".54853mm">
              <v:path arrowok="t"/>
            </v:shape>
            <v:shape id="_x0000_s1184" style="position:absolute;left:7739;top:-284;width:57;height:57" coordorigin="7739,-284" coordsize="57,57" path="m7739,-256r,l7747,-236r20,9l7767,-227r20,-9l7795,-256r,l7787,-276r-20,-8l7767,-284r-20,8l7739,-256xe" fillcolor="#323332" stroked="f">
              <v:path arrowok="t"/>
            </v:shape>
            <v:shape id="_x0000_s1183" style="position:absolute;left:7739;top:-284;width:57;height:57" coordorigin="7739,-284" coordsize="57,57" path="m7739,-256r8,-20l7767,-284r,l7787,-276r8,20l7795,-256r-8,20l7767,-227r,l7747,-236r-8,-20l7739,-256e" filled="f" strokecolor="#323332" strokeweight=".18283mm">
              <v:path arrowok="t"/>
            </v:shape>
            <v:shape id="_x0000_s1182" style="position:absolute;left:7767;top:-1907;width:0;height:413" coordorigin="7767,-1907" coordsize="0,413" path="m7767,-1494r,-413e" filled="f" strokecolor="#323332" strokeweight=".27556mm">
              <v:path arrowok="t"/>
            </v:shape>
            <v:shape id="_x0000_s1181" style="position:absolute;left:7767;top:-1056;width:0;height:645" coordorigin="7767,-1056" coordsize="0,645" path="m7767,-1056r,645e" filled="f" strokecolor="#323332" strokeweight=".27556mm">
              <v:path arrowok="t"/>
            </v:shape>
            <v:shape id="_x0000_s1180" style="position:absolute;left:7510;top:-1494;width:515;height:438" coordorigin="7510,-1494" coordsize="515,438" path="m7510,-1494r,438l8024,-1056r,-438l7510,-1494xe" fillcolor="#f8766c" stroked="f">
              <v:path arrowok="t"/>
            </v:shape>
            <v:shape id="_x0000_s1179" style="position:absolute;left:7510;top:-1494;width:515;height:438" coordorigin="7510,-1494" coordsize="515,438" path="m7510,-1494r,438l8024,-1056r,-438l7510,-1494xe" filled="f" strokecolor="#323332" strokeweight=".27556mm">
              <v:path arrowok="t"/>
            </v:shape>
            <v:shape id="_x0000_s1178" style="position:absolute;left:7510;top:-1391;width:515;height:0" coordorigin="7510,-1391" coordsize="515,0" path="m7510,-1391r514,e" filled="f" strokecolor="#323332" strokeweight=".54853mm">
              <v:path arrowok="t"/>
            </v:shape>
            <v:shape id="_x0000_s1177" style="position:absolute;left:8281;top:-1339;width:0;height:77" coordorigin="8281,-1339" coordsize="0,77" path="m8281,-1262r,-77e" filled="f" strokecolor="#323332" strokeweight=".27556mm">
              <v:path arrowok="t"/>
            </v:shape>
            <v:shape id="_x0000_s1176" style="position:absolute;left:8281;top:-682;width:0;height:297" coordorigin="8281,-682" coordsize="0,297" path="m8281,-682r,297e" filled="f" strokecolor="#323332" strokeweight=".27556mm">
              <v:path arrowok="t"/>
            </v:shape>
            <v:shape id="_x0000_s1175" style="position:absolute;left:8024;top:-1262;width:514;height:580" coordorigin="8024,-1262" coordsize="514,580" path="m8024,-1262r,580l8539,-682r,-580l8024,-1262xe" fillcolor="#00bec4" stroked="f">
              <v:path arrowok="t"/>
            </v:shape>
            <v:shape id="_x0000_s1174" style="position:absolute;left:8024;top:-1262;width:514;height:580" coordorigin="8024,-1262" coordsize="514,580" path="m8024,-1262r,580l8539,-682r,-580l8024,-1262xe" filled="f" strokecolor="#323332" strokeweight=".27556mm">
              <v:path arrowok="t"/>
            </v:shape>
            <v:shape id="_x0000_s1173" style="position:absolute;left:8024;top:-1185;width:514;height:0" coordorigin="8024,-1185" coordsize="514,0" path="m8024,-1185r515,e" filled="f" strokecolor="#323332" strokeweight=".54853mm">
              <v:path arrowok="t"/>
            </v:shape>
            <v:shape id="_x0000_s1172" style="position:absolute;left:9139;top:-1933;width:0;height:71" coordorigin="9139,-1933" coordsize="0,71" path="m9139,-1862r,-71e" filled="f" strokecolor="#323332" strokeweight=".27556mm">
              <v:path arrowok="t"/>
            </v:shape>
            <v:shape id="_x0000_s1171" style="position:absolute;left:9139;top:-1423;width:0;height:445" coordorigin="9139,-1423" coordsize="0,445" path="m9139,-1423r,445e" filled="f" strokecolor="#323332" strokeweight=".27556mm">
              <v:path arrowok="t"/>
            </v:shape>
            <v:shape id="_x0000_s1170" style="position:absolute;left:8881;top:-1862;width:515;height:439" coordorigin="8881,-1862" coordsize="515,439" path="m8881,-1862r,439l9396,-1423r,-439l8881,-1862xe" fillcolor="#f8766c" stroked="f">
              <v:path arrowok="t"/>
            </v:shape>
            <v:shape id="_x0000_s1169" style="position:absolute;left:8881;top:-1862;width:515;height:439" coordorigin="8881,-1862" coordsize="515,439" path="m8881,-1862r,439l9396,-1423r,-439l8881,-1862xe" filled="f" strokecolor="#323332" strokeweight=".27556mm">
              <v:path arrowok="t"/>
            </v:shape>
            <v:shape id="_x0000_s1168" style="position:absolute;left:8881;top:-1675;width:515;height:0" coordorigin="8881,-1675" coordsize="515,0" path="m8881,-1675r515,e" filled="f" strokecolor="#323332" strokeweight=".54853mm">
              <v:path arrowok="t"/>
            </v:shape>
            <v:shape id="_x0000_s1167" style="position:absolute;left:9653;top:-1313;width:0;height:0" coordorigin="9653,-1313" coordsize="0,0" path="m9653,-1313r,e" filled="f" strokecolor="#323332" strokeweight=".27556mm">
              <v:path arrowok="t"/>
            </v:shape>
            <v:shape id="_x0000_s1166" style="position:absolute;left:9653;top:-1313;width:0;height:0" coordorigin="9653,-1313" coordsize="0,0" path="m9653,-1313r,e" filled="f" strokecolor="#323332" strokeweight=".27556mm">
              <v:path arrowok="t"/>
            </v:shape>
            <v:shape id="_x0000_s1165" style="position:absolute;left:9396;top:-1313;width:514;height:0" coordorigin="9396,-1313" coordsize="514,0" path="m9396,-1313r514,l9396,-1313xe" filled="f" strokecolor="#323332" strokeweight=".27556mm">
              <v:path arrowok="t"/>
            </v:shape>
            <v:shape id="_x0000_s1164" style="position:absolute;left:9396;top:-1313;width:514;height:0" coordorigin="9396,-1313" coordsize="514,0" path="m9396,-1313r514,e" filled="f" strokecolor="#323332" strokeweight=".54853mm">
              <v:path arrowok="t"/>
            </v:shape>
            <v:shape id="_x0000_s1163" style="position:absolute;left:10219;top:-2026;width:254;height:2043" coordorigin="10219,-2026" coordsize="254,2043" path="m10473,-2026r-254,l10219,17r254,l10473,-2026xe" fillcolor="#d9d8d8" stroked="f">
              <v:path arrowok="t"/>
            </v:shape>
            <v:shape id="_x0000_s1162" style="position:absolute;left:6653;top:17;width:0;height:40" coordorigin="6653,17" coordsize="0,40" path="m6653,58r,-41e" filled="f" strokecolor="#323332" strokeweight=".27556mm">
              <v:path arrowok="t"/>
            </v:shape>
            <v:shape id="_x0000_s1161" style="position:absolute;left:8024;top:17;width:0;height:40" coordorigin="8024,17" coordsize="0,40" path="m8024,58r,-41e" filled="f" strokecolor="#323332" strokeweight=".27556mm">
              <v:path arrowok="t"/>
            </v:shape>
            <v:shape id="_x0000_s1160" style="position:absolute;left:9396;top:17;width:0;height:40" coordorigin="9396,17" coordsize="0,40" path="m9396,58r,-41e" filled="f" strokecolor="#323332" strokeweight=".27556mm">
              <v:path arrowok="t"/>
            </v:shape>
            <w10:wrap anchorx="page"/>
          </v:group>
        </w:pict>
      </w:r>
      <w:r>
        <w:pict w14:anchorId="4FCF6356">
          <v:shape id="_x0000_s1158" type="#_x0000_t202" style="position:absolute;left:0;text-align:left;margin-left:83.05pt;margin-top:-60.5pt;width:52.6pt;height:55.85pt;z-index:-25165772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7"/>
                    <w:gridCol w:w="257"/>
                    <w:gridCol w:w="257"/>
                    <w:gridCol w:w="258"/>
                  </w:tblGrid>
                  <w:tr w:rsidR="0047250D" w14:paraId="71C6372C" w14:textId="77777777">
                    <w:trPr>
                      <w:trHeight w:hRule="exact" w:val="626"/>
                    </w:trPr>
                    <w:tc>
                      <w:tcPr>
                        <w:tcW w:w="257" w:type="dxa"/>
                        <w:tcBorders>
                          <w:top w:val="nil"/>
                          <w:left w:val="nil"/>
                          <w:bottom w:val="single" w:sz="6" w:space="0" w:color="323332"/>
                          <w:right w:val="single" w:sz="6" w:space="0" w:color="323332"/>
                        </w:tcBorders>
                      </w:tcPr>
                      <w:p w14:paraId="1D7CCD6A" w14:textId="77777777" w:rsidR="0047250D" w:rsidRDefault="0047250D"/>
                    </w:tc>
                    <w:tc>
                      <w:tcPr>
                        <w:tcW w:w="772" w:type="dxa"/>
                        <w:gridSpan w:val="3"/>
                        <w:tcBorders>
                          <w:top w:val="nil"/>
                          <w:left w:val="single" w:sz="6" w:space="0" w:color="323332"/>
                          <w:bottom w:val="nil"/>
                          <w:right w:val="nil"/>
                        </w:tcBorders>
                      </w:tcPr>
                      <w:p w14:paraId="57E11A99" w14:textId="77777777" w:rsidR="0047250D" w:rsidRDefault="0047250D"/>
                    </w:tc>
                  </w:tr>
                  <w:tr w:rsidR="0047250D" w14:paraId="6CFB54A0" w14:textId="77777777">
                    <w:trPr>
                      <w:trHeight w:hRule="exact" w:val="272"/>
                    </w:trPr>
                    <w:tc>
                      <w:tcPr>
                        <w:tcW w:w="514" w:type="dxa"/>
                        <w:gridSpan w:val="2"/>
                        <w:tcBorders>
                          <w:top w:val="single" w:sz="6" w:space="0" w:color="323332"/>
                          <w:left w:val="single" w:sz="6" w:space="0" w:color="323332"/>
                          <w:bottom w:val="single" w:sz="12" w:space="0" w:color="323332"/>
                          <w:right w:val="single" w:sz="6" w:space="0" w:color="323332"/>
                        </w:tcBorders>
                        <w:shd w:val="clear" w:color="auto" w:fill="F8766C"/>
                      </w:tcPr>
                      <w:p w14:paraId="5C3F79C9" w14:textId="77777777" w:rsidR="0047250D" w:rsidRDefault="0047250D"/>
                    </w:tc>
                    <w:tc>
                      <w:tcPr>
                        <w:tcW w:w="514" w:type="dxa"/>
                        <w:gridSpan w:val="2"/>
                        <w:tcBorders>
                          <w:top w:val="nil"/>
                          <w:left w:val="single" w:sz="6" w:space="0" w:color="323332"/>
                          <w:bottom w:val="nil"/>
                          <w:right w:val="nil"/>
                        </w:tcBorders>
                      </w:tcPr>
                      <w:p w14:paraId="0A2FF5F4" w14:textId="77777777" w:rsidR="0047250D" w:rsidRDefault="0047250D"/>
                    </w:tc>
                  </w:tr>
                  <w:tr w:rsidR="0047250D" w14:paraId="7F5B68EC" w14:textId="77777777">
                    <w:trPr>
                      <w:trHeight w:hRule="exact" w:val="134"/>
                    </w:trPr>
                    <w:tc>
                      <w:tcPr>
                        <w:tcW w:w="514" w:type="dxa"/>
                        <w:gridSpan w:val="2"/>
                        <w:tcBorders>
                          <w:top w:val="single" w:sz="12" w:space="0" w:color="323332"/>
                          <w:left w:val="single" w:sz="6" w:space="0" w:color="323332"/>
                          <w:bottom w:val="single" w:sz="6" w:space="0" w:color="323332"/>
                          <w:right w:val="single" w:sz="6" w:space="0" w:color="323332"/>
                        </w:tcBorders>
                        <w:shd w:val="clear" w:color="auto" w:fill="F8766C"/>
                      </w:tcPr>
                      <w:p w14:paraId="00EA66CE" w14:textId="77777777" w:rsidR="0047250D" w:rsidRDefault="0047250D"/>
                    </w:tc>
                    <w:tc>
                      <w:tcPr>
                        <w:tcW w:w="257" w:type="dxa"/>
                        <w:tcBorders>
                          <w:top w:val="nil"/>
                          <w:left w:val="single" w:sz="6" w:space="0" w:color="323332"/>
                          <w:bottom w:val="single" w:sz="12" w:space="0" w:color="323332"/>
                          <w:right w:val="single" w:sz="6" w:space="0" w:color="323332"/>
                        </w:tcBorders>
                      </w:tcPr>
                      <w:p w14:paraId="3B7696DF" w14:textId="77777777" w:rsidR="0047250D" w:rsidRDefault="0047250D"/>
                    </w:tc>
                    <w:tc>
                      <w:tcPr>
                        <w:tcW w:w="257" w:type="dxa"/>
                        <w:tcBorders>
                          <w:top w:val="nil"/>
                          <w:left w:val="single" w:sz="6" w:space="0" w:color="323332"/>
                          <w:bottom w:val="single" w:sz="12" w:space="0" w:color="323332"/>
                          <w:right w:val="nil"/>
                        </w:tcBorders>
                      </w:tcPr>
                      <w:p w14:paraId="4F86BF08" w14:textId="77777777" w:rsidR="0047250D" w:rsidRDefault="0047250D"/>
                    </w:tc>
                  </w:tr>
                  <w:tr w:rsidR="0047250D" w14:paraId="366D1DD1" w14:textId="77777777">
                    <w:trPr>
                      <w:trHeight w:hRule="exact" w:val="77"/>
                    </w:trPr>
                    <w:tc>
                      <w:tcPr>
                        <w:tcW w:w="514" w:type="dxa"/>
                        <w:gridSpan w:val="2"/>
                        <w:tcBorders>
                          <w:top w:val="single" w:sz="6" w:space="0" w:color="323332"/>
                          <w:left w:val="nil"/>
                          <w:bottom w:val="nil"/>
                          <w:right w:val="single" w:sz="6" w:space="0" w:color="323332"/>
                        </w:tcBorders>
                      </w:tcPr>
                      <w:p w14:paraId="70D52FD3" w14:textId="77777777" w:rsidR="0047250D" w:rsidRDefault="0047250D"/>
                    </w:tc>
                    <w:tc>
                      <w:tcPr>
                        <w:tcW w:w="257" w:type="dxa"/>
                        <w:tcBorders>
                          <w:top w:val="single" w:sz="12" w:space="0" w:color="323332"/>
                          <w:left w:val="single" w:sz="6" w:space="0" w:color="323332"/>
                          <w:bottom w:val="single" w:sz="6" w:space="0" w:color="323332"/>
                          <w:right w:val="nil"/>
                        </w:tcBorders>
                        <w:shd w:val="clear" w:color="auto" w:fill="00BEC4"/>
                      </w:tcPr>
                      <w:p w14:paraId="3D98A8DD" w14:textId="77777777" w:rsidR="0047250D" w:rsidRDefault="0047250D"/>
                    </w:tc>
                    <w:tc>
                      <w:tcPr>
                        <w:tcW w:w="257" w:type="dxa"/>
                        <w:tcBorders>
                          <w:top w:val="single" w:sz="12" w:space="0" w:color="323332"/>
                          <w:left w:val="nil"/>
                          <w:bottom w:val="single" w:sz="6" w:space="0" w:color="323332"/>
                          <w:right w:val="single" w:sz="6" w:space="0" w:color="323332"/>
                        </w:tcBorders>
                        <w:shd w:val="clear" w:color="auto" w:fill="00BEC4"/>
                      </w:tcPr>
                      <w:p w14:paraId="2492FFD4" w14:textId="77777777" w:rsidR="0047250D" w:rsidRDefault="0047250D"/>
                    </w:tc>
                  </w:tr>
                </w:tbl>
                <w:p w14:paraId="131D9E70" w14:textId="77777777" w:rsidR="0047250D" w:rsidRDefault="0047250D"/>
              </w:txbxContent>
            </v:textbox>
            <w10:wrap anchorx="page"/>
          </v:shape>
        </w:pict>
      </w:r>
      <w:r>
        <w:rPr>
          <w:rFonts w:ascii="Arial" w:eastAsia="Arial" w:hAnsi="Arial" w:cs="Arial"/>
          <w:color w:val="4D4D4C"/>
          <w:sz w:val="13"/>
          <w:szCs w:val="13"/>
        </w:rPr>
        <w:t xml:space="preserve">Month−to−month                </w:t>
      </w:r>
      <w:r>
        <w:rPr>
          <w:rFonts w:ascii="Arial" w:eastAsia="Arial" w:hAnsi="Arial" w:cs="Arial"/>
          <w:color w:val="4D4D4C"/>
          <w:spacing w:val="4"/>
          <w:sz w:val="13"/>
          <w:szCs w:val="13"/>
        </w:rPr>
        <w:t xml:space="preserve"> </w:t>
      </w:r>
      <w:r>
        <w:rPr>
          <w:rFonts w:ascii="Arial" w:eastAsia="Arial" w:hAnsi="Arial" w:cs="Arial"/>
          <w:color w:val="4D4D4C"/>
          <w:sz w:val="13"/>
          <w:szCs w:val="13"/>
        </w:rPr>
        <w:t>One</w:t>
      </w:r>
      <w:r>
        <w:rPr>
          <w:rFonts w:ascii="Arial" w:eastAsia="Arial" w:hAnsi="Arial" w:cs="Arial"/>
          <w:color w:val="4D4D4C"/>
          <w:spacing w:val="3"/>
          <w:sz w:val="13"/>
          <w:szCs w:val="13"/>
        </w:rPr>
        <w:t xml:space="preserve"> </w:t>
      </w:r>
      <w:proofErr w:type="gramStart"/>
      <w:r>
        <w:rPr>
          <w:rFonts w:ascii="Arial" w:eastAsia="Arial" w:hAnsi="Arial" w:cs="Arial"/>
          <w:color w:val="4D4D4C"/>
          <w:spacing w:val="-3"/>
          <w:sz w:val="13"/>
          <w:szCs w:val="13"/>
        </w:rPr>
        <w:t>y</w:t>
      </w:r>
      <w:r>
        <w:rPr>
          <w:rFonts w:ascii="Arial" w:eastAsia="Arial" w:hAnsi="Arial" w:cs="Arial"/>
          <w:color w:val="4D4D4C"/>
          <w:sz w:val="13"/>
          <w:szCs w:val="13"/>
        </w:rPr>
        <w:t>ear</w:t>
      </w:r>
      <w:proofErr w:type="gramEnd"/>
      <w:r>
        <w:rPr>
          <w:rFonts w:ascii="Arial" w:eastAsia="Arial" w:hAnsi="Arial" w:cs="Arial"/>
          <w:color w:val="4D4D4C"/>
          <w:sz w:val="13"/>
          <w:szCs w:val="13"/>
        </w:rPr>
        <w:t xml:space="preserve">                      </w:t>
      </w:r>
      <w:r>
        <w:rPr>
          <w:rFonts w:ascii="Arial" w:eastAsia="Arial" w:hAnsi="Arial" w:cs="Arial"/>
          <w:color w:val="4D4D4C"/>
          <w:spacing w:val="17"/>
          <w:sz w:val="13"/>
          <w:szCs w:val="13"/>
        </w:rPr>
        <w:t xml:space="preserve"> </w:t>
      </w:r>
      <w:r>
        <w:rPr>
          <w:rFonts w:ascii="Arial" w:eastAsia="Arial" w:hAnsi="Arial" w:cs="Arial"/>
          <w:color w:val="4D4D4C"/>
          <w:spacing w:val="-16"/>
          <w:sz w:val="13"/>
          <w:szCs w:val="13"/>
        </w:rPr>
        <w:t>T</w:t>
      </w:r>
      <w:r>
        <w:rPr>
          <w:rFonts w:ascii="Arial" w:eastAsia="Arial" w:hAnsi="Arial" w:cs="Arial"/>
          <w:color w:val="4D4D4C"/>
          <w:spacing w:val="-1"/>
          <w:sz w:val="13"/>
          <w:szCs w:val="13"/>
        </w:rPr>
        <w:t>w</w:t>
      </w:r>
      <w:r>
        <w:rPr>
          <w:rFonts w:ascii="Arial" w:eastAsia="Arial" w:hAnsi="Arial" w:cs="Arial"/>
          <w:color w:val="4D4D4C"/>
          <w:sz w:val="13"/>
          <w:szCs w:val="13"/>
        </w:rPr>
        <w:t>o</w:t>
      </w:r>
      <w:r>
        <w:rPr>
          <w:rFonts w:ascii="Arial" w:eastAsia="Arial" w:hAnsi="Arial" w:cs="Arial"/>
          <w:color w:val="4D4D4C"/>
          <w:spacing w:val="3"/>
          <w:sz w:val="13"/>
          <w:szCs w:val="13"/>
        </w:rPr>
        <w:t xml:space="preserve"> </w:t>
      </w:r>
      <w:r>
        <w:rPr>
          <w:rFonts w:ascii="Arial" w:eastAsia="Arial" w:hAnsi="Arial" w:cs="Arial"/>
          <w:color w:val="4D4D4C"/>
          <w:spacing w:val="-3"/>
          <w:sz w:val="13"/>
          <w:szCs w:val="13"/>
        </w:rPr>
        <w:t>y</w:t>
      </w:r>
      <w:r>
        <w:rPr>
          <w:rFonts w:ascii="Arial" w:eastAsia="Arial" w:hAnsi="Arial" w:cs="Arial"/>
          <w:color w:val="4D4D4C"/>
          <w:sz w:val="13"/>
          <w:szCs w:val="13"/>
        </w:rPr>
        <w:t>ear</w:t>
      </w:r>
      <w:r>
        <w:rPr>
          <w:rFonts w:ascii="Arial" w:eastAsia="Arial" w:hAnsi="Arial" w:cs="Arial"/>
          <w:color w:val="4D4D4C"/>
          <w:sz w:val="13"/>
          <w:szCs w:val="13"/>
        </w:rPr>
        <w:t xml:space="preserve">                         </w:t>
      </w:r>
      <w:r>
        <w:rPr>
          <w:rFonts w:ascii="Arial" w:eastAsia="Arial" w:hAnsi="Arial" w:cs="Arial"/>
          <w:color w:val="4D4D4C"/>
          <w:spacing w:val="36"/>
          <w:sz w:val="13"/>
          <w:szCs w:val="13"/>
        </w:rPr>
        <w:t xml:space="preserve"> </w:t>
      </w:r>
      <w:r>
        <w:rPr>
          <w:rFonts w:ascii="Arial" w:eastAsia="Arial" w:hAnsi="Arial" w:cs="Arial"/>
          <w:color w:val="4D4D4C"/>
          <w:sz w:val="13"/>
          <w:szCs w:val="13"/>
        </w:rPr>
        <w:t xml:space="preserve">Month−to−month                </w:t>
      </w:r>
      <w:r>
        <w:rPr>
          <w:rFonts w:ascii="Arial" w:eastAsia="Arial" w:hAnsi="Arial" w:cs="Arial"/>
          <w:color w:val="4D4D4C"/>
          <w:spacing w:val="4"/>
          <w:sz w:val="13"/>
          <w:szCs w:val="13"/>
        </w:rPr>
        <w:t xml:space="preserve"> </w:t>
      </w:r>
      <w:r>
        <w:rPr>
          <w:rFonts w:ascii="Arial" w:eastAsia="Arial" w:hAnsi="Arial" w:cs="Arial"/>
          <w:color w:val="4D4D4C"/>
          <w:sz w:val="13"/>
          <w:szCs w:val="13"/>
        </w:rPr>
        <w:t>One</w:t>
      </w:r>
      <w:r>
        <w:rPr>
          <w:rFonts w:ascii="Arial" w:eastAsia="Arial" w:hAnsi="Arial" w:cs="Arial"/>
          <w:color w:val="4D4D4C"/>
          <w:spacing w:val="3"/>
          <w:sz w:val="13"/>
          <w:szCs w:val="13"/>
        </w:rPr>
        <w:t xml:space="preserve"> </w:t>
      </w:r>
      <w:r>
        <w:rPr>
          <w:rFonts w:ascii="Arial" w:eastAsia="Arial" w:hAnsi="Arial" w:cs="Arial"/>
          <w:color w:val="4D4D4C"/>
          <w:spacing w:val="-3"/>
          <w:sz w:val="13"/>
          <w:szCs w:val="13"/>
        </w:rPr>
        <w:t>y</w:t>
      </w:r>
      <w:r>
        <w:rPr>
          <w:rFonts w:ascii="Arial" w:eastAsia="Arial" w:hAnsi="Arial" w:cs="Arial"/>
          <w:color w:val="4D4D4C"/>
          <w:sz w:val="13"/>
          <w:szCs w:val="13"/>
        </w:rPr>
        <w:t xml:space="preserve">ear                      </w:t>
      </w:r>
      <w:r>
        <w:rPr>
          <w:rFonts w:ascii="Arial" w:eastAsia="Arial" w:hAnsi="Arial" w:cs="Arial"/>
          <w:color w:val="4D4D4C"/>
          <w:spacing w:val="17"/>
          <w:sz w:val="13"/>
          <w:szCs w:val="13"/>
        </w:rPr>
        <w:t xml:space="preserve"> </w:t>
      </w:r>
      <w:r>
        <w:rPr>
          <w:rFonts w:ascii="Arial" w:eastAsia="Arial" w:hAnsi="Arial" w:cs="Arial"/>
          <w:color w:val="4D4D4C"/>
          <w:spacing w:val="-16"/>
          <w:sz w:val="13"/>
          <w:szCs w:val="13"/>
        </w:rPr>
        <w:t>T</w:t>
      </w:r>
      <w:r>
        <w:rPr>
          <w:rFonts w:ascii="Arial" w:eastAsia="Arial" w:hAnsi="Arial" w:cs="Arial"/>
          <w:color w:val="4D4D4C"/>
          <w:spacing w:val="-1"/>
          <w:sz w:val="13"/>
          <w:szCs w:val="13"/>
        </w:rPr>
        <w:t>w</w:t>
      </w:r>
      <w:r>
        <w:rPr>
          <w:rFonts w:ascii="Arial" w:eastAsia="Arial" w:hAnsi="Arial" w:cs="Arial"/>
          <w:color w:val="4D4D4C"/>
          <w:sz w:val="13"/>
          <w:szCs w:val="13"/>
        </w:rPr>
        <w:t>o</w:t>
      </w:r>
      <w:r>
        <w:rPr>
          <w:rFonts w:ascii="Arial" w:eastAsia="Arial" w:hAnsi="Arial" w:cs="Arial"/>
          <w:color w:val="4D4D4C"/>
          <w:spacing w:val="3"/>
          <w:sz w:val="13"/>
          <w:szCs w:val="13"/>
        </w:rPr>
        <w:t xml:space="preserve"> </w:t>
      </w:r>
      <w:r>
        <w:rPr>
          <w:rFonts w:ascii="Arial" w:eastAsia="Arial" w:hAnsi="Arial" w:cs="Arial"/>
          <w:color w:val="4D4D4C"/>
          <w:spacing w:val="-3"/>
          <w:w w:val="101"/>
          <w:sz w:val="13"/>
          <w:szCs w:val="13"/>
        </w:rPr>
        <w:t>y</w:t>
      </w:r>
      <w:r>
        <w:rPr>
          <w:rFonts w:ascii="Arial" w:eastAsia="Arial" w:hAnsi="Arial" w:cs="Arial"/>
          <w:color w:val="4D4D4C"/>
          <w:w w:val="101"/>
          <w:sz w:val="13"/>
          <w:szCs w:val="13"/>
        </w:rPr>
        <w:t>ear</w:t>
      </w:r>
    </w:p>
    <w:p w14:paraId="4CB0DFC1" w14:textId="77777777" w:rsidR="0047250D" w:rsidRDefault="00171B46">
      <w:pPr>
        <w:spacing w:before="17"/>
        <w:ind w:left="4695" w:right="5196"/>
        <w:jc w:val="center"/>
        <w:rPr>
          <w:rFonts w:ascii="Arial" w:eastAsia="Arial" w:hAnsi="Arial" w:cs="Arial"/>
          <w:sz w:val="16"/>
          <w:szCs w:val="16"/>
        </w:rPr>
        <w:sectPr w:rsidR="0047250D">
          <w:headerReference w:type="default" r:id="rId9"/>
          <w:pgSz w:w="12240" w:h="15840"/>
          <w:pgMar w:top="1760" w:right="920" w:bottom="280" w:left="760" w:header="850" w:footer="225" w:gutter="0"/>
          <w:cols w:space="720"/>
        </w:sectPr>
      </w:pPr>
      <w:r>
        <w:rPr>
          <w:rFonts w:ascii="Arial" w:eastAsia="Arial" w:hAnsi="Arial" w:cs="Arial"/>
          <w:sz w:val="16"/>
          <w:szCs w:val="16"/>
        </w:rPr>
        <w:t>Cont</w:t>
      </w:r>
      <w:r>
        <w:rPr>
          <w:rFonts w:ascii="Arial" w:eastAsia="Arial" w:hAnsi="Arial" w:cs="Arial"/>
          <w:spacing w:val="-2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act</w:t>
      </w:r>
    </w:p>
    <w:p w14:paraId="3884D4A4" w14:textId="77777777" w:rsidR="0047250D" w:rsidRDefault="00171B46">
      <w:pPr>
        <w:spacing w:before="59"/>
        <w:ind w:left="144"/>
        <w:rPr>
          <w:sz w:val="24"/>
          <w:szCs w:val="24"/>
        </w:rPr>
      </w:pPr>
      <w:r>
        <w:rPr>
          <w:b/>
          <w:spacing w:val="-9"/>
          <w:w w:val="116"/>
          <w:sz w:val="24"/>
          <w:szCs w:val="24"/>
        </w:rPr>
        <w:lastRenderedPageBreak/>
        <w:t>P</w:t>
      </w:r>
      <w:r>
        <w:rPr>
          <w:b/>
          <w:w w:val="116"/>
          <w:sz w:val="24"/>
          <w:szCs w:val="24"/>
        </w:rPr>
        <w:t>art</w:t>
      </w:r>
      <w:r>
        <w:rPr>
          <w:b/>
          <w:spacing w:val="22"/>
          <w:w w:val="116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 xml:space="preserve">b) </w:t>
      </w:r>
      <w:r>
        <w:rPr>
          <w:b/>
          <w:spacing w:val="33"/>
          <w:sz w:val="24"/>
          <w:szCs w:val="24"/>
        </w:rPr>
        <w:t xml:space="preserve"> </w:t>
      </w:r>
      <w:r>
        <w:rPr>
          <w:b/>
          <w:color w:val="006DA0"/>
          <w:sz w:val="24"/>
          <w:szCs w:val="24"/>
        </w:rPr>
        <w:t>2.5</w:t>
      </w:r>
      <w:proofErr w:type="gramEnd"/>
      <w:r>
        <w:rPr>
          <w:b/>
          <w:color w:val="006DA0"/>
          <w:sz w:val="24"/>
          <w:szCs w:val="24"/>
        </w:rPr>
        <w:t xml:space="preserve"> </w:t>
      </w:r>
      <w:r>
        <w:rPr>
          <w:b/>
          <w:color w:val="006DA0"/>
          <w:spacing w:val="11"/>
          <w:sz w:val="24"/>
          <w:szCs w:val="24"/>
        </w:rPr>
        <w:t xml:space="preserve"> </w:t>
      </w:r>
      <w:r>
        <w:rPr>
          <w:b/>
          <w:color w:val="006DA0"/>
          <w:spacing w:val="-8"/>
          <w:w w:val="125"/>
          <w:sz w:val="24"/>
          <w:szCs w:val="24"/>
        </w:rPr>
        <w:t>P</w:t>
      </w:r>
      <w:r>
        <w:rPr>
          <w:b/>
          <w:color w:val="006DA0"/>
          <w:w w:val="112"/>
          <w:sz w:val="24"/>
          <w:szCs w:val="24"/>
        </w:rPr>
        <w:t>oi</w:t>
      </w:r>
      <w:r>
        <w:rPr>
          <w:b/>
          <w:color w:val="006DA0"/>
          <w:spacing w:val="-8"/>
          <w:w w:val="112"/>
          <w:sz w:val="24"/>
          <w:szCs w:val="24"/>
        </w:rPr>
        <w:t>n</w:t>
      </w:r>
      <w:r>
        <w:rPr>
          <w:b/>
          <w:color w:val="006DA0"/>
          <w:w w:val="121"/>
          <w:sz w:val="24"/>
          <w:szCs w:val="24"/>
        </w:rPr>
        <w:t>ts</w:t>
      </w:r>
    </w:p>
    <w:p w14:paraId="5ADE7623" w14:textId="77777777" w:rsidR="0047250D" w:rsidRDefault="0047250D">
      <w:pPr>
        <w:spacing w:before="2" w:line="280" w:lineRule="exact"/>
        <w:rPr>
          <w:sz w:val="28"/>
          <w:szCs w:val="28"/>
        </w:rPr>
      </w:pPr>
    </w:p>
    <w:p w14:paraId="2366FF66" w14:textId="77777777" w:rsidR="0047250D" w:rsidRDefault="00171B46">
      <w:pPr>
        <w:spacing w:line="260" w:lineRule="exact"/>
        <w:ind w:left="144"/>
        <w:rPr>
          <w:sz w:val="24"/>
          <w:szCs w:val="24"/>
        </w:rPr>
      </w:pPr>
      <w:r>
        <w:rPr>
          <w:sz w:val="24"/>
          <w:szCs w:val="24"/>
        </w:rPr>
        <w:t>Use</w:t>
      </w:r>
      <w:r>
        <w:rPr>
          <w:spacing w:val="-4"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ggplot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proofErr w:type="gramEnd"/>
      <w:r>
        <w:rPr>
          <w:spacing w:val="3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duce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plot</w:t>
      </w:r>
      <w:r>
        <w:rPr>
          <w:spacing w:val="2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w.</w:t>
      </w:r>
    </w:p>
    <w:p w14:paraId="4160A7FF" w14:textId="77777777" w:rsidR="0047250D" w:rsidRDefault="0047250D">
      <w:pPr>
        <w:spacing w:before="6" w:line="180" w:lineRule="exact"/>
        <w:rPr>
          <w:sz w:val="18"/>
          <w:szCs w:val="18"/>
        </w:rPr>
      </w:pPr>
    </w:p>
    <w:p w14:paraId="3419C777" w14:textId="77777777" w:rsidR="0047250D" w:rsidRDefault="0047250D">
      <w:pPr>
        <w:spacing w:line="200" w:lineRule="exact"/>
      </w:pPr>
    </w:p>
    <w:p w14:paraId="5C05F44C" w14:textId="77777777" w:rsidR="0047250D" w:rsidRDefault="00171B46">
      <w:pPr>
        <w:spacing w:before="36" w:line="260" w:lineRule="exact"/>
        <w:ind w:left="764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spacing w:val="-28"/>
          <w:position w:val="-1"/>
          <w:sz w:val="23"/>
          <w:szCs w:val="23"/>
        </w:rPr>
        <w:t>T</w:t>
      </w:r>
      <w:r>
        <w:rPr>
          <w:rFonts w:ascii="Arial" w:eastAsia="Arial" w:hAnsi="Arial" w:cs="Arial"/>
          <w:position w:val="-1"/>
          <w:sz w:val="23"/>
          <w:szCs w:val="23"/>
        </w:rPr>
        <w:t>ensure</w:t>
      </w:r>
      <w:proofErr w:type="spellEnd"/>
      <w:r>
        <w:rPr>
          <w:rFonts w:ascii="Arial" w:eastAsia="Arial" w:hAnsi="Arial" w:cs="Arial"/>
          <w:spacing w:val="27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position w:val="-1"/>
          <w:sz w:val="23"/>
          <w:szCs w:val="23"/>
        </w:rPr>
        <w:t>Months</w:t>
      </w:r>
      <w:r>
        <w:rPr>
          <w:rFonts w:ascii="Arial" w:eastAsia="Arial" w:hAnsi="Arial" w:cs="Arial"/>
          <w:spacing w:val="25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position w:val="-1"/>
          <w:sz w:val="23"/>
          <w:szCs w:val="23"/>
        </w:rPr>
        <w:t>vs</w:t>
      </w:r>
      <w:r>
        <w:rPr>
          <w:rFonts w:ascii="Arial" w:eastAsia="Arial" w:hAnsi="Arial" w:cs="Arial"/>
          <w:spacing w:val="9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position w:val="-1"/>
          <w:sz w:val="23"/>
          <w:szCs w:val="23"/>
        </w:rPr>
        <w:t>Monthly</w:t>
      </w:r>
      <w:r>
        <w:rPr>
          <w:rFonts w:ascii="Arial" w:eastAsia="Arial" w:hAnsi="Arial" w:cs="Arial"/>
          <w:spacing w:val="26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position w:val="-1"/>
          <w:sz w:val="23"/>
          <w:szCs w:val="23"/>
        </w:rPr>
        <w:t>Charges</w:t>
      </w:r>
      <w:r>
        <w:rPr>
          <w:rFonts w:ascii="Arial" w:eastAsia="Arial" w:hAnsi="Arial" w:cs="Arial"/>
          <w:spacing w:val="28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5"/>
          <w:position w:val="-1"/>
          <w:sz w:val="23"/>
          <w:szCs w:val="23"/>
        </w:rPr>
        <w:t>b</w:t>
      </w:r>
      <w:r>
        <w:rPr>
          <w:rFonts w:ascii="Arial" w:eastAsia="Arial" w:hAnsi="Arial" w:cs="Arial"/>
          <w:position w:val="-1"/>
          <w:sz w:val="23"/>
          <w:szCs w:val="23"/>
        </w:rPr>
        <w:t>y</w:t>
      </w:r>
      <w:r>
        <w:rPr>
          <w:rFonts w:ascii="Arial" w:eastAsia="Arial" w:hAnsi="Arial" w:cs="Arial"/>
          <w:spacing w:val="9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9"/>
          <w:position w:val="-1"/>
          <w:sz w:val="23"/>
          <w:szCs w:val="23"/>
        </w:rPr>
        <w:t>P</w:t>
      </w:r>
      <w:r>
        <w:rPr>
          <w:rFonts w:ascii="Arial" w:eastAsia="Arial" w:hAnsi="Arial" w:cs="Arial"/>
          <w:spacing w:val="-7"/>
          <w:position w:val="-1"/>
          <w:sz w:val="23"/>
          <w:szCs w:val="23"/>
        </w:rPr>
        <w:t>a</w:t>
      </w:r>
      <w:r>
        <w:rPr>
          <w:rFonts w:ascii="Arial" w:eastAsia="Arial" w:hAnsi="Arial" w:cs="Arial"/>
          <w:position w:val="-1"/>
          <w:sz w:val="23"/>
          <w:szCs w:val="23"/>
        </w:rPr>
        <w:t>yment</w:t>
      </w:r>
      <w:r>
        <w:rPr>
          <w:rFonts w:ascii="Arial" w:eastAsia="Arial" w:hAnsi="Arial" w:cs="Arial"/>
          <w:spacing w:val="29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28"/>
          <w:position w:val="-1"/>
          <w:sz w:val="23"/>
          <w:szCs w:val="23"/>
        </w:rPr>
        <w:t>T</w:t>
      </w:r>
      <w:r>
        <w:rPr>
          <w:rFonts w:ascii="Arial" w:eastAsia="Arial" w:hAnsi="Arial" w:cs="Arial"/>
          <w:position w:val="-1"/>
          <w:sz w:val="23"/>
          <w:szCs w:val="23"/>
        </w:rPr>
        <w:t>ype</w:t>
      </w:r>
      <w:r>
        <w:rPr>
          <w:rFonts w:ascii="Arial" w:eastAsia="Arial" w:hAnsi="Arial" w:cs="Arial"/>
          <w:spacing w:val="17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7"/>
          <w:position w:val="-1"/>
          <w:sz w:val="23"/>
          <w:szCs w:val="23"/>
        </w:rPr>
        <w:t>f</w:t>
      </w:r>
      <w:r>
        <w:rPr>
          <w:rFonts w:ascii="Arial" w:eastAsia="Arial" w:hAnsi="Arial" w:cs="Arial"/>
          <w:position w:val="-1"/>
          <w:sz w:val="23"/>
          <w:szCs w:val="23"/>
        </w:rPr>
        <w:t>or</w:t>
      </w:r>
      <w:r>
        <w:rPr>
          <w:rFonts w:ascii="Arial" w:eastAsia="Arial" w:hAnsi="Arial" w:cs="Arial"/>
          <w:spacing w:val="10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position w:val="-1"/>
          <w:sz w:val="23"/>
          <w:szCs w:val="23"/>
        </w:rPr>
        <w:t>All</w:t>
      </w:r>
      <w:r>
        <w:rPr>
          <w:rFonts w:ascii="Arial" w:eastAsia="Arial" w:hAnsi="Arial" w:cs="Arial"/>
          <w:spacing w:val="10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w w:val="103"/>
          <w:position w:val="-1"/>
          <w:sz w:val="23"/>
          <w:szCs w:val="23"/>
        </w:rPr>
        <w:t>Customers</w:t>
      </w:r>
    </w:p>
    <w:p w14:paraId="6B7A002B" w14:textId="77777777" w:rsidR="0047250D" w:rsidRDefault="0047250D">
      <w:pPr>
        <w:spacing w:before="8" w:line="140" w:lineRule="exact"/>
        <w:rPr>
          <w:sz w:val="14"/>
          <w:szCs w:val="14"/>
        </w:rPr>
      </w:pPr>
    </w:p>
    <w:p w14:paraId="4265556D" w14:textId="77777777" w:rsidR="0047250D" w:rsidRDefault="00171B46">
      <w:pPr>
        <w:spacing w:before="43" w:line="180" w:lineRule="exact"/>
        <w:ind w:left="2011"/>
        <w:rPr>
          <w:rFonts w:ascii="Arial" w:eastAsia="Arial" w:hAnsi="Arial" w:cs="Arial"/>
          <w:sz w:val="16"/>
          <w:szCs w:val="16"/>
        </w:rPr>
      </w:pPr>
      <w:r>
        <w:pict w14:anchorId="6222BFEB">
          <v:group id="_x0000_s1146" style="position:absolute;left:0;text-align:left;margin-left:71.2pt;margin-top:-1.7pt;width:220.05pt;height:120.25pt;z-index:-251651584;mso-position-horizontal-relative:page" coordorigin="1424,-34" coordsize="4401,2405">
            <v:shape id="_x0000_s1157" style="position:absolute;left:1484;top:293;width:4332;height:2069" coordorigin="1484,293" coordsize="4332,2069" path="m5816,293r-4332,l1484,2362r4332,l5816,293xe" fillcolor="#ebebeb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6" type="#_x0000_t75" style="position:absolute;left:1645;top:345;width:4016;height:1965">
              <v:imagedata r:id="rId10" o:title=""/>
            </v:shape>
            <v:shape id="_x0000_s1155" style="position:absolute;left:2284;top:1971;width:71;height:71" coordorigin="2284,1971" coordsize="71,71" path="m2284,2007r2,12l2299,2036r21,7l2331,2041r18,-13l2355,2007r-1,-12l2341,1978r-21,-7l2308,1973r-17,13l2284,2007xe" fillcolor="#f8766c" stroked="f">
              <v:path arrowok="t"/>
            </v:shape>
            <v:shape id="_x0000_s1154" style="position:absolute;left:2284;top:1971;width:71;height:71" coordorigin="2284,1971" coordsize="71,71" path="m2284,2007r7,-21l2308,1973r12,-2l2341,1978r13,17l2355,2007r-6,21l2331,2041r-11,2l2299,2036r-13,-17l2284,2007e" filled="f" strokecolor="#f8766c" strokeweight=".22856mm">
              <v:path arrowok="t"/>
            </v:shape>
            <v:shape id="_x0000_s1153" style="position:absolute;left:2311;top:2207;width:71;height:71" coordorigin="2311,2207" coordsize="71,71" path="m2311,2242r2,12l2326,2271r21,7l2359,2276r17,-13l2383,2242r-2,-11l2368,2213r-21,-6l2336,2208r-18,13l2311,2242xe" fillcolor="#00bec4" stroked="f">
              <v:path arrowok="t"/>
            </v:shape>
            <v:shape id="_x0000_s1152" style="position:absolute;left:2311;top:2207;width:71;height:71" coordorigin="2311,2207" coordsize="71,71" path="m2311,2242r7,-21l2336,2208r11,-1l2368,2213r13,18l2383,2242r-7,21l2359,2276r-12,2l2326,2271r-13,-17l2311,2242e" filled="f" strokecolor="#00bec4" strokeweight=".22856mm">
              <v:path arrowok="t"/>
            </v:shape>
            <v:shape id="_x0000_s1151" style="position:absolute;left:1484;top:-25;width:4332;height:318" coordorigin="1484,-25" coordsize="4332,318" path="m5816,-25r-4332,l1484,293r4332,l5816,-25xe" fillcolor="#d9d8d8" stroked="f">
              <v:path arrowok="t"/>
            </v:shape>
            <v:shape id="_x0000_s1150" style="position:absolute;left:1434;top:2268;width:50;height:0" coordorigin="1434,2268" coordsize="50,0" path="m1434,2268r50,e" filled="f" strokecolor="#323332" strokeweight=".34447mm">
              <v:path arrowok="t"/>
            </v:shape>
            <v:shape id="_x0000_s1149" style="position:absolute;left:1434;top:1746;width:50;height:0" coordorigin="1434,1746" coordsize="50,0" path="m1434,1746r50,e" filled="f" strokecolor="#323332" strokeweight=".34447mm">
              <v:path arrowok="t"/>
            </v:shape>
            <v:shape id="_x0000_s1148" style="position:absolute;left:1434;top:1223;width:50;height:0" coordorigin="1434,1223" coordsize="50,0" path="m1434,1223r50,e" filled="f" strokecolor="#323332" strokeweight=".34447mm">
              <v:path arrowok="t"/>
            </v:shape>
            <v:shape id="_x0000_s1147" style="position:absolute;left:1434;top:701;width:50;height:0" coordorigin="1434,701" coordsize="50,0" path="m1434,701r50,e" filled="f" strokecolor="#323332" strokeweight=".34447mm">
              <v:path arrowok="t"/>
            </v:shape>
            <w10:wrap anchorx="page"/>
          </v:group>
        </w:pict>
      </w:r>
      <w:r>
        <w:pict w14:anchorId="6A2986DD">
          <v:group id="_x0000_s1118" style="position:absolute;left:0;text-align:left;margin-left:295.35pt;margin-top:-1.7pt;width:217.5pt;height:120.25pt;z-index:-251649536;mso-position-horizontal-relative:page" coordorigin="5907,-34" coordsize="4350,2405">
            <v:shape id="_x0000_s1145" style="position:absolute;left:5916;top:293;width:4332;height:2069" coordorigin="5916,293" coordsize="4332,2069" path="m10248,293r-4332,l5916,2362r4332,l10248,293xe" fillcolor="#ebebeb" stroked="f">
              <v:path arrowok="t"/>
            </v:shape>
            <v:shape id="_x0000_s1144" type="#_x0000_t75" style="position:absolute;left:6071;top:345;width:3973;height:1965">
              <v:imagedata r:id="rId11" o:title=""/>
            </v:shape>
            <v:shape id="_x0000_s1143" style="position:absolute;left:7135;top:351;width:71;height:71" coordorigin="7135,351" coordsize="71,71" path="m7135,387r2,12l7150,416r21,7l7183,421r17,-13l7207,387r-2,-11l7192,358r-21,-7l7159,353r-17,13l7135,387xe" fillcolor="#f8766c" stroked="f">
              <v:path arrowok="t"/>
            </v:shape>
            <v:shape id="_x0000_s1142" style="position:absolute;left:7135;top:351;width:71;height:71" coordorigin="7135,351" coordsize="71,71" path="m7135,387r7,-21l7159,353r12,-2l7192,358r13,18l7207,387r-7,21l7183,421r-12,2l7150,416r-13,-17l7135,387e" filled="f" strokecolor="#f8766c" strokeweight=".22856mm">
              <v:path arrowok="t"/>
            </v:shape>
            <v:shape id="_x0000_s1141" style="position:absolute;left:9917;top:1344;width:71;height:71" coordorigin="9917,1344" coordsize="71,71" path="m9917,1380r2,12l9932,1409r21,7l9965,1414r17,-13l9989,1380r-2,-12l9974,1351r-21,-7l9942,1346r-18,13l9917,1380xe" fillcolor="#f8766c" stroked="f">
              <v:path arrowok="t"/>
            </v:shape>
            <v:shape id="_x0000_s1140" style="position:absolute;left:9917;top:1344;width:71;height:71" coordorigin="9917,1344" coordsize="71,71" path="m9917,1380r7,-21l9942,1346r11,-2l9974,1351r13,17l9989,1380r-7,21l9965,1414r-12,2l9932,1409r-13,-17l9917,1380e" filled="f" strokecolor="#f8766c" strokeweight=".22856mm">
              <v:path arrowok="t"/>
            </v:shape>
            <v:shape id="_x0000_s1139" style="position:absolute;left:7088;top:404;width:71;height:71" coordorigin="7088,404" coordsize="71,71" path="m7088,439r2,12l7103,468r21,7l7135,473r18,-13l7159,439r-1,-11l7145,410r-21,-6l7112,406r-17,13l7088,439xe" fillcolor="#f8766c" stroked="f">
              <v:path arrowok="t"/>
            </v:shape>
            <v:shape id="_x0000_s1138" style="position:absolute;left:7088;top:404;width:71;height:71" coordorigin="7088,404" coordsize="71,71" path="m7088,439r7,-20l7112,406r12,-2l7145,410r13,18l7159,439r-6,21l7135,473r-11,2l7103,468r-13,-17l7088,439e" filled="f" strokecolor="#f8766c" strokeweight=".22856mm">
              <v:path arrowok="t"/>
            </v:shape>
            <v:shape id="_x0000_s1137" style="position:absolute;left:9668;top:2076;width:71;height:71" coordorigin="9668,2076" coordsize="71,71" path="m9668,2112r2,11l9683,2140r21,7l9716,2145r17,-13l9740,2112r-2,-12l9725,2083r-21,-7l9692,2078r-17,13l9668,2112xe" fillcolor="#00bec4" stroked="f">
              <v:path arrowok="t"/>
            </v:shape>
            <v:shape id="_x0000_s1136" style="position:absolute;left:9668;top:2076;width:71;height:71" coordorigin="9668,2076" coordsize="71,71" path="m9668,2112r7,-21l9692,2078r12,-2l9725,2083r13,17l9740,2112r-7,20l9716,2145r-12,2l9683,2140r-13,-17l9668,2112e" filled="f" strokecolor="#00bec4" strokeweight=".22856mm">
              <v:path arrowok="t"/>
            </v:shape>
            <v:shape id="_x0000_s1135" style="position:absolute;left:6761;top:482;width:71;height:71" coordorigin="6761,482" coordsize="71,71" path="m6761,518r2,11l6776,547r21,7l6808,552r17,-13l6832,518r-2,-12l6818,489r-21,-7l6785,484r-17,13l6761,518xe" fillcolor="#f8766c" stroked="f">
              <v:path arrowok="t"/>
            </v:shape>
            <v:shape id="_x0000_s1134" style="position:absolute;left:6761;top:482;width:71;height:71" coordorigin="6761,482" coordsize="71,71" path="m6761,518r7,-21l6785,484r12,-2l6818,489r12,17l6832,518r-7,21l6808,552r-11,2l6776,547r-13,-18l6761,518e" filled="f" strokecolor="#f8766c" strokeweight=".22856mm">
              <v:path arrowok="t"/>
            </v:shape>
            <v:shape id="_x0000_s1133" style="position:absolute;left:6875;top:613;width:71;height:71" coordorigin="6875,613" coordsize="71,71" path="m6875,648r2,12l6889,677r21,7l6922,682r17,-13l6946,648r-2,-11l6931,619r-21,-6l6899,615r-18,13l6875,648xe" fillcolor="#f8766c" stroked="f">
              <v:path arrowok="t"/>
            </v:shape>
            <v:shape id="_x0000_s1132" style="position:absolute;left:6875;top:613;width:71;height:71" coordorigin="6875,613" coordsize="71,71" path="m6875,648r6,-20l6899,615r11,-2l6931,619r13,18l6946,648r-7,21l6922,682r-12,2l6889,677r-12,-17l6875,648e" filled="f" strokecolor="#f8766c" strokeweight=".22856mm">
              <v:path arrowok="t"/>
            </v:shape>
            <v:shape id="_x0000_s1131" style="position:absolute;left:6777;top:769;width:71;height:71" coordorigin="6777,769" coordsize="71,71" path="m6777,805r2,12l6791,834r21,7l6824,839r17,-13l6848,805r-2,-11l6833,776r-21,-7l6801,771r-18,13l6777,805xe" fillcolor="#f8766c" stroked="f">
              <v:path arrowok="t"/>
            </v:shape>
            <v:shape id="_x0000_s1130" style="position:absolute;left:6777;top:769;width:71;height:71" coordorigin="6777,769" coordsize="71,71" path="m6777,805r6,-21l6801,771r11,-2l6833,776r13,18l6848,805r-7,21l6824,839r-12,2l6791,834r-12,-17l6777,805e" filled="f" strokecolor="#f8766c" strokeweight=".22856mm">
              <v:path arrowok="t"/>
            </v:shape>
            <v:shape id="_x0000_s1129" style="position:absolute;left:7178;top:378;width:71;height:71" coordorigin="7178,378" coordsize="71,71" path="m7178,413r2,12l7193,442r21,7l7226,447r17,-13l7250,413r-2,-11l7235,384r-21,-6l7202,380r-17,12l7178,413xe" fillcolor="#f8766c" stroked="f">
              <v:path arrowok="t"/>
            </v:shape>
            <v:shape id="_x0000_s1128" style="position:absolute;left:7178;top:378;width:71;height:71" coordorigin="7178,378" coordsize="71,71" path="m7178,413r7,-21l7202,380r12,-2l7235,384r13,18l7250,413r-7,21l7226,447r-12,2l7193,442r-13,-17l7178,413e" filled="f" strokecolor="#f8766c" strokeweight=".22856mm">
              <v:path arrowok="t"/>
            </v:shape>
            <v:shape id="_x0000_s1127" style="position:absolute;left:9913;top:1344;width:71;height:71" coordorigin="9913,1344" coordsize="71,71" path="m9913,1380r2,12l9928,1409r21,7l9961,1414r17,-13l9985,1380r-2,-12l9970,1351r-21,-7l9937,1346r-17,13l9913,1380xe" fillcolor="#f8766c" stroked="f">
              <v:path arrowok="t"/>
            </v:shape>
            <v:shape id="_x0000_s1126" style="position:absolute;left:9913;top:1344;width:71;height:71" coordorigin="9913,1344" coordsize="71,71" path="m9913,1380r7,-21l9937,1346r12,-2l9970,1351r13,17l9985,1380r-7,21l9961,1414r-12,2l9928,1409r-13,-17l9913,1380e" filled="f" strokecolor="#f8766c" strokeweight=".22856mm">
              <v:path arrowok="t"/>
            </v:shape>
            <v:shape id="_x0000_s1125" style="position:absolute;left:6896;top:404;width:71;height:71" coordorigin="6896,404" coordsize="71,71" path="m6896,439r2,12l6911,468r21,7l6943,473r18,-13l6967,439r-1,-11l6953,410r-21,-6l6920,406r-17,13l6896,439xe" fillcolor="#f8766c" stroked="f">
              <v:path arrowok="t"/>
            </v:shape>
            <v:shape id="_x0000_s1124" style="position:absolute;left:6896;top:404;width:71;height:71" coordorigin="6896,404" coordsize="71,71" path="m6896,439r7,-20l6920,406r12,-2l6953,410r13,18l6967,439r-6,21l6943,473r-11,2l6911,468r-13,-17l6896,439e" filled="f" strokecolor="#f8766c" strokeweight=".22856mm">
              <v:path arrowok="t"/>
            </v:shape>
            <v:shape id="_x0000_s1123" style="position:absolute;left:7084;top:430;width:71;height:71" coordorigin="7084,430" coordsize="71,71" path="m7084,466r2,11l7099,494r21,7l7132,499r17,-13l7156,466r-2,-12l7141,437r-21,-7l7108,432r-17,13l7084,466xe" fillcolor="#f8766c" stroked="f">
              <v:path arrowok="t"/>
            </v:shape>
            <v:shape id="_x0000_s1122" style="position:absolute;left:7084;top:430;width:71;height:71" coordorigin="7084,430" coordsize="71,71" path="m7084,466r7,-21l7108,432r12,-2l7141,437r13,17l7156,466r-7,20l7132,499r-12,2l7099,494r-13,-17l7084,466e" filled="f" strokecolor="#f8766c" strokeweight=".22856mm">
              <v:path arrowok="t"/>
            </v:shape>
            <v:shape id="_x0000_s1121" style="position:absolute;left:6871;top:351;width:71;height:71" coordorigin="6871,351" coordsize="71,71" path="m6871,387r2,12l6886,416r20,7l6918,421r17,-13l6942,387r-2,-11l6927,358r-21,-7l6895,353r-17,13l6871,387xe" fillcolor="#f8766c" stroked="f">
              <v:path arrowok="t"/>
            </v:shape>
            <v:shape id="_x0000_s1120" style="position:absolute;left:6871;top:351;width:71;height:71" coordorigin="6871,351" coordsize="71,71" path="m6871,387r7,-21l6895,353r11,-2l6927,358r13,18l6942,387r-7,21l6918,421r-12,2l6886,416r-13,-17l6871,387e" filled="f" strokecolor="#f8766c" strokeweight=".22856mm">
              <v:path arrowok="t"/>
            </v:shape>
            <v:shape id="_x0000_s1119" style="position:absolute;left:5916;top:-25;width:4332;height:318" coordorigin="5916,-25" coordsize="4332,318" path="m10248,-25r-4332,l5916,293r4332,l10248,-25xe" fillcolor="#d9d8d8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191A19"/>
          <w:position w:val="-1"/>
          <w:sz w:val="16"/>
          <w:szCs w:val="16"/>
        </w:rPr>
        <w:t>Bank</w:t>
      </w:r>
      <w:r>
        <w:rPr>
          <w:rFonts w:ascii="Arial" w:eastAsia="Arial" w:hAnsi="Arial" w:cs="Arial"/>
          <w:color w:val="191A19"/>
          <w:spacing w:val="8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191A19"/>
          <w:position w:val="-1"/>
          <w:sz w:val="16"/>
          <w:szCs w:val="16"/>
        </w:rPr>
        <w:t>t</w:t>
      </w:r>
      <w:r>
        <w:rPr>
          <w:rFonts w:ascii="Arial" w:eastAsia="Arial" w:hAnsi="Arial" w:cs="Arial"/>
          <w:color w:val="191A19"/>
          <w:spacing w:val="-2"/>
          <w:position w:val="-1"/>
          <w:sz w:val="16"/>
          <w:szCs w:val="16"/>
        </w:rPr>
        <w:t>r</w:t>
      </w:r>
      <w:r>
        <w:rPr>
          <w:rFonts w:ascii="Arial" w:eastAsia="Arial" w:hAnsi="Arial" w:cs="Arial"/>
          <w:color w:val="191A19"/>
          <w:position w:val="-1"/>
          <w:sz w:val="16"/>
          <w:szCs w:val="16"/>
        </w:rPr>
        <w:t>ans</w:t>
      </w:r>
      <w:r>
        <w:rPr>
          <w:rFonts w:ascii="Arial" w:eastAsia="Arial" w:hAnsi="Arial" w:cs="Arial"/>
          <w:color w:val="191A19"/>
          <w:spacing w:val="-5"/>
          <w:position w:val="-1"/>
          <w:sz w:val="16"/>
          <w:szCs w:val="16"/>
        </w:rPr>
        <w:t>f</w:t>
      </w:r>
      <w:r>
        <w:rPr>
          <w:rFonts w:ascii="Arial" w:eastAsia="Arial" w:hAnsi="Arial" w:cs="Arial"/>
          <w:color w:val="191A19"/>
          <w:position w:val="-1"/>
          <w:sz w:val="16"/>
          <w:szCs w:val="16"/>
        </w:rPr>
        <w:t>er</w:t>
      </w:r>
      <w:r>
        <w:rPr>
          <w:rFonts w:ascii="Arial" w:eastAsia="Arial" w:hAnsi="Arial" w:cs="Arial"/>
          <w:color w:val="191A19"/>
          <w:spacing w:val="1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191A19"/>
          <w:position w:val="-1"/>
          <w:sz w:val="16"/>
          <w:szCs w:val="16"/>
        </w:rPr>
        <w:t>(</w:t>
      </w:r>
      <w:proofErr w:type="gramStart"/>
      <w:r>
        <w:rPr>
          <w:rFonts w:ascii="Arial" w:eastAsia="Arial" w:hAnsi="Arial" w:cs="Arial"/>
          <w:color w:val="191A19"/>
          <w:position w:val="-1"/>
          <w:sz w:val="16"/>
          <w:szCs w:val="16"/>
        </w:rPr>
        <w:t xml:space="preserve">automatic)   </w:t>
      </w:r>
      <w:proofErr w:type="gramEnd"/>
      <w:r>
        <w:rPr>
          <w:rFonts w:ascii="Arial" w:eastAsia="Arial" w:hAnsi="Arial" w:cs="Arial"/>
          <w:color w:val="191A19"/>
          <w:position w:val="-1"/>
          <w:sz w:val="16"/>
          <w:szCs w:val="16"/>
        </w:rPr>
        <w:t xml:space="preserve">                                                        </w:t>
      </w:r>
      <w:r>
        <w:rPr>
          <w:rFonts w:ascii="Arial" w:eastAsia="Arial" w:hAnsi="Arial" w:cs="Arial"/>
          <w:color w:val="191A19"/>
          <w:spacing w:val="35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191A19"/>
          <w:position w:val="-1"/>
          <w:sz w:val="16"/>
          <w:szCs w:val="16"/>
        </w:rPr>
        <w:t>Credit</w:t>
      </w:r>
      <w:r>
        <w:rPr>
          <w:rFonts w:ascii="Arial" w:eastAsia="Arial" w:hAnsi="Arial" w:cs="Arial"/>
          <w:color w:val="191A19"/>
          <w:spacing w:val="1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191A19"/>
          <w:position w:val="-1"/>
          <w:sz w:val="16"/>
          <w:szCs w:val="16"/>
        </w:rPr>
        <w:t>card</w:t>
      </w:r>
      <w:r>
        <w:rPr>
          <w:rFonts w:ascii="Arial" w:eastAsia="Arial" w:hAnsi="Arial" w:cs="Arial"/>
          <w:color w:val="191A19"/>
          <w:spacing w:val="7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191A19"/>
          <w:w w:val="102"/>
          <w:position w:val="-1"/>
          <w:sz w:val="16"/>
          <w:szCs w:val="16"/>
        </w:rPr>
        <w:t>(automatic)</w:t>
      </w:r>
    </w:p>
    <w:p w14:paraId="448B0E57" w14:textId="77777777" w:rsidR="0047250D" w:rsidRDefault="0047250D">
      <w:pPr>
        <w:spacing w:before="2" w:line="140" w:lineRule="exact"/>
        <w:rPr>
          <w:sz w:val="14"/>
          <w:szCs w:val="14"/>
        </w:rPr>
      </w:pPr>
    </w:p>
    <w:p w14:paraId="25B1EDFB" w14:textId="77777777" w:rsidR="0047250D" w:rsidRDefault="0047250D">
      <w:pPr>
        <w:spacing w:line="200" w:lineRule="exact"/>
      </w:pPr>
    </w:p>
    <w:p w14:paraId="36038FE0" w14:textId="77777777" w:rsidR="0047250D" w:rsidRDefault="00171B46">
      <w:pPr>
        <w:spacing w:before="43" w:line="180" w:lineRule="exact"/>
        <w:ind w:left="49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4D4D4C"/>
          <w:w w:val="102"/>
          <w:position w:val="-1"/>
          <w:sz w:val="16"/>
          <w:szCs w:val="16"/>
        </w:rPr>
        <w:t>60</w:t>
      </w:r>
    </w:p>
    <w:p w14:paraId="41B3481C" w14:textId="77777777" w:rsidR="0047250D" w:rsidRDefault="0047250D">
      <w:pPr>
        <w:spacing w:before="18" w:line="280" w:lineRule="exact"/>
        <w:rPr>
          <w:sz w:val="28"/>
          <w:szCs w:val="28"/>
        </w:rPr>
      </w:pPr>
    </w:p>
    <w:p w14:paraId="15E23BCE" w14:textId="77777777" w:rsidR="0047250D" w:rsidRDefault="00171B46">
      <w:pPr>
        <w:spacing w:before="43" w:line="180" w:lineRule="exact"/>
        <w:ind w:left="49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4D4D4C"/>
          <w:w w:val="102"/>
          <w:position w:val="-1"/>
          <w:sz w:val="16"/>
          <w:szCs w:val="16"/>
        </w:rPr>
        <w:t>40</w:t>
      </w:r>
    </w:p>
    <w:p w14:paraId="231D1B50" w14:textId="77777777" w:rsidR="0047250D" w:rsidRDefault="0047250D">
      <w:pPr>
        <w:spacing w:before="18" w:line="280" w:lineRule="exact"/>
        <w:rPr>
          <w:sz w:val="28"/>
          <w:szCs w:val="28"/>
        </w:rPr>
      </w:pPr>
    </w:p>
    <w:p w14:paraId="2EAD9EDC" w14:textId="77777777" w:rsidR="0047250D" w:rsidRDefault="00171B46">
      <w:pPr>
        <w:spacing w:before="43" w:line="180" w:lineRule="exact"/>
        <w:ind w:left="49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4D4D4C"/>
          <w:w w:val="102"/>
          <w:position w:val="-1"/>
          <w:sz w:val="16"/>
          <w:szCs w:val="16"/>
        </w:rPr>
        <w:t>20</w:t>
      </w:r>
    </w:p>
    <w:p w14:paraId="55B42CBF" w14:textId="77777777" w:rsidR="0047250D" w:rsidRDefault="0047250D">
      <w:pPr>
        <w:spacing w:before="10" w:line="220" w:lineRule="exact"/>
        <w:rPr>
          <w:sz w:val="22"/>
          <w:szCs w:val="22"/>
        </w:rPr>
        <w:sectPr w:rsidR="0047250D">
          <w:headerReference w:type="default" r:id="rId12"/>
          <w:pgSz w:w="12240" w:h="15840"/>
          <w:pgMar w:top="780" w:right="720" w:bottom="280" w:left="720" w:header="0" w:footer="225" w:gutter="0"/>
          <w:cols w:space="720"/>
        </w:sectPr>
      </w:pPr>
    </w:p>
    <w:p w14:paraId="7C257885" w14:textId="77777777" w:rsidR="0047250D" w:rsidRDefault="0047250D">
      <w:pPr>
        <w:spacing w:before="1" w:line="100" w:lineRule="exact"/>
        <w:rPr>
          <w:sz w:val="11"/>
          <w:szCs w:val="11"/>
        </w:rPr>
      </w:pPr>
    </w:p>
    <w:p w14:paraId="448D7E0D" w14:textId="77777777" w:rsidR="0047250D" w:rsidRDefault="00171B46">
      <w:pPr>
        <w:ind w:left="583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4D4D4C"/>
          <w:w w:val="102"/>
          <w:sz w:val="16"/>
          <w:szCs w:val="16"/>
        </w:rPr>
        <w:t>0</w:t>
      </w:r>
    </w:p>
    <w:p w14:paraId="03299CC2" w14:textId="77777777" w:rsidR="0047250D" w:rsidRDefault="0047250D">
      <w:pPr>
        <w:spacing w:before="9" w:line="160" w:lineRule="exact"/>
        <w:rPr>
          <w:sz w:val="16"/>
          <w:szCs w:val="16"/>
        </w:rPr>
      </w:pPr>
    </w:p>
    <w:p w14:paraId="6E6F5E65" w14:textId="77777777" w:rsidR="0047250D" w:rsidRDefault="00171B46">
      <w:pPr>
        <w:ind w:left="2332" w:right="-45"/>
        <w:rPr>
          <w:rFonts w:ascii="Arial" w:eastAsia="Arial" w:hAnsi="Arial" w:cs="Arial"/>
          <w:sz w:val="16"/>
          <w:szCs w:val="16"/>
        </w:rPr>
      </w:pPr>
      <w:r>
        <w:pict w14:anchorId="5627CD16">
          <v:group id="_x0000_s1098" style="position:absolute;left:0;text-align:left;margin-left:71.2pt;margin-top:-3.85pt;width:220.05pt;height:122.8pt;z-index:-251650560;mso-position-horizontal-relative:page" coordorigin="1424,-77" coordsize="4401,2456">
            <v:shape id="_x0000_s1117" style="position:absolute;left:1484;top:250;width:4332;height:2069" coordorigin="1484,250" coordsize="4332,2069" path="m5816,250r-4332,l1484,2319r4332,l5816,250xe" fillcolor="#ebebeb" stroked="f">
              <v:path arrowok="t"/>
            </v:shape>
            <v:shape id="_x0000_s1116" type="#_x0000_t75" style="position:absolute;left:1662;top:302;width:3995;height:1939">
              <v:imagedata r:id="rId13" o:title=""/>
            </v:shape>
            <v:shape id="_x0000_s1115" style="position:absolute;left:2119;top:1040;width:71;height:71" coordorigin="2119,1040" coordsize="71,71" path="m2119,1076r2,11l2134,1105r21,6l2167,1109r17,-12l2191,1076r-2,-12l2176,1047r-21,-7l2143,1042r-17,13l2119,1076xe" fillcolor="#00bec4" stroked="f">
              <v:path arrowok="t"/>
            </v:shape>
            <v:shape id="_x0000_s1114" style="position:absolute;left:2119;top:1040;width:71;height:71" coordorigin="2119,1040" coordsize="71,71" path="m2119,1076r7,-21l2143,1042r12,-2l2176,1047r13,17l2191,1076r-7,21l2167,1109r-12,2l2134,1105r-13,-18l2119,1076e" filled="f" strokecolor="#00bec4" strokeweight=".22856mm">
              <v:path arrowok="t"/>
            </v:shape>
            <v:shape id="_x0000_s1113" style="position:absolute;left:2270;top:1014;width:71;height:71" coordorigin="2270,1014" coordsize="71,71" path="m2270,1050r2,11l2285,1078r21,7l2317,1083r18,-12l2342,1050r-2,-12l2327,1021r-21,-7l2294,1016r-17,13l2270,1050xe" fillcolor="#f8766c" stroked="f">
              <v:path arrowok="t"/>
            </v:shape>
            <v:shape id="_x0000_s1112" style="position:absolute;left:2270;top:1014;width:71;height:71" coordorigin="2270,1014" coordsize="71,71" path="m2270,1050r7,-21l2294,1016r12,-2l2327,1021r13,17l2342,1050r-7,21l2317,1083r-11,2l2285,1078r-13,-17l2270,1050e" filled="f" strokecolor="#f8766c" strokeweight=".22856mm">
              <v:path arrowok="t"/>
            </v:shape>
            <v:shape id="_x0000_s1111" style="position:absolute;left:2121;top:779;width:71;height:71" coordorigin="2121,779" coordsize="71,71" path="m2121,814r2,12l2136,843r21,7l2169,848r17,-13l2193,814r-2,-11l2178,786r-21,-7l2146,781r-18,13l2121,814xe" fillcolor="#f8766c" stroked="f">
              <v:path arrowok="t"/>
            </v:shape>
            <v:shape id="_x0000_s1110" style="position:absolute;left:2121;top:779;width:71;height:71" coordorigin="2121,779" coordsize="71,71" path="m2121,814r7,-20l2146,781r11,-2l2178,786r13,17l2193,814r-7,21l2169,848r-12,2l2136,843r-13,-17l2121,814e" filled="f" strokecolor="#f8766c" strokeweight=".22856mm">
              <v:path arrowok="t"/>
            </v:shape>
            <v:shape id="_x0000_s1109" style="position:absolute;left:5578;top:596;width:71;height:71" coordorigin="5578,596" coordsize="71,71" path="m5578,632r2,11l5592,661r21,6l5625,665r17,-13l5649,632r-2,-12l5634,603r-21,-7l5602,598r-18,13l5578,632xe" fillcolor="#f8766c" stroked="f">
              <v:path arrowok="t"/>
            </v:shape>
            <v:shape id="_x0000_s1108" style="position:absolute;left:5578;top:596;width:71;height:71" coordorigin="5578,596" coordsize="71,71" path="m5578,632r6,-21l5602,598r11,-2l5634,603r13,17l5649,632r-7,20l5625,665r-12,2l5592,661r-12,-18l5578,632e" filled="f" strokecolor="#f8766c" strokeweight=".22856mm">
              <v:path arrowok="t"/>
            </v:shape>
            <v:shape id="_x0000_s1107" style="position:absolute;left:1484;top:-68;width:4332;height:318" coordorigin="1484,-68" coordsize="4332,318" path="m5816,-68r-4332,l1484,250r4332,l5816,-68xe" fillcolor="#d9d8d8" stroked="f">
              <v:path arrowok="t"/>
            </v:shape>
            <v:shape id="_x0000_s1106" style="position:absolute;left:1946;top:2319;width:0;height:50" coordorigin="1946,2319" coordsize="0,50" path="m1946,2369r,-50e" filled="f" strokecolor="#323332" strokeweight=".34447mm">
              <v:path arrowok="t"/>
            </v:shape>
            <v:shape id="_x0000_s1105" style="position:absolute;left:2925;top:2319;width:0;height:50" coordorigin="2925,2319" coordsize="0,50" path="m2925,2369r,-50e" filled="f" strokecolor="#323332" strokeweight=".34447mm">
              <v:path arrowok="t"/>
            </v:shape>
            <v:shape id="_x0000_s1104" style="position:absolute;left:3905;top:2319;width:0;height:50" coordorigin="3905,2319" coordsize="0,50" path="m3905,2369r,-50e" filled="f" strokecolor="#323332" strokeweight=".34447mm">
              <v:path arrowok="t"/>
            </v:shape>
            <v:shape id="_x0000_s1103" style="position:absolute;left:4884;top:2319;width:0;height:50" coordorigin="4884,2319" coordsize="0,50" path="m4884,2369r,-50e" filled="f" strokecolor="#323332" strokeweight=".34447mm">
              <v:path arrowok="t"/>
            </v:shape>
            <v:shape id="_x0000_s1102" style="position:absolute;left:1434;top:2225;width:50;height:0" coordorigin="1434,2225" coordsize="50,0" path="m1434,2225r50,e" filled="f" strokecolor="#323332" strokeweight=".34447mm">
              <v:path arrowok="t"/>
            </v:shape>
            <v:shape id="_x0000_s1101" style="position:absolute;left:1434;top:1703;width:50;height:0" coordorigin="1434,1703" coordsize="50,0" path="m1434,1703r50,e" filled="f" strokecolor="#323332" strokeweight=".34447mm">
              <v:path arrowok="t"/>
            </v:shape>
            <v:shape id="_x0000_s1100" style="position:absolute;left:1434;top:1180;width:50;height:0" coordorigin="1434,1180" coordsize="50,0" path="m1434,1180r50,e" filled="f" strokecolor="#323332" strokeweight=".34447mm">
              <v:path arrowok="t"/>
            </v:shape>
            <v:shape id="_x0000_s1099" style="position:absolute;left:1434;top:658;width:50;height:0" coordorigin="1434,658" coordsize="50,0" path="m1434,658r50,e" filled="f" strokecolor="#323332" strokeweight=".34447mm">
              <v:path arrowok="t"/>
            </v:shape>
            <w10:wrap anchorx="page"/>
          </v:group>
        </w:pict>
      </w:r>
      <w:r>
        <w:pict w14:anchorId="4FF3A80C">
          <v:group id="_x0000_s1034" style="position:absolute;left:0;text-align:left;margin-left:295.35pt;margin-top:-3.85pt;width:217.5pt;height:122.8pt;z-index:-251648512;mso-position-horizontal-relative:page" coordorigin="5907,-77" coordsize="4350,2456">
            <v:shape id="_x0000_s1097" style="position:absolute;left:5916;top:250;width:4332;height:2069" coordorigin="5916,250" coordsize="4332,2069" path="m10248,250r-4332,l5916,2319r4332,l10248,250xe" fillcolor="#ebebeb" stroked="f">
              <v:path arrowok="t"/>
            </v:shape>
            <v:shape id="_x0000_s1096" type="#_x0000_t75" style="position:absolute;left:6088;top:302;width:3891;height:1965">
              <v:imagedata r:id="rId14" o:title=""/>
            </v:shape>
            <v:shape id="_x0000_s1095" style="position:absolute;left:9802;top:1014;width:71;height:71" coordorigin="9802,1014" coordsize="71,71" path="m9802,1050r2,11l9817,1078r20,7l9849,1083r17,-12l9873,1050r-2,-12l9858,1021r-21,-7l9826,1016r-18,13l9802,1050xe" fillcolor="#f8766c" stroked="f">
              <v:path arrowok="t"/>
            </v:shape>
            <v:shape id="_x0000_s1094" style="position:absolute;left:9802;top:1014;width:71;height:71" coordorigin="9802,1014" coordsize="71,71" path="m9802,1050r6,-21l9826,1016r11,-2l9858,1021r13,17l9873,1050r-7,21l9849,1083r-12,2l9817,1078r-13,-17l9802,1050e" filled="f" strokecolor="#f8766c" strokeweight=".22856mm">
              <v:path arrowok="t"/>
            </v:shape>
            <v:shape id="_x0000_s1093" style="position:absolute;left:6931;top:361;width:71;height:71" coordorigin="6931,361" coordsize="71,71" path="m6931,396r2,12l6946,425r21,7l6979,430r17,-13l7003,396r-2,-11l6988,367r-21,-6l6955,363r-17,13l6931,396xe" fillcolor="#f8766c" stroked="f">
              <v:path arrowok="t"/>
            </v:shape>
            <v:shape id="_x0000_s1092" style="position:absolute;left:6931;top:361;width:71;height:71" coordorigin="6931,361" coordsize="71,71" path="m6931,396r7,-20l6955,363r12,-2l6988,367r13,18l7003,396r-7,21l6979,430r-12,2l6946,425r-13,-17l6931,396e" filled="f" strokecolor="#f8766c" strokeweight=".22856mm">
              <v:path arrowok="t"/>
            </v:shape>
            <v:shape id="_x0000_s1091" style="position:absolute;left:9665;top:1301;width:71;height:71" coordorigin="9665,1301" coordsize="71,71" path="m9665,1337r2,12l9679,1366r21,7l9712,1371r17,-13l9736,1337r-2,-12l9721,1308r-21,-7l9689,1303r-18,13l9665,1337xe" fillcolor="#00bec4" stroked="f">
              <v:path arrowok="t"/>
            </v:shape>
            <v:shape id="_x0000_s1090" style="position:absolute;left:9665;top:1301;width:71;height:71" coordorigin="9665,1301" coordsize="71,71" path="m9665,1337r6,-21l9689,1303r11,-2l9721,1308r13,17l9736,1337r-7,21l9712,1371r-12,2l9679,1366r-12,-17l9665,1337e" filled="f" strokecolor="#00bec4" strokeweight=".22856mm">
              <v:path arrowok="t"/>
            </v:shape>
            <v:shape id="_x0000_s1089" style="position:absolute;left:9788;top:1876;width:71;height:71" coordorigin="9788,1876" coordsize="71,71" path="m9788,1912r2,11l9803,1941r21,6l9835,1946r18,-13l9859,1912r-2,-12l9845,1883r-21,-7l9812,1878r-17,13l9788,1912xe" fillcolor="#00bec4" stroked="f">
              <v:path arrowok="t"/>
            </v:shape>
            <v:shape id="_x0000_s1088" style="position:absolute;left:9788;top:1876;width:71;height:71" coordorigin="9788,1876" coordsize="71,71" path="m9788,1912r7,-21l9812,1878r12,-2l9845,1883r12,17l9859,1912r-6,21l9835,1946r-11,1l9803,1941r-13,-18l9788,1912e" filled="f" strokecolor="#00bec4" strokeweight=".22856mm">
              <v:path arrowok="t"/>
            </v:shape>
            <v:shape id="_x0000_s1087" style="position:absolute;left:9572;top:308;width:71;height:71" coordorigin="9572,308" coordsize="71,71" path="m9572,344r2,12l9587,373r21,7l9620,378r17,-13l9644,344r-2,-11l9629,315r-21,-7l9597,310r-18,13l9572,344xe" fillcolor="#f8766c" stroked="f">
              <v:path arrowok="t"/>
            </v:shape>
            <v:shape id="_x0000_s1086" style="position:absolute;left:9572;top:308;width:71;height:71" coordorigin="9572,308" coordsize="71,71" path="m9572,344r7,-21l9597,310r11,-2l9629,315r13,18l9644,344r-7,21l9620,378r-12,2l9587,373r-13,-17l9572,344e" filled="f" strokecolor="#f8766c" strokeweight=".22856mm">
              <v:path arrowok="t"/>
            </v:shape>
            <v:shape id="_x0000_s1085" style="position:absolute;left:9426;top:1327;width:71;height:71" coordorigin="9426,1327" coordsize="71,71" path="m9426,1363r2,12l9440,1392r21,7l9473,1397r17,-13l9497,1363r-2,-11l9482,1334r-21,-7l9450,1329r-18,13l9426,1363xe" fillcolor="#00bec4" stroked="f">
              <v:path arrowok="t"/>
            </v:shape>
            <v:shape id="_x0000_s1084" style="position:absolute;left:9426;top:1327;width:71;height:71" coordorigin="9426,1327" coordsize="71,71" path="m9426,1363r6,-21l9450,1329r11,-2l9482,1334r13,18l9497,1363r-7,21l9473,1397r-12,2l9440,1392r-12,-17l9426,1363e" filled="f" strokecolor="#00bec4" strokeweight=".22856mm">
              <v:path arrowok="t"/>
            </v:shape>
            <v:shape id="_x0000_s1083" style="position:absolute;left:9302;top:1171;width:71;height:71" coordorigin="9302,1171" coordsize="71,71" path="m9302,1206r2,12l9317,1235r21,7l9349,1240r18,-13l9374,1206r-2,-11l9359,1177r-21,-6l9326,1173r-17,13l9302,1206xe" fillcolor="#f8766c" stroked="f">
              <v:path arrowok="t"/>
            </v:shape>
            <v:shape id="_x0000_s1082" style="position:absolute;left:9302;top:1171;width:71;height:71" coordorigin="9302,1171" coordsize="71,71" path="m9302,1206r7,-20l9326,1173r12,-2l9359,1177r13,18l9374,1206r-7,21l9349,1240r-11,2l9317,1235r-13,-17l9302,1206e" filled="f" strokecolor="#f8766c" strokeweight=".22856mm">
              <v:path arrowok="t"/>
            </v:shape>
            <v:shape id="_x0000_s1081" style="position:absolute;left:7219;top:465;width:71;height:71" coordorigin="7219,465" coordsize="71,71" path="m7219,501r2,12l7234,530r21,7l7267,535r17,-13l7291,501r-2,-12l7276,472r-21,-7l7243,467r-17,13l7219,501xe" fillcolor="#f8766c" stroked="f">
              <v:path arrowok="t"/>
            </v:shape>
            <v:shape id="_x0000_s1080" style="position:absolute;left:7219;top:465;width:71;height:71" coordorigin="7219,465" coordsize="71,71" path="m7219,501r7,-21l7243,467r12,-2l7276,472r13,17l7291,501r-7,21l7267,535r-12,2l7234,530r-13,-17l7219,501e" filled="f" strokecolor="#f8766c" strokeweight=".22856mm">
              <v:path arrowok="t"/>
            </v:shape>
            <v:shape id="_x0000_s1079" style="position:absolute;left:6886;top:413;width:71;height:71" coordorigin="6886,413" coordsize="71,71" path="m6886,449r2,11l6901,477r21,7l6934,482r17,-13l6958,449r-2,-12l6943,420r-21,-7l6910,415r-17,13l6886,449xe" fillcolor="#f8766c" stroked="f">
              <v:path arrowok="t"/>
            </v:shape>
            <v:shape id="_x0000_s1078" style="position:absolute;left:6886;top:413;width:71;height:71" coordorigin="6886,413" coordsize="71,71" path="m6886,449r7,-21l6910,415r12,-2l6943,420r13,17l6958,449r-7,20l6934,482r-12,2l6901,477r-13,-17l6886,449e" filled="f" strokecolor="#f8766c" strokeweight=".22856mm">
              <v:path arrowok="t"/>
            </v:shape>
            <v:shape id="_x0000_s1077" style="position:absolute;left:6939;top:1145;width:71;height:71" coordorigin="6939,1145" coordsize="71,71" path="m6939,1180r2,12l6954,1209r21,7l6987,1214r17,-13l7011,1180r-2,-11l6996,1151r-21,-6l6963,1147r-17,12l6939,1180xe" fillcolor="#f8766c" stroked="f">
              <v:path arrowok="t"/>
            </v:shape>
            <v:shape id="_x0000_s1076" style="position:absolute;left:6939;top:1145;width:71;height:71" coordorigin="6939,1145" coordsize="71,71" path="m6939,1180r7,-21l6963,1147r12,-2l6996,1151r13,18l7011,1180r-7,21l6987,1214r-12,2l6954,1209r-13,-17l6939,1180e" filled="f" strokecolor="#f8766c" strokeweight=".22856mm">
              <v:path arrowok="t"/>
            </v:shape>
            <v:shape id="_x0000_s1075" style="position:absolute;left:9384;top:1145;width:71;height:71" coordorigin="9384,1145" coordsize="71,71" path="m9384,1180r2,12l9399,1209r21,7l9432,1214r17,-13l9456,1180r-2,-11l9441,1151r-21,-6l9409,1146r-18,13l9384,1180xe" fillcolor="#f8766c" stroked="f">
              <v:path arrowok="t"/>
            </v:shape>
            <v:shape id="_x0000_s1074" style="position:absolute;left:9384;top:1145;width:71;height:71" coordorigin="9384,1145" coordsize="71,71" path="m9384,1180r7,-21l9409,1146r11,-1l9441,1151r13,18l9456,1180r-7,21l9432,1214r-12,2l9399,1209r-13,-17l9384,1180e" filled="f" strokecolor="#f8766c" strokeweight=".22856mm">
              <v:path arrowok="t"/>
            </v:shape>
            <v:shape id="_x0000_s1073" style="position:absolute;left:9798;top:1275;width:71;height:71" coordorigin="9798,1275" coordsize="71,71" path="m9798,1311r2,12l9813,1340r20,7l9845,1345r17,-13l9869,1311r-2,-12l9854,1282r-21,-7l9822,1277r-17,13l9798,1311xe" fillcolor="#f8766c" stroked="f">
              <v:path arrowok="t"/>
            </v:shape>
            <v:shape id="_x0000_s1072" style="position:absolute;left:9798;top:1275;width:71;height:71" coordorigin="9798,1275" coordsize="71,71" path="m9798,1311r7,-21l9822,1277r11,-2l9854,1282r13,17l9869,1311r-7,21l9845,1345r-12,2l9813,1340r-13,-17l9798,1311e" filled="f" strokecolor="#f8766c" strokeweight=".22856mm">
              <v:path arrowok="t"/>
            </v:shape>
            <v:shape id="_x0000_s1071" style="position:absolute;left:7278;top:308;width:71;height:71" coordorigin="7278,308" coordsize="71,71" path="m7278,344r2,12l7293,373r21,7l7326,378r17,-13l7349,344r-1,-11l7335,315r-21,-7l7302,310r-17,13l7278,344xe" fillcolor="#f8766c" stroked="f">
              <v:path arrowok="t"/>
            </v:shape>
            <v:shape id="_x0000_s1070" style="position:absolute;left:7278;top:308;width:71;height:71" coordorigin="7278,308" coordsize="71,71" path="m7278,344r7,-21l7302,310r12,-2l7335,315r13,18l7349,344r-6,21l7326,378r-12,2l7293,373r-13,-17l7278,344e" filled="f" strokecolor="#f8766c" strokeweight=".22856mm">
              <v:path arrowok="t"/>
            </v:shape>
            <v:shape id="_x0000_s1069" style="position:absolute;left:7090;top:674;width:71;height:71" coordorigin="7090,674" coordsize="71,71" path="m7090,710r2,11l7105,739r21,7l7137,744r18,-13l7162,710r-2,-12l7147,681r-21,-7l7114,676r-17,13l7090,710xe" fillcolor="#f8766c" stroked="f">
              <v:path arrowok="t"/>
            </v:shape>
            <v:shape id="_x0000_s1068" style="position:absolute;left:7090;top:674;width:71;height:71" coordorigin="7090,674" coordsize="71,71" path="m7090,710r7,-21l7114,676r12,-2l7147,681r13,17l7162,710r-7,21l7137,744r-11,2l7105,739r-13,-18l7090,710e" filled="f" strokecolor="#f8766c" strokeweight=".22856mm">
              <v:path arrowok="t"/>
            </v:shape>
            <v:shape id="_x0000_s1067" style="position:absolute;left:10009;top:413;width:71;height:71" coordorigin="10009,413" coordsize="71,71" path="m10009,449r2,11l10024,477r21,7l10057,482r17,-12l10081,449r-2,-12l10066,420r-21,-7l10033,415r-17,13l10009,449xe" fillcolor="#f8766c" stroked="f">
              <v:path arrowok="t"/>
            </v:shape>
            <v:shape id="_x0000_s1066" style="position:absolute;left:10009;top:413;width:71;height:71" coordorigin="10009,413" coordsize="71,71" path="m10009,449r7,-21l10033,415r12,-2l10066,420r13,17l10081,449r-7,21l10057,482r-12,2l10024,477r-13,-17l10009,449e" filled="f" strokecolor="#f8766c" strokeweight=".22856mm">
              <v:path arrowok="t"/>
            </v:shape>
            <v:shape id="_x0000_s1065" style="position:absolute;left:6726;top:648;width:71;height:71" coordorigin="6726,648" coordsize="71,71" path="m6726,684r2,12l6741,713r20,7l6773,718r17,-13l6797,684r-2,-12l6782,655r-21,-7l6750,650r-18,13l6726,684xe" fillcolor="#f8766c" stroked="f">
              <v:path arrowok="t"/>
            </v:shape>
            <v:shape id="_x0000_s1064" style="position:absolute;left:6726;top:648;width:71;height:71" coordorigin="6726,648" coordsize="71,71" path="m6726,684r6,-21l6750,650r11,-2l6782,655r13,17l6797,684r-7,21l6773,718r-12,2l6741,713r-13,-17l6726,684e" filled="f" strokecolor="#f8766c" strokeweight=".22856mm">
              <v:path arrowok="t"/>
            </v:shape>
            <v:shape id="_x0000_s1063" style="position:absolute;left:9655;top:1066;width:71;height:71" coordorigin="9655,1066" coordsize="71,71" path="m9655,1102r2,11l9670,1131r21,6l9702,1136r17,-13l9726,1102r-2,-12l9711,1073r-20,-7l9679,1068r-17,13l9655,1102xe" fillcolor="#00bec4" stroked="f">
              <v:path arrowok="t"/>
            </v:shape>
            <v:shape id="_x0000_s1062" style="position:absolute;left:9655;top:1066;width:71;height:71" coordorigin="9655,1066" coordsize="71,71" path="m9655,1102r7,-21l9679,1068r12,-2l9711,1073r13,17l9726,1102r-7,21l9702,1136r-11,1l9670,1131r-13,-18l9655,1102e" filled="f" strokecolor="#00bec4" strokeweight=".22856mm">
              <v:path arrowok="t"/>
            </v:shape>
            <v:shape id="_x0000_s1061" style="position:absolute;left:6951;top:1223;width:71;height:71" coordorigin="6951,1223" coordsize="71,71" path="m6951,1259r2,11l6966,1287r21,7l6998,1292r18,-13l7022,1259r-2,-12l7008,1230r-21,-7l6975,1225r-17,13l6951,1259xe" fillcolor="#f8766c" stroked="f">
              <v:path arrowok="t"/>
            </v:shape>
            <v:shape id="_x0000_s1060" style="position:absolute;left:6951;top:1223;width:71;height:71" coordorigin="6951,1223" coordsize="71,71" path="m6951,1259r7,-21l6975,1225r12,-2l7008,1230r12,17l7022,1259r-6,20l6998,1292r-11,2l6966,1287r-13,-17l6951,1259e" filled="f" strokecolor="#f8766c" strokeweight=".22856mm">
              <v:path arrowok="t"/>
            </v:shape>
            <v:shape id="_x0000_s1059" style="position:absolute;left:7135;top:491;width:71;height:71" coordorigin="7135,491" coordsize="71,71" path="m7135,527r2,12l7150,556r21,7l7183,561r17,-13l7207,527r-2,-12l7192,498r-21,-7l7159,493r-17,13l7135,527xe" fillcolor="#f8766c" stroked="f">
              <v:path arrowok="t"/>
            </v:shape>
            <v:shape id="_x0000_s1058" style="position:absolute;left:7135;top:491;width:71;height:71" coordorigin="7135,491" coordsize="71,71" path="m7135,527r7,-21l7159,493r12,-2l7192,498r13,17l7207,527r-7,21l7183,561r-12,2l7150,556r-13,-17l7135,527e" filled="f" strokecolor="#f8766c" strokeweight=".22856mm">
              <v:path arrowok="t"/>
            </v:shape>
            <v:shape id="_x0000_s1057" style="position:absolute;left:9663;top:308;width:71;height:71" coordorigin="9663,308" coordsize="71,71" path="m9663,344r2,12l9677,373r21,7l9710,378r17,-13l9734,344r-2,-11l9719,315r-21,-7l9687,310r-18,13l9663,344xe" fillcolor="#f8766c" stroked="f">
              <v:path arrowok="t"/>
            </v:shape>
            <v:shape id="_x0000_s1056" style="position:absolute;left:9663;top:308;width:71;height:71" coordorigin="9663,308" coordsize="71,71" path="m9663,344r6,-21l9687,310r11,-2l9719,315r13,18l9734,344r-7,21l9710,378r-12,2l9677,373r-12,-17l9663,344e" filled="f" strokecolor="#f8766c" strokeweight=".22856mm">
              <v:path arrowok="t"/>
            </v:shape>
            <v:shape id="_x0000_s1055" style="position:absolute;left:7118;top:413;width:71;height:71" coordorigin="7118,413" coordsize="71,71" path="m7118,449r1,11l7132,477r21,7l7165,482r17,-12l7189,449r-2,-12l7174,420r-21,-7l7142,415r-18,13l7118,449xe" fillcolor="#f8766c" stroked="f">
              <v:path arrowok="t"/>
            </v:shape>
            <v:shape id="_x0000_s1054" style="position:absolute;left:7118;top:413;width:71;height:71" coordorigin="7118,413" coordsize="71,71" path="m7118,449r6,-21l7142,415r11,-2l7174,420r13,17l7189,449r-7,21l7165,482r-12,2l7132,477r-13,-17l7118,449e" filled="f" strokecolor="#f8766c" strokeweight=".22856mm">
              <v:path arrowok="t"/>
            </v:shape>
            <v:shape id="_x0000_s1053" style="position:absolute;left:6965;top:1275;width:71;height:71" coordorigin="6965,1275" coordsize="71,71" path="m6965,1311r2,12l6980,1340r20,7l7012,1345r17,-13l7036,1311r-2,-12l7021,1282r-21,-7l6989,1277r-17,13l6965,1311xe" fillcolor="#f8766c" stroked="f">
              <v:path arrowok="t"/>
            </v:shape>
            <v:shape id="_x0000_s1052" style="position:absolute;left:6965;top:1275;width:71;height:71" coordorigin="6965,1275" coordsize="71,71" path="m6965,1311r7,-21l6989,1277r11,-2l7021,1282r13,17l7036,1311r-7,21l7012,1345r-12,2l6980,1340r-13,-17l6965,1311e" filled="f" strokecolor="#f8766c" strokeweight=".22856mm">
              <v:path arrowok="t"/>
            </v:shape>
            <v:shape id="_x0000_s1051" style="position:absolute;left:6894;top:387;width:71;height:71" coordorigin="6894,387" coordsize="71,71" path="m6894,423r2,11l6909,451r21,7l6941,456r18,-13l6965,423r-1,-12l6951,394r-21,-7l6918,389r-17,13l6894,423xe" fillcolor="#f8766c" stroked="f">
              <v:path arrowok="t"/>
            </v:shape>
            <v:shape id="_x0000_s1050" style="position:absolute;left:6894;top:387;width:71;height:71" coordorigin="6894,387" coordsize="71,71" path="m6894,423r7,-21l6918,389r12,-2l6951,394r13,17l6965,423r-6,20l6941,456r-11,2l6909,451r-13,-17l6894,423e" filled="f" strokecolor="#f8766c" strokeweight=".22856mm">
              <v:path arrowok="t"/>
            </v:shape>
            <v:shape id="_x0000_s1049" style="position:absolute;left:9849;top:308;width:71;height:71" coordorigin="9849,308" coordsize="71,71" path="m9849,344r2,12l9864,373r20,7l9896,378r17,-13l9920,344r-2,-11l9905,315r-21,-7l9873,310r-17,13l9849,344xe" fillcolor="#f8766c" stroked="f">
              <v:path arrowok="t"/>
            </v:shape>
            <v:shape id="_x0000_s1048" style="position:absolute;left:9849;top:308;width:71;height:71" coordorigin="9849,308" coordsize="71,71" path="m9849,344r7,-21l9873,310r11,-2l9905,315r13,18l9920,344r-7,21l9896,378r-12,2l9864,373r-13,-17l9849,344e" filled="f" strokecolor="#f8766c" strokeweight=".22856mm">
              <v:path arrowok="t"/>
            </v:shape>
            <v:shape id="_x0000_s1047" style="position:absolute;left:9245;top:1171;width:71;height:71" coordorigin="9245,1171" coordsize="71,71" path="m9245,1206r2,12l9260,1235r21,7l9292,1240r18,-13l9317,1206r-2,-11l9302,1177r-21,-6l9269,1173r-17,13l9245,1206xe" fillcolor="#f8766c" stroked="f">
              <v:path arrowok="t"/>
            </v:shape>
            <v:shape id="_x0000_s1046" style="position:absolute;left:9245;top:1171;width:71;height:71" coordorigin="9245,1171" coordsize="71,71" path="m9245,1206r7,-20l9269,1173r12,-2l9302,1177r13,18l9317,1206r-7,21l9292,1240r-11,2l9260,1235r-13,-17l9245,1206e" filled="f" strokecolor="#f8766c" strokeweight=".22856mm">
              <v:path arrowok="t"/>
            </v:shape>
            <v:shape id="_x0000_s1045" style="position:absolute;left:9694;top:387;width:71;height:71" coordorigin="9694,387" coordsize="71,71" path="m9694,423r2,11l9709,451r21,7l9741,456r18,-13l9765,423r-2,-12l9751,394r-21,-7l9718,389r-17,13l9694,423xe" fillcolor="#f8766c" stroked="f">
              <v:path arrowok="t"/>
            </v:shape>
            <v:shape id="_x0000_s1044" style="position:absolute;left:9694;top:387;width:71;height:71" coordorigin="9694,387" coordsize="71,71" path="m9694,423r7,-21l9718,389r12,-2l9751,394r12,17l9765,423r-6,20l9741,456r-11,2l9709,451r-13,-17l9694,423e" filled="f" strokecolor="#f8766c" strokeweight=".22856mm">
              <v:path arrowok="t"/>
            </v:shape>
            <v:shape id="_x0000_s1043" style="position:absolute;left:9718;top:361;width:71;height:71" coordorigin="9718,361" coordsize="71,71" path="m9718,396r1,12l9732,425r21,7l9765,430r17,-13l9789,396r-2,-11l9774,367r-21,-6l9742,363r-18,13l9718,396xe" fillcolor="#f8766c" stroked="f">
              <v:path arrowok="t"/>
            </v:shape>
            <v:shape id="_x0000_s1042" style="position:absolute;left:9718;top:361;width:71;height:71" coordorigin="9718,361" coordsize="71,71" path="m9718,396r6,-20l9742,363r11,-2l9774,367r13,18l9789,396r-7,21l9765,430r-12,2l9732,425r-13,-17l9718,396e" filled="f" strokecolor="#f8766c" strokeweight=".22856mm">
              <v:path arrowok="t"/>
            </v:shape>
            <v:shape id="_x0000_s1041" style="position:absolute;left:9723;top:335;width:71;height:71" coordorigin="9723,335" coordsize="71,71" path="m9723,370r2,12l9738,399r21,7l9771,404r17,-13l9795,370r-2,-11l9780,341r-21,-6l9747,337r-17,12l9723,370xe" fillcolor="#f8766c" stroked="f">
              <v:path arrowok="t"/>
            </v:shape>
            <v:shape id="_x0000_s1040" style="position:absolute;left:9723;top:335;width:71;height:71" coordorigin="9723,335" coordsize="71,71" path="m9723,370r7,-21l9747,337r12,-2l9780,341r13,18l9795,370r-7,21l9771,404r-12,2l9738,399r-13,-17l9723,370e" filled="f" strokecolor="#f8766c" strokeweight=".22856mm">
              <v:path arrowok="t"/>
            </v:shape>
            <v:shape id="_x0000_s1039" style="position:absolute;left:5916;top:-68;width:4332;height:318" coordorigin="5916,-68" coordsize="4332,318" path="m10248,-68r-4332,l5916,250r4332,l10248,-68xe" fillcolor="#d9d8d8" stroked="f">
              <v:path arrowok="t"/>
            </v:shape>
            <v:shape id="_x0000_s1038" style="position:absolute;left:6377;top:2319;width:0;height:50" coordorigin="6377,2319" coordsize="0,50" path="m6377,2369r,-50e" filled="f" strokecolor="#323332" strokeweight=".34447mm">
              <v:path arrowok="t"/>
            </v:shape>
            <v:shape id="_x0000_s1037" style="position:absolute;left:7357;top:2319;width:0;height:50" coordorigin="7357,2319" coordsize="0,50" path="m7357,2369r,-50e" filled="f" strokecolor="#323332" strokeweight=".34447mm">
              <v:path arrowok="t"/>
            </v:shape>
            <v:shape id="_x0000_s1036" style="position:absolute;left:8337;top:2319;width:0;height:50" coordorigin="8337,2319" coordsize="0,50" path="m8337,2369r,-50e" filled="f" strokecolor="#323332" strokeweight=".34447mm">
              <v:path arrowok="t"/>
            </v:shape>
            <v:shape id="_x0000_s1035" style="position:absolute;left:9316;top:2319;width:0;height:50" coordorigin="9316,2319" coordsize="0,50" path="m9316,2369r,-50e" filled="f" strokecolor="#323332" strokeweight=".34447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191A19"/>
          <w:sz w:val="16"/>
          <w:szCs w:val="16"/>
        </w:rPr>
        <w:t>Electronic</w:t>
      </w:r>
      <w:r>
        <w:rPr>
          <w:rFonts w:ascii="Arial" w:eastAsia="Arial" w:hAnsi="Arial" w:cs="Arial"/>
          <w:color w:val="191A19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color w:val="191A19"/>
          <w:sz w:val="16"/>
          <w:szCs w:val="16"/>
        </w:rPr>
        <w:t xml:space="preserve">check                                                                          </w:t>
      </w:r>
      <w:r>
        <w:rPr>
          <w:rFonts w:ascii="Arial" w:eastAsia="Arial" w:hAnsi="Arial" w:cs="Arial"/>
          <w:color w:val="191A19"/>
          <w:spacing w:val="39"/>
          <w:sz w:val="16"/>
          <w:szCs w:val="16"/>
        </w:rPr>
        <w:t xml:space="preserve"> </w:t>
      </w:r>
      <w:r>
        <w:rPr>
          <w:rFonts w:ascii="Arial" w:eastAsia="Arial" w:hAnsi="Arial" w:cs="Arial"/>
          <w:color w:val="191A19"/>
          <w:sz w:val="16"/>
          <w:szCs w:val="16"/>
        </w:rPr>
        <w:t>Mailed</w:t>
      </w:r>
      <w:r>
        <w:rPr>
          <w:rFonts w:ascii="Arial" w:eastAsia="Arial" w:hAnsi="Arial" w:cs="Arial"/>
          <w:color w:val="191A19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color w:val="191A19"/>
          <w:w w:val="102"/>
          <w:sz w:val="16"/>
          <w:szCs w:val="16"/>
        </w:rPr>
        <w:t>check</w:t>
      </w:r>
    </w:p>
    <w:p w14:paraId="41853112" w14:textId="77777777" w:rsidR="0047250D" w:rsidRDefault="00171B46">
      <w:pPr>
        <w:spacing w:before="35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</w:rPr>
        <w:t>Chu</w:t>
      </w:r>
      <w:r>
        <w:rPr>
          <w:rFonts w:ascii="Arial" w:eastAsia="Arial" w:hAnsi="Arial" w:cs="Arial"/>
          <w:spacing w:val="5"/>
        </w:rPr>
        <w:t>r</w:t>
      </w:r>
      <w:r>
        <w:rPr>
          <w:rFonts w:ascii="Arial" w:eastAsia="Arial" w:hAnsi="Arial" w:cs="Arial"/>
        </w:rPr>
        <w:t>n</w:t>
      </w:r>
    </w:p>
    <w:p w14:paraId="2DB84AFE" w14:textId="77777777" w:rsidR="0047250D" w:rsidRDefault="0047250D">
      <w:pPr>
        <w:spacing w:before="3" w:line="100" w:lineRule="exact"/>
        <w:rPr>
          <w:sz w:val="10"/>
          <w:szCs w:val="10"/>
        </w:rPr>
      </w:pPr>
    </w:p>
    <w:p w14:paraId="1221C8BE" w14:textId="77777777" w:rsidR="0047250D" w:rsidRDefault="00171B46">
      <w:pPr>
        <w:ind w:left="321" w:right="363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02"/>
          <w:sz w:val="16"/>
          <w:szCs w:val="16"/>
        </w:rPr>
        <w:t>No</w:t>
      </w:r>
    </w:p>
    <w:p w14:paraId="351EEC07" w14:textId="77777777" w:rsidR="0047250D" w:rsidRDefault="0047250D">
      <w:pPr>
        <w:spacing w:before="1" w:line="120" w:lineRule="exact"/>
        <w:rPr>
          <w:sz w:val="13"/>
          <w:szCs w:val="13"/>
        </w:rPr>
      </w:pPr>
    </w:p>
    <w:p w14:paraId="7E519B8F" w14:textId="77777777" w:rsidR="0047250D" w:rsidRDefault="00171B46">
      <w:pPr>
        <w:spacing w:line="180" w:lineRule="exact"/>
        <w:ind w:left="322" w:right="315"/>
        <w:jc w:val="center"/>
        <w:rPr>
          <w:rFonts w:ascii="Arial" w:eastAsia="Arial" w:hAnsi="Arial" w:cs="Arial"/>
          <w:sz w:val="16"/>
          <w:szCs w:val="16"/>
        </w:rPr>
        <w:sectPr w:rsidR="0047250D">
          <w:type w:val="continuous"/>
          <w:pgSz w:w="12240" w:h="15840"/>
          <w:pgMar w:top="860" w:right="720" w:bottom="280" w:left="720" w:header="720" w:footer="720" w:gutter="0"/>
          <w:cols w:num="2" w:space="720" w:equalWidth="0">
            <w:col w:w="7842" w:space="1997"/>
            <w:col w:w="961"/>
          </w:cols>
        </w:sectPr>
      </w:pPr>
      <w:r>
        <w:pict w14:anchorId="5182B325">
          <v:group id="_x0000_s1027" style="position:absolute;left:0;text-align:left;margin-left:527.4pt;margin-top:-19.6pt;width:16.75pt;height:32.5pt;z-index:-251647488;mso-position-horizontal-relative:page" coordorigin="10548,-392" coordsize="335,650">
            <v:shape id="_x0000_s1033" style="position:absolute;left:10558;top:-382;width:315;height:315" coordorigin="10558,-382" coordsize="315,315" path="m10558,-67r316,l10874,-382r-316,l10558,-67xe" fillcolor="#f1f1f1" stroked="f">
              <v:path arrowok="t"/>
            </v:shape>
            <v:shape id="_x0000_s1032" style="position:absolute;left:10680;top:-260;width:71;height:71" coordorigin="10680,-260" coordsize="71,71" path="m10680,-224r2,11l10695,-195r21,6l10728,-191r17,-12l10752,-224r-2,-12l10737,-253r-21,-7l10704,-258r-17,13l10680,-224xe" fillcolor="#f8766c" stroked="f">
              <v:path arrowok="t"/>
            </v:shape>
            <v:shape id="_x0000_s1031" style="position:absolute;left:10680;top:-260;width:71;height:71" coordorigin="10680,-260" coordsize="71,71" path="m10680,-224r7,-21l10704,-258r12,-2l10737,-253r13,17l10752,-224r-7,21l10728,-191r-12,2l10695,-195r-13,-18l10680,-224e" filled="f" strokecolor="#f8766c" strokeweight=".22856mm">
              <v:path arrowok="t"/>
            </v:shape>
            <v:shape id="_x0000_s1030" style="position:absolute;left:10558;top:-67;width:315;height:315" coordorigin="10558,-67" coordsize="315,315" path="m10558,249r316,l10874,-67r-316,l10558,249xe" fillcolor="#f1f1f1" stroked="f">
              <v:path arrowok="t"/>
            </v:shape>
            <v:shape id="_x0000_s1029" style="position:absolute;left:10680;top:55;width:71;height:71" coordorigin="10680,55" coordsize="71,71" path="m10680,91r2,12l10695,120r21,7l10728,125r17,-13l10752,91r-2,-12l10737,62r-21,-7l10704,57r-17,13l10680,91xe" fillcolor="#00bec4" stroked="f">
              <v:path arrowok="t"/>
            </v:shape>
            <v:shape id="_x0000_s1028" style="position:absolute;left:10680;top:55;width:71;height:71" coordorigin="10680,55" coordsize="71,71" path="m10680,91r7,-21l10704,57r12,-2l10737,62r13,17l10752,91r-7,21l10728,125r-12,2l10695,120r-13,-17l10680,91e" filled="f" strokecolor="#00bec4" strokeweight=".22856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23"/>
          <w:w w:val="102"/>
          <w:position w:val="-1"/>
          <w:sz w:val="16"/>
          <w:szCs w:val="16"/>
        </w:rPr>
        <w:t>Y</w:t>
      </w:r>
      <w:r>
        <w:rPr>
          <w:rFonts w:ascii="Arial" w:eastAsia="Arial" w:hAnsi="Arial" w:cs="Arial"/>
          <w:w w:val="102"/>
          <w:position w:val="-1"/>
          <w:sz w:val="16"/>
          <w:szCs w:val="16"/>
        </w:rPr>
        <w:t>es</w:t>
      </w:r>
    </w:p>
    <w:p w14:paraId="1BC9C70B" w14:textId="77777777" w:rsidR="0047250D" w:rsidRDefault="0047250D">
      <w:pPr>
        <w:spacing w:before="6" w:line="160" w:lineRule="exact"/>
        <w:rPr>
          <w:sz w:val="16"/>
          <w:szCs w:val="16"/>
        </w:rPr>
      </w:pPr>
    </w:p>
    <w:p w14:paraId="26E5C1D8" w14:textId="77777777" w:rsidR="0047250D" w:rsidRDefault="00171B46">
      <w:pPr>
        <w:spacing w:line="180" w:lineRule="exact"/>
        <w:ind w:left="491"/>
        <w:rPr>
          <w:rFonts w:ascii="Arial" w:eastAsia="Arial" w:hAnsi="Arial" w:cs="Arial"/>
          <w:sz w:val="16"/>
          <w:szCs w:val="16"/>
        </w:rPr>
      </w:pPr>
      <w:r>
        <w:pict w14:anchorId="1E1F63AB">
          <v:shape id="_x0000_s1026" type="#_x0000_t202" style="position:absolute;left:0;text-align:left;margin-left:46.3pt;margin-top:-59pt;width:12.05pt;height:65.4pt;z-index:-251646464;mso-position-horizontal-relative:page" filled="f" stroked="f">
            <v:textbox style="layout-flow:vertical;mso-layout-flow-alt:bottom-to-top" inset="0,0,0,0">
              <w:txbxContent>
                <w:p w14:paraId="1AE0EB59" w14:textId="77777777" w:rsidR="0047250D" w:rsidRDefault="00171B46">
                  <w:pPr>
                    <w:spacing w:line="22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pacing w:val="-24"/>
                    </w:rPr>
                    <w:t>T</w:t>
                  </w:r>
                  <w:r>
                    <w:rPr>
                      <w:rFonts w:ascii="Arial" w:eastAsia="Arial" w:hAnsi="Arial" w:cs="Arial"/>
                    </w:rPr>
                    <w:t>e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n</w:t>
                  </w:r>
                  <w:r>
                    <w:rPr>
                      <w:rFonts w:ascii="Arial" w:eastAsia="Arial" w:hAnsi="Arial" w:cs="Arial"/>
                    </w:rPr>
                    <w:t>ureMonths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color w:val="4D4D4C"/>
          <w:w w:val="102"/>
          <w:position w:val="-1"/>
          <w:sz w:val="16"/>
          <w:szCs w:val="16"/>
        </w:rPr>
        <w:t>60</w:t>
      </w:r>
    </w:p>
    <w:p w14:paraId="574A54EF" w14:textId="77777777" w:rsidR="0047250D" w:rsidRDefault="0047250D">
      <w:pPr>
        <w:spacing w:before="18" w:line="280" w:lineRule="exact"/>
        <w:rPr>
          <w:sz w:val="28"/>
          <w:szCs w:val="28"/>
        </w:rPr>
      </w:pPr>
    </w:p>
    <w:p w14:paraId="59A92A04" w14:textId="77777777" w:rsidR="0047250D" w:rsidRDefault="00171B46">
      <w:pPr>
        <w:spacing w:before="43" w:line="180" w:lineRule="exact"/>
        <w:ind w:left="49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4D4D4C"/>
          <w:w w:val="102"/>
          <w:position w:val="-1"/>
          <w:sz w:val="16"/>
          <w:szCs w:val="16"/>
        </w:rPr>
        <w:t>40</w:t>
      </w:r>
    </w:p>
    <w:p w14:paraId="49BDC973" w14:textId="77777777" w:rsidR="0047250D" w:rsidRDefault="0047250D">
      <w:pPr>
        <w:spacing w:before="18" w:line="280" w:lineRule="exact"/>
        <w:rPr>
          <w:sz w:val="28"/>
          <w:szCs w:val="28"/>
        </w:rPr>
      </w:pPr>
    </w:p>
    <w:p w14:paraId="10E60D22" w14:textId="77777777" w:rsidR="0047250D" w:rsidRDefault="00171B46">
      <w:pPr>
        <w:spacing w:before="43" w:line="180" w:lineRule="exact"/>
        <w:ind w:left="49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4D4D4C"/>
          <w:w w:val="102"/>
          <w:position w:val="-1"/>
          <w:sz w:val="16"/>
          <w:szCs w:val="16"/>
        </w:rPr>
        <w:t>20</w:t>
      </w:r>
    </w:p>
    <w:p w14:paraId="64928859" w14:textId="77777777" w:rsidR="0047250D" w:rsidRDefault="0047250D">
      <w:pPr>
        <w:spacing w:before="18" w:line="280" w:lineRule="exact"/>
        <w:rPr>
          <w:sz w:val="28"/>
          <w:szCs w:val="28"/>
        </w:rPr>
      </w:pPr>
    </w:p>
    <w:p w14:paraId="6485A49B" w14:textId="77777777" w:rsidR="0047250D" w:rsidRDefault="00171B46">
      <w:pPr>
        <w:spacing w:before="43"/>
        <w:ind w:left="583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4D4D4C"/>
          <w:w w:val="102"/>
          <w:sz w:val="16"/>
          <w:szCs w:val="16"/>
        </w:rPr>
        <w:t>0</w:t>
      </w:r>
    </w:p>
    <w:p w14:paraId="7608CC2F" w14:textId="77777777" w:rsidR="0047250D" w:rsidRDefault="00171B46">
      <w:pPr>
        <w:spacing w:before="59"/>
        <w:ind w:left="113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4D4D4C"/>
          <w:sz w:val="16"/>
          <w:szCs w:val="16"/>
        </w:rPr>
        <w:t>25</w:t>
      </w:r>
      <w:r>
        <w:rPr>
          <w:rFonts w:ascii="Arial" w:eastAsia="Arial" w:hAnsi="Arial" w:cs="Arial"/>
          <w:color w:val="4D4D4C"/>
          <w:sz w:val="16"/>
          <w:szCs w:val="16"/>
        </w:rPr>
        <w:t xml:space="preserve">                 </w:t>
      </w:r>
      <w:r>
        <w:rPr>
          <w:rFonts w:ascii="Arial" w:eastAsia="Arial" w:hAnsi="Arial" w:cs="Arial"/>
          <w:color w:val="4D4D4C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color w:val="4D4D4C"/>
          <w:sz w:val="16"/>
          <w:szCs w:val="16"/>
        </w:rPr>
        <w:t xml:space="preserve">50                 </w:t>
      </w:r>
      <w:r>
        <w:rPr>
          <w:rFonts w:ascii="Arial" w:eastAsia="Arial" w:hAnsi="Arial" w:cs="Arial"/>
          <w:color w:val="4D4D4C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color w:val="4D4D4C"/>
          <w:sz w:val="16"/>
          <w:szCs w:val="16"/>
        </w:rPr>
        <w:t xml:space="preserve">75                </w:t>
      </w:r>
      <w:r>
        <w:rPr>
          <w:rFonts w:ascii="Arial" w:eastAsia="Arial" w:hAnsi="Arial" w:cs="Arial"/>
          <w:color w:val="4D4D4C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4D4D4C"/>
          <w:sz w:val="16"/>
          <w:szCs w:val="16"/>
        </w:rPr>
        <w:t xml:space="preserve">100                           </w:t>
      </w:r>
      <w:r>
        <w:rPr>
          <w:rFonts w:ascii="Arial" w:eastAsia="Arial" w:hAnsi="Arial" w:cs="Arial"/>
          <w:color w:val="4D4D4C"/>
          <w:spacing w:val="29"/>
          <w:sz w:val="16"/>
          <w:szCs w:val="16"/>
        </w:rPr>
        <w:t xml:space="preserve"> </w:t>
      </w:r>
      <w:r>
        <w:rPr>
          <w:rFonts w:ascii="Arial" w:eastAsia="Arial" w:hAnsi="Arial" w:cs="Arial"/>
          <w:color w:val="4D4D4C"/>
          <w:sz w:val="16"/>
          <w:szCs w:val="16"/>
        </w:rPr>
        <w:t xml:space="preserve">25                 </w:t>
      </w:r>
      <w:r>
        <w:rPr>
          <w:rFonts w:ascii="Arial" w:eastAsia="Arial" w:hAnsi="Arial" w:cs="Arial"/>
          <w:color w:val="4D4D4C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color w:val="4D4D4C"/>
          <w:sz w:val="16"/>
          <w:szCs w:val="16"/>
        </w:rPr>
        <w:t xml:space="preserve">50                 </w:t>
      </w:r>
      <w:r>
        <w:rPr>
          <w:rFonts w:ascii="Arial" w:eastAsia="Arial" w:hAnsi="Arial" w:cs="Arial"/>
          <w:color w:val="4D4D4C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color w:val="4D4D4C"/>
          <w:sz w:val="16"/>
          <w:szCs w:val="16"/>
        </w:rPr>
        <w:t xml:space="preserve">75                </w:t>
      </w:r>
      <w:r>
        <w:rPr>
          <w:rFonts w:ascii="Arial" w:eastAsia="Arial" w:hAnsi="Arial" w:cs="Arial"/>
          <w:color w:val="4D4D4C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4D4D4C"/>
          <w:w w:val="102"/>
          <w:sz w:val="16"/>
          <w:szCs w:val="16"/>
        </w:rPr>
        <w:t>100</w:t>
      </w:r>
    </w:p>
    <w:p w14:paraId="4A8E2D45" w14:textId="77777777" w:rsidR="0047250D" w:rsidRDefault="00171B46">
      <w:pPr>
        <w:spacing w:before="22" w:line="220" w:lineRule="exact"/>
        <w:ind w:left="4380" w:right="4888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position w:val="-1"/>
        </w:rPr>
        <w:t>MonthlyCharges</w:t>
      </w:r>
      <w:proofErr w:type="spellEnd"/>
    </w:p>
    <w:p w14:paraId="4B6B9631" w14:textId="77777777" w:rsidR="0047250D" w:rsidRDefault="0047250D">
      <w:pPr>
        <w:spacing w:line="200" w:lineRule="exact"/>
      </w:pPr>
    </w:p>
    <w:p w14:paraId="796DC5BE" w14:textId="77777777" w:rsidR="0047250D" w:rsidRDefault="0047250D">
      <w:pPr>
        <w:spacing w:line="200" w:lineRule="exact"/>
      </w:pPr>
    </w:p>
    <w:p w14:paraId="0347F21A" w14:textId="77777777" w:rsidR="0047250D" w:rsidRDefault="0047250D">
      <w:pPr>
        <w:spacing w:before="11" w:line="260" w:lineRule="exact"/>
        <w:rPr>
          <w:sz w:val="26"/>
          <w:szCs w:val="26"/>
        </w:rPr>
      </w:pPr>
    </w:p>
    <w:p w14:paraId="7A1F8E75" w14:textId="77777777" w:rsidR="0047250D" w:rsidRDefault="00171B46">
      <w:pPr>
        <w:spacing w:before="27"/>
        <w:ind w:left="144" w:right="7631"/>
        <w:jc w:val="both"/>
        <w:rPr>
          <w:sz w:val="28"/>
          <w:szCs w:val="28"/>
        </w:rPr>
      </w:pPr>
      <w:r>
        <w:rPr>
          <w:b/>
          <w:w w:val="116"/>
          <w:sz w:val="28"/>
          <w:szCs w:val="28"/>
        </w:rPr>
        <w:t>Problem</w:t>
      </w:r>
      <w:r>
        <w:rPr>
          <w:b/>
          <w:spacing w:val="26"/>
          <w:w w:val="116"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>
        <w:rPr>
          <w:b/>
          <w:spacing w:val="58"/>
          <w:sz w:val="28"/>
          <w:szCs w:val="28"/>
        </w:rPr>
        <w:t xml:space="preserve"> </w:t>
      </w:r>
      <w:r>
        <w:rPr>
          <w:b/>
          <w:w w:val="122"/>
          <w:sz w:val="28"/>
          <w:szCs w:val="28"/>
        </w:rPr>
        <w:t>(</w:t>
      </w:r>
      <w:r>
        <w:rPr>
          <w:b/>
          <w:color w:val="006DA0"/>
          <w:w w:val="122"/>
          <w:sz w:val="28"/>
          <w:szCs w:val="28"/>
        </w:rPr>
        <w:t>5</w:t>
      </w:r>
      <w:r>
        <w:rPr>
          <w:b/>
          <w:color w:val="006DA0"/>
          <w:spacing w:val="23"/>
          <w:w w:val="122"/>
          <w:sz w:val="28"/>
          <w:szCs w:val="28"/>
        </w:rPr>
        <w:t xml:space="preserve"> </w:t>
      </w:r>
      <w:r>
        <w:rPr>
          <w:b/>
          <w:color w:val="006DA0"/>
          <w:spacing w:val="-9"/>
          <w:w w:val="129"/>
          <w:sz w:val="28"/>
          <w:szCs w:val="28"/>
        </w:rPr>
        <w:t>P</w:t>
      </w:r>
      <w:r>
        <w:rPr>
          <w:b/>
          <w:color w:val="006DA0"/>
          <w:w w:val="115"/>
          <w:sz w:val="28"/>
          <w:szCs w:val="28"/>
        </w:rPr>
        <w:t>oi</w:t>
      </w:r>
      <w:r>
        <w:rPr>
          <w:b/>
          <w:color w:val="006DA0"/>
          <w:spacing w:val="-9"/>
          <w:w w:val="115"/>
          <w:sz w:val="28"/>
          <w:szCs w:val="28"/>
        </w:rPr>
        <w:t>n</w:t>
      </w:r>
      <w:r>
        <w:rPr>
          <w:b/>
          <w:color w:val="006DA0"/>
          <w:w w:val="125"/>
          <w:sz w:val="28"/>
          <w:szCs w:val="28"/>
        </w:rPr>
        <w:t>ts</w:t>
      </w:r>
      <w:r>
        <w:rPr>
          <w:b/>
          <w:color w:val="000000"/>
          <w:w w:val="134"/>
          <w:sz w:val="28"/>
          <w:szCs w:val="28"/>
        </w:rPr>
        <w:t>)</w:t>
      </w:r>
    </w:p>
    <w:p w14:paraId="27A9157F" w14:textId="77777777" w:rsidR="0047250D" w:rsidRDefault="0047250D">
      <w:pPr>
        <w:spacing w:before="8" w:line="140" w:lineRule="exact"/>
        <w:rPr>
          <w:sz w:val="15"/>
          <w:szCs w:val="15"/>
        </w:rPr>
      </w:pPr>
    </w:p>
    <w:p w14:paraId="1CAA5E6A" w14:textId="77777777" w:rsidR="0047250D" w:rsidRDefault="0047250D">
      <w:pPr>
        <w:spacing w:line="200" w:lineRule="exact"/>
      </w:pPr>
    </w:p>
    <w:p w14:paraId="4EF4C19A" w14:textId="77777777" w:rsidR="0047250D" w:rsidRDefault="00171B46">
      <w:pPr>
        <w:ind w:left="144" w:right="8408"/>
        <w:jc w:val="both"/>
        <w:rPr>
          <w:sz w:val="24"/>
          <w:szCs w:val="24"/>
        </w:rPr>
      </w:pPr>
      <w:r>
        <w:rPr>
          <w:b/>
          <w:spacing w:val="-9"/>
          <w:w w:val="116"/>
          <w:sz w:val="24"/>
          <w:szCs w:val="24"/>
        </w:rPr>
        <w:t>P</w:t>
      </w:r>
      <w:r>
        <w:rPr>
          <w:b/>
          <w:w w:val="116"/>
          <w:sz w:val="24"/>
          <w:szCs w:val="24"/>
        </w:rPr>
        <w:t>art</w:t>
      </w:r>
      <w:r>
        <w:rPr>
          <w:b/>
          <w:spacing w:val="22"/>
          <w:w w:val="116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 xml:space="preserve">a) </w:t>
      </w:r>
      <w:r>
        <w:rPr>
          <w:b/>
          <w:spacing w:val="28"/>
          <w:sz w:val="24"/>
          <w:szCs w:val="24"/>
        </w:rPr>
        <w:t xml:space="preserve"> </w:t>
      </w:r>
      <w:r>
        <w:rPr>
          <w:b/>
          <w:color w:val="006DA0"/>
          <w:sz w:val="24"/>
          <w:szCs w:val="24"/>
        </w:rPr>
        <w:t>2.5</w:t>
      </w:r>
      <w:proofErr w:type="gramEnd"/>
      <w:r>
        <w:rPr>
          <w:b/>
          <w:color w:val="006DA0"/>
          <w:sz w:val="24"/>
          <w:szCs w:val="24"/>
        </w:rPr>
        <w:t xml:space="preserve"> </w:t>
      </w:r>
      <w:r>
        <w:rPr>
          <w:b/>
          <w:color w:val="006DA0"/>
          <w:spacing w:val="11"/>
          <w:sz w:val="24"/>
          <w:szCs w:val="24"/>
        </w:rPr>
        <w:t xml:space="preserve"> </w:t>
      </w:r>
      <w:r>
        <w:rPr>
          <w:b/>
          <w:color w:val="006DA0"/>
          <w:spacing w:val="-8"/>
          <w:w w:val="125"/>
          <w:sz w:val="24"/>
          <w:szCs w:val="24"/>
        </w:rPr>
        <w:t>P</w:t>
      </w:r>
      <w:r>
        <w:rPr>
          <w:b/>
          <w:color w:val="006DA0"/>
          <w:w w:val="112"/>
          <w:sz w:val="24"/>
          <w:szCs w:val="24"/>
        </w:rPr>
        <w:t>oi</w:t>
      </w:r>
      <w:r>
        <w:rPr>
          <w:b/>
          <w:color w:val="006DA0"/>
          <w:spacing w:val="-8"/>
          <w:w w:val="112"/>
          <w:sz w:val="24"/>
          <w:szCs w:val="24"/>
        </w:rPr>
        <w:t>n</w:t>
      </w:r>
      <w:r>
        <w:rPr>
          <w:b/>
          <w:color w:val="006DA0"/>
          <w:w w:val="121"/>
          <w:sz w:val="24"/>
          <w:szCs w:val="24"/>
        </w:rPr>
        <w:t>ts</w:t>
      </w:r>
    </w:p>
    <w:p w14:paraId="1EB41A86" w14:textId="77777777" w:rsidR="0047250D" w:rsidRDefault="0047250D">
      <w:pPr>
        <w:spacing w:before="2" w:line="280" w:lineRule="exact"/>
        <w:rPr>
          <w:sz w:val="28"/>
          <w:szCs w:val="28"/>
        </w:rPr>
      </w:pPr>
    </w:p>
    <w:p w14:paraId="7E6A3788" w14:textId="77777777" w:rsidR="0047250D" w:rsidRDefault="00171B46">
      <w:pPr>
        <w:spacing w:line="242" w:lineRule="auto"/>
        <w:ind w:left="111" w:right="103" w:firstLine="33"/>
        <w:jc w:val="both"/>
        <w:rPr>
          <w:sz w:val="24"/>
          <w:szCs w:val="24"/>
        </w:rPr>
      </w:pPr>
      <w:r>
        <w:rPr>
          <w:sz w:val="24"/>
          <w:szCs w:val="24"/>
        </w:rPr>
        <w:t>Fit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logistic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del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redict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robabili</w:t>
      </w:r>
      <w:r>
        <w:rPr>
          <w:spacing w:val="-6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that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proofErr w:type="gramEnd"/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customer</w:t>
      </w:r>
      <w:r>
        <w:rPr>
          <w:spacing w:val="27"/>
          <w:sz w:val="24"/>
          <w:szCs w:val="24"/>
        </w:rPr>
        <w:t xml:space="preserve"> </w:t>
      </w:r>
      <w:r>
        <w:rPr>
          <w:w w:val="87"/>
          <w:sz w:val="24"/>
          <w:szCs w:val="24"/>
        </w:rPr>
        <w:t>will</w:t>
      </w:r>
      <w:r>
        <w:rPr>
          <w:spacing w:val="26"/>
          <w:w w:val="87"/>
          <w:sz w:val="24"/>
          <w:szCs w:val="24"/>
        </w:rPr>
        <w:t xml:space="preserve"> </w:t>
      </w:r>
      <w:r>
        <w:rPr>
          <w:sz w:val="24"/>
          <w:szCs w:val="24"/>
        </w:rPr>
        <w:t>leave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company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>Churn</w:t>
      </w:r>
      <w:r>
        <w:rPr>
          <w:b/>
          <w:spacing w:val="3"/>
          <w:sz w:val="24"/>
          <w:szCs w:val="24"/>
        </w:rPr>
        <w:t xml:space="preserve"> </w:t>
      </w:r>
      <w:r>
        <w:rPr>
          <w:w w:val="136"/>
          <w:sz w:val="24"/>
          <w:szCs w:val="24"/>
        </w:rPr>
        <w:t xml:space="preserve">= </w:t>
      </w:r>
      <w:r>
        <w:rPr>
          <w:sz w:val="24"/>
          <w:szCs w:val="24"/>
        </w:rPr>
        <w:t>“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es”)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usi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1"/>
          <w:sz w:val="24"/>
          <w:szCs w:val="24"/>
        </w:rPr>
        <w:t xml:space="preserve"> </w:t>
      </w:r>
      <w:r>
        <w:rPr>
          <w:b/>
          <w:sz w:val="24"/>
          <w:szCs w:val="24"/>
        </w:rPr>
        <w:t>Contract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b/>
          <w:spacing w:val="-7"/>
          <w:w w:val="106"/>
          <w:sz w:val="24"/>
          <w:szCs w:val="24"/>
        </w:rPr>
        <w:t>Pa</w:t>
      </w:r>
      <w:r>
        <w:rPr>
          <w:b/>
          <w:w w:val="106"/>
          <w:sz w:val="24"/>
          <w:szCs w:val="24"/>
        </w:rPr>
        <w:t>ymentMeth</w:t>
      </w:r>
      <w:r>
        <w:rPr>
          <w:b/>
          <w:spacing w:val="7"/>
          <w:w w:val="106"/>
          <w:sz w:val="24"/>
          <w:szCs w:val="24"/>
        </w:rPr>
        <w:t>o</w:t>
      </w:r>
      <w:r>
        <w:rPr>
          <w:b/>
          <w:w w:val="106"/>
          <w:sz w:val="24"/>
          <w:szCs w:val="24"/>
        </w:rPr>
        <w:t>d</w:t>
      </w:r>
      <w:proofErr w:type="spellEnd"/>
      <w:r>
        <w:rPr>
          <w:w w:val="106"/>
          <w:sz w:val="24"/>
          <w:szCs w:val="24"/>
        </w:rPr>
        <w:t>,</w:t>
      </w:r>
      <w:r>
        <w:rPr>
          <w:spacing w:val="32"/>
          <w:w w:val="106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MonthlyCh</w:t>
      </w:r>
      <w:r>
        <w:rPr>
          <w:b/>
          <w:spacing w:val="-8"/>
          <w:sz w:val="24"/>
          <w:szCs w:val="24"/>
        </w:rPr>
        <w:t>a</w:t>
      </w:r>
      <w:r>
        <w:rPr>
          <w:b/>
          <w:sz w:val="24"/>
          <w:szCs w:val="24"/>
        </w:rPr>
        <w:t>rges</w:t>
      </w:r>
      <w:proofErr w:type="spellEnd"/>
      <w:r>
        <w:rPr>
          <w:sz w:val="24"/>
          <w:szCs w:val="24"/>
        </w:rPr>
        <w:t xml:space="preserve">,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8"/>
          <w:sz w:val="24"/>
          <w:szCs w:val="24"/>
        </w:rPr>
        <w:t xml:space="preserve"> </w:t>
      </w:r>
      <w:proofErr w:type="spellStart"/>
      <w:r>
        <w:rPr>
          <w:b/>
          <w:spacing w:val="-23"/>
          <w:w w:val="104"/>
          <w:sz w:val="24"/>
          <w:szCs w:val="24"/>
        </w:rPr>
        <w:t>T</w:t>
      </w:r>
      <w:r>
        <w:rPr>
          <w:b/>
          <w:w w:val="104"/>
          <w:sz w:val="24"/>
          <w:szCs w:val="24"/>
        </w:rPr>
        <w:t>enureMonths</w:t>
      </w:r>
      <w:proofErr w:type="spellEnd"/>
      <w:r>
        <w:rPr>
          <w:w w:val="104"/>
          <w:sz w:val="24"/>
          <w:szCs w:val="24"/>
        </w:rPr>
        <w:t xml:space="preserve">.  </w:t>
      </w:r>
      <w:r>
        <w:rPr>
          <w:sz w:val="24"/>
          <w:szCs w:val="24"/>
        </w:rPr>
        <w:t>Use</w:t>
      </w:r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obtain</w:t>
      </w:r>
      <w:r>
        <w:rPr>
          <w:spacing w:val="3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the </w:t>
      </w:r>
      <w:r>
        <w:rPr>
          <w:sz w:val="24"/>
          <w:szCs w:val="24"/>
        </w:rPr>
        <w:t>ans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w w:val="92"/>
          <w:sz w:val="24"/>
          <w:szCs w:val="24"/>
        </w:rPr>
        <w:t>foll</w:t>
      </w:r>
      <w:r>
        <w:rPr>
          <w:spacing w:val="-6"/>
          <w:w w:val="92"/>
          <w:sz w:val="24"/>
          <w:szCs w:val="24"/>
        </w:rPr>
        <w:t>o</w:t>
      </w:r>
      <w:r>
        <w:rPr>
          <w:w w:val="92"/>
          <w:sz w:val="24"/>
          <w:szCs w:val="24"/>
        </w:rPr>
        <w:t>wing</w:t>
      </w:r>
      <w:r>
        <w:rPr>
          <w:spacing w:val="27"/>
          <w:w w:val="92"/>
          <w:sz w:val="24"/>
          <w:szCs w:val="24"/>
        </w:rPr>
        <w:t xml:space="preserve"> </w:t>
      </w:r>
      <w:r>
        <w:rPr>
          <w:sz w:val="24"/>
          <w:szCs w:val="24"/>
        </w:rPr>
        <w:t>question:</w:t>
      </w:r>
    </w:p>
    <w:p w14:paraId="4BE146BB" w14:textId="77777777" w:rsidR="0047250D" w:rsidRDefault="0047250D">
      <w:pPr>
        <w:spacing w:before="10" w:line="100" w:lineRule="exact"/>
        <w:rPr>
          <w:sz w:val="11"/>
          <w:szCs w:val="11"/>
        </w:rPr>
      </w:pPr>
    </w:p>
    <w:p w14:paraId="1C63442F" w14:textId="77777777" w:rsidR="0047250D" w:rsidRDefault="00171B46">
      <w:pPr>
        <w:spacing w:line="242" w:lineRule="auto"/>
        <w:ind w:left="144" w:right="64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many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times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greater</w:t>
      </w:r>
      <w:r>
        <w:rPr>
          <w:spacing w:val="2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dds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customer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electronic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check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yment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meth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d,</w:t>
      </w:r>
      <w:r>
        <w:rPr>
          <w:spacing w:val="28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month-to- </w:t>
      </w:r>
      <w:r>
        <w:rPr>
          <w:sz w:val="24"/>
          <w:szCs w:val="24"/>
        </w:rPr>
        <w:t>month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contract,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$80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monthly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rge,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30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month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tenure</w:t>
      </w:r>
      <w:r>
        <w:rPr>
          <w:spacing w:val="30"/>
          <w:sz w:val="24"/>
          <w:szCs w:val="24"/>
        </w:rPr>
        <w:t xml:space="preserve"> </w:t>
      </w:r>
      <w:r>
        <w:rPr>
          <w:w w:val="87"/>
          <w:sz w:val="24"/>
          <w:szCs w:val="24"/>
        </w:rPr>
        <w:t>will</w:t>
      </w:r>
      <w:r>
        <w:rPr>
          <w:spacing w:val="26"/>
          <w:w w:val="87"/>
          <w:sz w:val="24"/>
          <w:szCs w:val="24"/>
        </w:rPr>
        <w:t xml:space="preserve"> </w:t>
      </w:r>
      <w:r>
        <w:rPr>
          <w:sz w:val="24"/>
          <w:szCs w:val="24"/>
        </w:rPr>
        <w:t>leave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company (Churn</w:t>
      </w:r>
      <w:r>
        <w:rPr>
          <w:spacing w:val="18"/>
          <w:sz w:val="24"/>
          <w:szCs w:val="24"/>
        </w:rPr>
        <w:t xml:space="preserve"> </w:t>
      </w:r>
      <w:r>
        <w:rPr>
          <w:w w:val="135"/>
          <w:sz w:val="24"/>
          <w:szCs w:val="24"/>
        </w:rPr>
        <w:t>=</w:t>
      </w:r>
      <w:r>
        <w:rPr>
          <w:spacing w:val="-3"/>
          <w:w w:val="135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es”)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versus </w:t>
      </w:r>
      <w:r>
        <w:rPr>
          <w:w w:val="107"/>
          <w:sz w:val="24"/>
          <w:szCs w:val="24"/>
        </w:rPr>
        <w:t>a</w:t>
      </w:r>
      <w:r>
        <w:rPr>
          <w:spacing w:val="9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customer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mailed check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yment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meth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d,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month-to-</w:t>
      </w:r>
      <w:proofErr w:type="gramStart"/>
      <w:r>
        <w:rPr>
          <w:sz w:val="24"/>
          <w:szCs w:val="24"/>
        </w:rPr>
        <w:t xml:space="preserve">month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contract</w:t>
      </w:r>
      <w:proofErr w:type="gramEnd"/>
      <w:r>
        <w:rPr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$80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monthly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ch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rge,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30 </w:t>
      </w:r>
      <w:r>
        <w:rPr>
          <w:sz w:val="24"/>
          <w:szCs w:val="24"/>
        </w:rPr>
        <w:t>month</w:t>
      </w:r>
      <w:r>
        <w:rPr>
          <w:spacing w:val="30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tenur</w:t>
      </w:r>
      <w:r>
        <w:rPr>
          <w:w w:val="97"/>
          <w:sz w:val="24"/>
          <w:szCs w:val="24"/>
        </w:rPr>
        <w:t>e</w:t>
      </w:r>
      <w:r>
        <w:rPr>
          <w:w w:val="103"/>
          <w:sz w:val="24"/>
          <w:szCs w:val="24"/>
        </w:rPr>
        <w:t>?</w:t>
      </w:r>
    </w:p>
    <w:p w14:paraId="273B8728" w14:textId="77777777" w:rsidR="0047250D" w:rsidRDefault="0047250D">
      <w:pPr>
        <w:spacing w:line="200" w:lineRule="exact"/>
      </w:pPr>
    </w:p>
    <w:p w14:paraId="31BCD955" w14:textId="77777777" w:rsidR="0047250D" w:rsidRDefault="0047250D">
      <w:pPr>
        <w:spacing w:before="5" w:line="260" w:lineRule="exact"/>
        <w:rPr>
          <w:sz w:val="26"/>
          <w:szCs w:val="26"/>
        </w:rPr>
      </w:pPr>
    </w:p>
    <w:p w14:paraId="34EA5684" w14:textId="77777777" w:rsidR="0047250D" w:rsidRDefault="00171B46">
      <w:pPr>
        <w:ind w:left="144" w:right="8389"/>
        <w:jc w:val="both"/>
        <w:rPr>
          <w:sz w:val="24"/>
          <w:szCs w:val="24"/>
        </w:rPr>
      </w:pPr>
      <w:r>
        <w:rPr>
          <w:b/>
          <w:spacing w:val="-9"/>
          <w:w w:val="116"/>
          <w:sz w:val="24"/>
          <w:szCs w:val="24"/>
        </w:rPr>
        <w:t>P</w:t>
      </w:r>
      <w:r>
        <w:rPr>
          <w:b/>
          <w:w w:val="116"/>
          <w:sz w:val="24"/>
          <w:szCs w:val="24"/>
        </w:rPr>
        <w:t>art</w:t>
      </w:r>
      <w:r>
        <w:rPr>
          <w:b/>
          <w:spacing w:val="22"/>
          <w:w w:val="116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 xml:space="preserve">b) </w:t>
      </w:r>
      <w:r>
        <w:rPr>
          <w:b/>
          <w:spacing w:val="33"/>
          <w:sz w:val="24"/>
          <w:szCs w:val="24"/>
        </w:rPr>
        <w:t xml:space="preserve"> </w:t>
      </w:r>
      <w:r>
        <w:rPr>
          <w:b/>
          <w:color w:val="006DA0"/>
          <w:sz w:val="24"/>
          <w:szCs w:val="24"/>
        </w:rPr>
        <w:t>2.5</w:t>
      </w:r>
      <w:proofErr w:type="gramEnd"/>
      <w:r>
        <w:rPr>
          <w:b/>
          <w:color w:val="006DA0"/>
          <w:sz w:val="24"/>
          <w:szCs w:val="24"/>
        </w:rPr>
        <w:t xml:space="preserve"> </w:t>
      </w:r>
      <w:r>
        <w:rPr>
          <w:b/>
          <w:color w:val="006DA0"/>
          <w:spacing w:val="11"/>
          <w:sz w:val="24"/>
          <w:szCs w:val="24"/>
        </w:rPr>
        <w:t xml:space="preserve"> </w:t>
      </w:r>
      <w:r>
        <w:rPr>
          <w:b/>
          <w:color w:val="006DA0"/>
          <w:spacing w:val="-8"/>
          <w:w w:val="125"/>
          <w:sz w:val="24"/>
          <w:szCs w:val="24"/>
        </w:rPr>
        <w:t>P</w:t>
      </w:r>
      <w:r>
        <w:rPr>
          <w:b/>
          <w:color w:val="006DA0"/>
          <w:w w:val="112"/>
          <w:sz w:val="24"/>
          <w:szCs w:val="24"/>
        </w:rPr>
        <w:t>oi</w:t>
      </w:r>
      <w:r>
        <w:rPr>
          <w:b/>
          <w:color w:val="006DA0"/>
          <w:spacing w:val="-8"/>
          <w:w w:val="112"/>
          <w:sz w:val="24"/>
          <w:szCs w:val="24"/>
        </w:rPr>
        <w:t>n</w:t>
      </w:r>
      <w:r>
        <w:rPr>
          <w:b/>
          <w:color w:val="006DA0"/>
          <w:w w:val="121"/>
          <w:sz w:val="24"/>
          <w:szCs w:val="24"/>
        </w:rPr>
        <w:t>ts</w:t>
      </w:r>
    </w:p>
    <w:p w14:paraId="1D05C81E" w14:textId="77777777" w:rsidR="0047250D" w:rsidRDefault="0047250D">
      <w:pPr>
        <w:spacing w:before="2" w:line="280" w:lineRule="exact"/>
        <w:rPr>
          <w:sz w:val="28"/>
          <w:szCs w:val="28"/>
        </w:rPr>
      </w:pPr>
    </w:p>
    <w:p w14:paraId="01DAE94A" w14:textId="77777777" w:rsidR="0047250D" w:rsidRDefault="00171B46">
      <w:pPr>
        <w:spacing w:line="242" w:lineRule="auto"/>
        <w:ind w:left="139" w:right="59" w:firstLine="5"/>
        <w:jc w:val="both"/>
        <w:rPr>
          <w:sz w:val="24"/>
          <w:szCs w:val="24"/>
        </w:rPr>
        <w:sectPr w:rsidR="0047250D">
          <w:type w:val="continuous"/>
          <w:pgSz w:w="12240" w:h="15840"/>
          <w:pgMar w:top="860" w:right="720" w:bottom="280" w:left="720" w:header="720" w:footer="720" w:gutter="0"/>
          <w:cols w:space="720"/>
        </w:sectPr>
      </w:pPr>
      <w:r>
        <w:rPr>
          <w:sz w:val="24"/>
          <w:szCs w:val="24"/>
        </w:rPr>
        <w:t>Use</w:t>
      </w:r>
      <w:r>
        <w:rPr>
          <w:spacing w:val="-12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duce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frame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subset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7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telco </w:t>
      </w:r>
      <w:r>
        <w:rPr>
          <w:b/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proofErr w:type="gramEnd"/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frame</w:t>
      </w:r>
      <w:r>
        <w:rPr>
          <w:spacing w:val="-4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v</w:t>
      </w:r>
      <w:r>
        <w:rPr>
          <w:spacing w:val="-6"/>
          <w:w w:val="94"/>
          <w:sz w:val="24"/>
          <w:szCs w:val="24"/>
        </w:rPr>
        <w:t>a</w:t>
      </w:r>
      <w:r>
        <w:rPr>
          <w:w w:val="94"/>
          <w:sz w:val="24"/>
          <w:szCs w:val="24"/>
        </w:rPr>
        <w:t>riables</w:t>
      </w:r>
      <w:r>
        <w:rPr>
          <w:spacing w:val="23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7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logistic</w:t>
      </w:r>
      <w:r>
        <w:rPr>
          <w:spacing w:val="22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regression 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frame</w:t>
      </w:r>
      <w:r>
        <w:rPr>
          <w:spacing w:val="-11"/>
          <w:sz w:val="24"/>
          <w:szCs w:val="24"/>
        </w:rPr>
        <w:t xml:space="preserve"> </w:t>
      </w:r>
      <w:proofErr w:type="spellStart"/>
      <w:r>
        <w:rPr>
          <w:b/>
          <w:w w:val="108"/>
          <w:sz w:val="24"/>
          <w:szCs w:val="24"/>
        </w:rPr>
        <w:t>logistic_subset</w:t>
      </w:r>
      <w:proofErr w:type="spellEnd"/>
      <w:r>
        <w:rPr>
          <w:w w:val="108"/>
          <w:sz w:val="24"/>
          <w:szCs w:val="24"/>
        </w:rPr>
        <w:t>.</w:t>
      </w:r>
      <w:r>
        <w:rPr>
          <w:spacing w:val="51"/>
          <w:w w:val="10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4"/>
          <w:sz w:val="24"/>
          <w:szCs w:val="24"/>
        </w:rPr>
        <w:t xml:space="preserve"> </w:t>
      </w:r>
      <w:r>
        <w:rPr>
          <w:w w:val="93"/>
          <w:sz w:val="24"/>
          <w:szCs w:val="24"/>
        </w:rPr>
        <w:t>v</w:t>
      </w:r>
      <w:r>
        <w:rPr>
          <w:spacing w:val="-6"/>
          <w:w w:val="93"/>
          <w:sz w:val="24"/>
          <w:szCs w:val="24"/>
        </w:rPr>
        <w:t>a</w:t>
      </w:r>
      <w:r>
        <w:rPr>
          <w:w w:val="93"/>
          <w:sz w:val="24"/>
          <w:szCs w:val="24"/>
        </w:rPr>
        <w:t>riable</w:t>
      </w:r>
      <w:r>
        <w:rPr>
          <w:spacing w:val="22"/>
          <w:w w:val="9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proofErr w:type="spellStart"/>
      <w:r>
        <w:rPr>
          <w:b/>
          <w:w w:val="109"/>
          <w:sz w:val="24"/>
          <w:szCs w:val="24"/>
        </w:rPr>
        <w:t>logistic_subset</w:t>
      </w:r>
      <w:r>
        <w:rPr>
          <w:b/>
          <w:spacing w:val="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redicted</w:t>
      </w:r>
      <w:proofErr w:type="spellEnd"/>
      <w:r>
        <w:rPr>
          <w:spacing w:val="-15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Churn </w:t>
      </w:r>
      <w:r>
        <w:rPr>
          <w:sz w:val="24"/>
          <w:szCs w:val="24"/>
        </w:rPr>
        <w:t>values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logistic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del.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cut-off</w:t>
      </w:r>
      <w:r>
        <w:rPr>
          <w:spacing w:val="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p</w:t>
      </w:r>
      <w:r>
        <w:rPr>
          <w:sz w:val="24"/>
          <w:szCs w:val="24"/>
        </w:rPr>
        <w:t>robabili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0.4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w w:val="93"/>
          <w:sz w:val="24"/>
          <w:szCs w:val="24"/>
        </w:rPr>
        <w:t>classify</w:t>
      </w:r>
      <w:r>
        <w:rPr>
          <w:spacing w:val="22"/>
          <w:w w:val="93"/>
          <w:sz w:val="24"/>
          <w:szCs w:val="24"/>
        </w:rPr>
        <w:t xml:space="preserve"> </w:t>
      </w:r>
      <w:r>
        <w:rPr>
          <w:sz w:val="24"/>
          <w:szCs w:val="24"/>
        </w:rPr>
        <w:t>customers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>es</w:t>
      </w:r>
      <w:r>
        <w:rPr>
          <w:spacing w:val="-32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6346CD0" w14:textId="77777777" w:rsidR="0047250D" w:rsidRDefault="00171B46">
      <w:pPr>
        <w:spacing w:before="57"/>
        <w:ind w:left="124" w:right="7611"/>
        <w:jc w:val="both"/>
        <w:rPr>
          <w:sz w:val="28"/>
          <w:szCs w:val="28"/>
        </w:rPr>
      </w:pPr>
      <w:r>
        <w:rPr>
          <w:b/>
          <w:w w:val="116"/>
          <w:sz w:val="28"/>
          <w:szCs w:val="28"/>
        </w:rPr>
        <w:lastRenderedPageBreak/>
        <w:t>Problem</w:t>
      </w:r>
      <w:r>
        <w:rPr>
          <w:b/>
          <w:spacing w:val="26"/>
          <w:w w:val="116"/>
          <w:sz w:val="28"/>
          <w:szCs w:val="28"/>
        </w:rPr>
        <w:t xml:space="preserve"> </w:t>
      </w:r>
      <w:r>
        <w:rPr>
          <w:b/>
          <w:sz w:val="28"/>
          <w:szCs w:val="28"/>
        </w:rPr>
        <w:t>4</w:t>
      </w:r>
      <w:r>
        <w:rPr>
          <w:b/>
          <w:spacing w:val="58"/>
          <w:sz w:val="28"/>
          <w:szCs w:val="28"/>
        </w:rPr>
        <w:t xml:space="preserve"> </w:t>
      </w:r>
      <w:r>
        <w:rPr>
          <w:b/>
          <w:w w:val="122"/>
          <w:sz w:val="28"/>
          <w:szCs w:val="28"/>
        </w:rPr>
        <w:t>(</w:t>
      </w:r>
      <w:r>
        <w:rPr>
          <w:b/>
          <w:color w:val="006DA0"/>
          <w:w w:val="122"/>
          <w:sz w:val="28"/>
          <w:szCs w:val="28"/>
        </w:rPr>
        <w:t>5</w:t>
      </w:r>
      <w:r>
        <w:rPr>
          <w:b/>
          <w:color w:val="006DA0"/>
          <w:spacing w:val="23"/>
          <w:w w:val="122"/>
          <w:sz w:val="28"/>
          <w:szCs w:val="28"/>
        </w:rPr>
        <w:t xml:space="preserve"> </w:t>
      </w:r>
      <w:r>
        <w:rPr>
          <w:b/>
          <w:color w:val="006DA0"/>
          <w:spacing w:val="-9"/>
          <w:w w:val="129"/>
          <w:sz w:val="28"/>
          <w:szCs w:val="28"/>
        </w:rPr>
        <w:t>P</w:t>
      </w:r>
      <w:r>
        <w:rPr>
          <w:b/>
          <w:color w:val="006DA0"/>
          <w:w w:val="115"/>
          <w:sz w:val="28"/>
          <w:szCs w:val="28"/>
        </w:rPr>
        <w:t>oi</w:t>
      </w:r>
      <w:r>
        <w:rPr>
          <w:b/>
          <w:color w:val="006DA0"/>
          <w:spacing w:val="-9"/>
          <w:w w:val="115"/>
          <w:sz w:val="28"/>
          <w:szCs w:val="28"/>
        </w:rPr>
        <w:t>n</w:t>
      </w:r>
      <w:r>
        <w:rPr>
          <w:b/>
          <w:color w:val="006DA0"/>
          <w:w w:val="125"/>
          <w:sz w:val="28"/>
          <w:szCs w:val="28"/>
        </w:rPr>
        <w:t>ts</w:t>
      </w:r>
      <w:r>
        <w:rPr>
          <w:b/>
          <w:color w:val="000000"/>
          <w:w w:val="134"/>
          <w:sz w:val="28"/>
          <w:szCs w:val="28"/>
        </w:rPr>
        <w:t>)</w:t>
      </w:r>
    </w:p>
    <w:p w14:paraId="643F327E" w14:textId="77777777" w:rsidR="0047250D" w:rsidRDefault="0047250D">
      <w:pPr>
        <w:spacing w:before="8" w:line="140" w:lineRule="exact"/>
        <w:rPr>
          <w:sz w:val="15"/>
          <w:szCs w:val="15"/>
        </w:rPr>
      </w:pPr>
    </w:p>
    <w:p w14:paraId="6780EED4" w14:textId="77777777" w:rsidR="0047250D" w:rsidRDefault="0047250D">
      <w:pPr>
        <w:spacing w:line="200" w:lineRule="exact"/>
      </w:pPr>
    </w:p>
    <w:p w14:paraId="585719CC" w14:textId="77777777" w:rsidR="0047250D" w:rsidRDefault="00171B46">
      <w:pPr>
        <w:ind w:left="124" w:right="64"/>
        <w:jc w:val="both"/>
        <w:rPr>
          <w:sz w:val="24"/>
          <w:szCs w:val="24"/>
        </w:rPr>
      </w:pPr>
      <w:r>
        <w:rPr>
          <w:sz w:val="24"/>
          <w:szCs w:val="24"/>
        </w:rPr>
        <w:t>Fit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Naive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7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es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p</w:t>
      </w:r>
      <w:r>
        <w:rPr>
          <w:sz w:val="24"/>
          <w:szCs w:val="24"/>
        </w:rPr>
        <w:t>redict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robabili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customer</w:t>
      </w:r>
      <w:r>
        <w:rPr>
          <w:spacing w:val="9"/>
          <w:sz w:val="24"/>
          <w:szCs w:val="24"/>
        </w:rPr>
        <w:t xml:space="preserve"> </w:t>
      </w:r>
      <w:r>
        <w:rPr>
          <w:w w:val="86"/>
          <w:sz w:val="24"/>
          <w:szCs w:val="24"/>
        </w:rPr>
        <w:t>will</w:t>
      </w:r>
      <w:r>
        <w:rPr>
          <w:spacing w:val="26"/>
          <w:w w:val="86"/>
          <w:sz w:val="24"/>
          <w:szCs w:val="24"/>
        </w:rPr>
        <w:t xml:space="preserve"> </w:t>
      </w:r>
      <w:r>
        <w:rPr>
          <w:sz w:val="24"/>
          <w:szCs w:val="24"/>
        </w:rPr>
        <w:t>leave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company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 xml:space="preserve">Churn </w:t>
      </w:r>
      <w:r>
        <w:rPr>
          <w:w w:val="133"/>
          <w:sz w:val="24"/>
          <w:szCs w:val="24"/>
        </w:rPr>
        <w:t>=</w:t>
      </w:r>
      <w:r>
        <w:rPr>
          <w:spacing w:val="-2"/>
          <w:w w:val="133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es”)</w:t>
      </w:r>
    </w:p>
    <w:p w14:paraId="20859EB2" w14:textId="77777777" w:rsidR="0047250D" w:rsidRDefault="00171B46">
      <w:pPr>
        <w:spacing w:before="3"/>
        <w:ind w:left="124" w:right="295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>
        <w:rPr>
          <w:b/>
          <w:sz w:val="24"/>
          <w:szCs w:val="24"/>
        </w:rPr>
        <w:t>Contract</w:t>
      </w:r>
      <w:r>
        <w:rPr>
          <w:sz w:val="24"/>
          <w:szCs w:val="24"/>
        </w:rPr>
        <w:t>,</w:t>
      </w:r>
      <w:r>
        <w:rPr>
          <w:spacing w:val="60"/>
          <w:sz w:val="24"/>
          <w:szCs w:val="24"/>
        </w:rPr>
        <w:t xml:space="preserve"> </w:t>
      </w:r>
      <w:proofErr w:type="spellStart"/>
      <w:r>
        <w:rPr>
          <w:b/>
          <w:spacing w:val="-7"/>
          <w:w w:val="106"/>
          <w:sz w:val="24"/>
          <w:szCs w:val="24"/>
        </w:rPr>
        <w:t>Pa</w:t>
      </w:r>
      <w:r>
        <w:rPr>
          <w:b/>
          <w:w w:val="106"/>
          <w:sz w:val="24"/>
          <w:szCs w:val="24"/>
        </w:rPr>
        <w:t>ymentMeth</w:t>
      </w:r>
      <w:r>
        <w:rPr>
          <w:b/>
          <w:spacing w:val="7"/>
          <w:w w:val="106"/>
          <w:sz w:val="24"/>
          <w:szCs w:val="24"/>
        </w:rPr>
        <w:t>o</w:t>
      </w:r>
      <w:r>
        <w:rPr>
          <w:b/>
          <w:w w:val="106"/>
          <w:sz w:val="24"/>
          <w:szCs w:val="24"/>
        </w:rPr>
        <w:t>d</w:t>
      </w:r>
      <w:proofErr w:type="spellEnd"/>
      <w:r>
        <w:rPr>
          <w:w w:val="106"/>
          <w:sz w:val="24"/>
          <w:szCs w:val="24"/>
        </w:rPr>
        <w:t>,</w:t>
      </w:r>
      <w:r>
        <w:rPr>
          <w:spacing w:val="30"/>
          <w:w w:val="106"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MonthlyCh</w:t>
      </w:r>
      <w:r>
        <w:rPr>
          <w:b/>
          <w:spacing w:val="-8"/>
          <w:sz w:val="24"/>
          <w:szCs w:val="24"/>
        </w:rPr>
        <w:t>a</w:t>
      </w:r>
      <w:r>
        <w:rPr>
          <w:b/>
          <w:sz w:val="24"/>
          <w:szCs w:val="24"/>
        </w:rPr>
        <w:t>rges</w:t>
      </w:r>
      <w:proofErr w:type="spellEnd"/>
      <w:r>
        <w:rPr>
          <w:sz w:val="24"/>
          <w:szCs w:val="24"/>
        </w:rPr>
        <w:t xml:space="preserve">,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proofErr w:type="gramEnd"/>
      <w:r>
        <w:rPr>
          <w:spacing w:val="21"/>
          <w:sz w:val="24"/>
          <w:szCs w:val="24"/>
        </w:rPr>
        <w:t xml:space="preserve"> </w:t>
      </w:r>
      <w:proofErr w:type="spellStart"/>
      <w:r>
        <w:rPr>
          <w:b/>
          <w:spacing w:val="-22"/>
          <w:w w:val="109"/>
          <w:sz w:val="24"/>
          <w:szCs w:val="24"/>
        </w:rPr>
        <w:t>T</w:t>
      </w:r>
      <w:r>
        <w:rPr>
          <w:b/>
          <w:w w:val="104"/>
          <w:sz w:val="24"/>
          <w:szCs w:val="24"/>
        </w:rPr>
        <w:t>enureMonths</w:t>
      </w:r>
      <w:proofErr w:type="spellEnd"/>
      <w:r>
        <w:rPr>
          <w:w w:val="108"/>
          <w:sz w:val="24"/>
          <w:szCs w:val="24"/>
        </w:rPr>
        <w:t>.</w:t>
      </w:r>
    </w:p>
    <w:p w14:paraId="4125E89B" w14:textId="77777777" w:rsidR="0047250D" w:rsidRDefault="0047250D">
      <w:pPr>
        <w:spacing w:before="3" w:line="120" w:lineRule="exact"/>
        <w:rPr>
          <w:sz w:val="12"/>
          <w:szCs w:val="12"/>
        </w:rPr>
      </w:pPr>
    </w:p>
    <w:p w14:paraId="66596942" w14:textId="77777777" w:rsidR="0047250D" w:rsidRDefault="00171B46">
      <w:pPr>
        <w:spacing w:line="242" w:lineRule="auto"/>
        <w:ind w:left="119" w:right="83" w:firstLine="5"/>
        <w:jc w:val="both"/>
        <w:rPr>
          <w:sz w:val="24"/>
          <w:szCs w:val="24"/>
        </w:rPr>
      </w:pPr>
      <w:r>
        <w:rPr>
          <w:sz w:val="24"/>
          <w:szCs w:val="24"/>
        </w:rPr>
        <w:t>Use</w:t>
      </w:r>
      <w:r>
        <w:rPr>
          <w:spacing w:val="9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duce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  frame</w:t>
      </w:r>
      <w:proofErr w:type="gramEnd"/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subset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telco </w:t>
      </w:r>
      <w:r>
        <w:rPr>
          <w:b/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data  frame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riables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Naive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7"/>
          <w:sz w:val="24"/>
          <w:szCs w:val="24"/>
        </w:rPr>
        <w:t>ay</w:t>
      </w:r>
      <w:r>
        <w:rPr>
          <w:sz w:val="24"/>
          <w:szCs w:val="24"/>
        </w:rPr>
        <w:t>es 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del.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frame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b/>
          <w:w w:val="109"/>
          <w:sz w:val="24"/>
          <w:szCs w:val="24"/>
        </w:rPr>
        <w:t>naive_subset</w:t>
      </w:r>
      <w:proofErr w:type="spellEnd"/>
      <w:r>
        <w:rPr>
          <w:w w:val="109"/>
          <w:sz w:val="24"/>
          <w:szCs w:val="24"/>
        </w:rPr>
        <w:t>.</w:t>
      </w:r>
      <w:r>
        <w:rPr>
          <w:spacing w:val="45"/>
          <w:w w:val="10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riable to</w:t>
      </w:r>
      <w:r>
        <w:rPr>
          <w:spacing w:val="33"/>
          <w:sz w:val="24"/>
          <w:szCs w:val="24"/>
        </w:rPr>
        <w:t xml:space="preserve"> </w:t>
      </w:r>
      <w:proofErr w:type="spellStart"/>
      <w:r>
        <w:rPr>
          <w:b/>
          <w:w w:val="109"/>
          <w:sz w:val="24"/>
          <w:szCs w:val="24"/>
        </w:rPr>
        <w:t>naive_subset</w:t>
      </w:r>
      <w:proofErr w:type="spellEnd"/>
      <w:r>
        <w:rPr>
          <w:b/>
          <w:spacing w:val="9"/>
          <w:w w:val="10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that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proofErr w:type="gramEnd"/>
      <w:r>
        <w:rPr>
          <w:spacing w:val="2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p</w:t>
      </w:r>
      <w:r>
        <w:rPr>
          <w:sz w:val="24"/>
          <w:szCs w:val="24"/>
        </w:rPr>
        <w:t>redicted</w:t>
      </w:r>
      <w:r>
        <w:rPr>
          <w:spacing w:val="2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Churn </w:t>
      </w:r>
      <w:r>
        <w:rPr>
          <w:sz w:val="24"/>
          <w:szCs w:val="24"/>
        </w:rPr>
        <w:t>values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Naive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7"/>
          <w:sz w:val="24"/>
          <w:szCs w:val="24"/>
        </w:rPr>
        <w:t>a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del.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cut-off</w:t>
      </w:r>
      <w:r>
        <w:rPr>
          <w:spacing w:val="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p</w:t>
      </w:r>
      <w:r>
        <w:rPr>
          <w:sz w:val="24"/>
          <w:szCs w:val="24"/>
        </w:rPr>
        <w:t>robabili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0.4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w w:val="93"/>
          <w:sz w:val="24"/>
          <w:szCs w:val="24"/>
        </w:rPr>
        <w:t>classify</w:t>
      </w:r>
      <w:r>
        <w:rPr>
          <w:spacing w:val="22"/>
          <w:w w:val="93"/>
          <w:sz w:val="24"/>
          <w:szCs w:val="24"/>
        </w:rPr>
        <w:t xml:space="preserve"> </w:t>
      </w:r>
      <w:r>
        <w:rPr>
          <w:sz w:val="24"/>
          <w:szCs w:val="24"/>
        </w:rPr>
        <w:t>customers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>es</w:t>
      </w:r>
      <w:r>
        <w:rPr>
          <w:spacing w:val="-33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0F27F8D9" w14:textId="77777777" w:rsidR="0047250D" w:rsidRDefault="0047250D">
      <w:pPr>
        <w:spacing w:line="200" w:lineRule="exact"/>
      </w:pPr>
    </w:p>
    <w:p w14:paraId="0B825794" w14:textId="77777777" w:rsidR="0047250D" w:rsidRDefault="0047250D">
      <w:pPr>
        <w:spacing w:line="200" w:lineRule="exact"/>
      </w:pPr>
    </w:p>
    <w:p w14:paraId="22668BD4" w14:textId="77777777" w:rsidR="0047250D" w:rsidRDefault="0047250D">
      <w:pPr>
        <w:spacing w:line="200" w:lineRule="exact"/>
      </w:pPr>
    </w:p>
    <w:p w14:paraId="530F0D4B" w14:textId="77777777" w:rsidR="0047250D" w:rsidRDefault="0047250D">
      <w:pPr>
        <w:spacing w:before="2" w:line="220" w:lineRule="exact"/>
        <w:rPr>
          <w:sz w:val="22"/>
          <w:szCs w:val="22"/>
        </w:rPr>
      </w:pPr>
    </w:p>
    <w:p w14:paraId="037DE8D1" w14:textId="77777777" w:rsidR="0047250D" w:rsidRDefault="00171B46">
      <w:pPr>
        <w:ind w:left="124" w:right="7611"/>
        <w:jc w:val="both"/>
        <w:rPr>
          <w:sz w:val="28"/>
          <w:szCs w:val="28"/>
        </w:rPr>
      </w:pPr>
      <w:r>
        <w:rPr>
          <w:b/>
          <w:w w:val="116"/>
          <w:sz w:val="28"/>
          <w:szCs w:val="28"/>
        </w:rPr>
        <w:t>Problem</w:t>
      </w:r>
      <w:r>
        <w:rPr>
          <w:b/>
          <w:spacing w:val="26"/>
          <w:w w:val="116"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>
        <w:rPr>
          <w:b/>
          <w:spacing w:val="58"/>
          <w:sz w:val="28"/>
          <w:szCs w:val="28"/>
        </w:rPr>
        <w:t xml:space="preserve"> </w:t>
      </w:r>
      <w:r>
        <w:rPr>
          <w:b/>
          <w:w w:val="122"/>
          <w:sz w:val="28"/>
          <w:szCs w:val="28"/>
        </w:rPr>
        <w:t>(</w:t>
      </w:r>
      <w:r>
        <w:rPr>
          <w:b/>
          <w:color w:val="006DA0"/>
          <w:w w:val="122"/>
          <w:sz w:val="28"/>
          <w:szCs w:val="28"/>
        </w:rPr>
        <w:t>5</w:t>
      </w:r>
      <w:r>
        <w:rPr>
          <w:b/>
          <w:color w:val="006DA0"/>
          <w:spacing w:val="23"/>
          <w:w w:val="122"/>
          <w:sz w:val="28"/>
          <w:szCs w:val="28"/>
        </w:rPr>
        <w:t xml:space="preserve"> </w:t>
      </w:r>
      <w:r>
        <w:rPr>
          <w:b/>
          <w:color w:val="006DA0"/>
          <w:spacing w:val="-9"/>
          <w:w w:val="129"/>
          <w:sz w:val="28"/>
          <w:szCs w:val="28"/>
        </w:rPr>
        <w:t>P</w:t>
      </w:r>
      <w:r>
        <w:rPr>
          <w:b/>
          <w:color w:val="006DA0"/>
          <w:w w:val="115"/>
          <w:sz w:val="28"/>
          <w:szCs w:val="28"/>
        </w:rPr>
        <w:t>oi</w:t>
      </w:r>
      <w:r>
        <w:rPr>
          <w:b/>
          <w:color w:val="006DA0"/>
          <w:spacing w:val="-9"/>
          <w:w w:val="115"/>
          <w:sz w:val="28"/>
          <w:szCs w:val="28"/>
        </w:rPr>
        <w:t>n</w:t>
      </w:r>
      <w:r>
        <w:rPr>
          <w:b/>
          <w:color w:val="006DA0"/>
          <w:w w:val="125"/>
          <w:sz w:val="28"/>
          <w:szCs w:val="28"/>
        </w:rPr>
        <w:t>ts</w:t>
      </w:r>
      <w:r>
        <w:rPr>
          <w:b/>
          <w:color w:val="000000"/>
          <w:w w:val="134"/>
          <w:sz w:val="28"/>
          <w:szCs w:val="28"/>
        </w:rPr>
        <w:t>)</w:t>
      </w:r>
    </w:p>
    <w:p w14:paraId="105942FD" w14:textId="77777777" w:rsidR="0047250D" w:rsidRDefault="0047250D">
      <w:pPr>
        <w:spacing w:before="8" w:line="140" w:lineRule="exact"/>
        <w:rPr>
          <w:sz w:val="15"/>
          <w:szCs w:val="15"/>
        </w:rPr>
      </w:pPr>
    </w:p>
    <w:p w14:paraId="4B6BAC11" w14:textId="77777777" w:rsidR="0047250D" w:rsidRDefault="0047250D">
      <w:pPr>
        <w:spacing w:line="200" w:lineRule="exact"/>
      </w:pPr>
    </w:p>
    <w:p w14:paraId="7CB4DEF0" w14:textId="77777777" w:rsidR="0047250D" w:rsidRDefault="00171B46">
      <w:pPr>
        <w:spacing w:line="242" w:lineRule="auto"/>
        <w:ind w:left="116" w:right="75" w:firstLine="8"/>
        <w:jc w:val="both"/>
        <w:rPr>
          <w:sz w:val="24"/>
          <w:szCs w:val="24"/>
        </w:rPr>
      </w:pPr>
      <w:r>
        <w:rPr>
          <w:sz w:val="24"/>
          <w:szCs w:val="24"/>
        </w:rPr>
        <w:t>Use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proofErr w:type="spellStart"/>
      <w:r>
        <w:rPr>
          <w:b/>
          <w:w w:val="108"/>
          <w:sz w:val="24"/>
          <w:szCs w:val="24"/>
        </w:rPr>
        <w:t>confusion_matrix_</w:t>
      </w:r>
      <w:proofErr w:type="gramStart"/>
      <w:r>
        <w:rPr>
          <w:b/>
          <w:w w:val="108"/>
          <w:sz w:val="24"/>
          <w:szCs w:val="24"/>
        </w:rPr>
        <w:t>results</w:t>
      </w:r>
      <w:proofErr w:type="spellEnd"/>
      <w:r>
        <w:rPr>
          <w:b/>
          <w:w w:val="108"/>
          <w:sz w:val="24"/>
          <w:szCs w:val="24"/>
        </w:rPr>
        <w:t>(</w:t>
      </w:r>
      <w:proofErr w:type="gramEnd"/>
      <w:r>
        <w:rPr>
          <w:b/>
          <w:w w:val="108"/>
          <w:sz w:val="24"/>
          <w:szCs w:val="24"/>
        </w:rPr>
        <w:t>)</w:t>
      </w:r>
      <w:r>
        <w:rPr>
          <w:b/>
          <w:spacing w:val="13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comp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re the</w:t>
      </w:r>
      <w:r>
        <w:rPr>
          <w:spacing w:val="3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t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dels.</w:t>
      </w:r>
      <w:r>
        <w:rPr>
          <w:spacing w:val="17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Discuss</w:t>
      </w:r>
      <w:r>
        <w:rPr>
          <w:spacing w:val="22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del</w:t>
      </w:r>
      <w:r>
        <w:rPr>
          <w:spacing w:val="-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think has</w:t>
      </w:r>
      <w:r>
        <w:rPr>
          <w:spacing w:val="5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etter</w:t>
      </w:r>
      <w:r>
        <w:rPr>
          <w:spacing w:val="30"/>
          <w:sz w:val="24"/>
          <w:szCs w:val="24"/>
        </w:rPr>
        <w:t xml:space="preserve"> </w:t>
      </w:r>
      <w:r>
        <w:rPr>
          <w:spacing w:val="7"/>
          <w:w w:val="96"/>
          <w:sz w:val="24"/>
          <w:szCs w:val="24"/>
        </w:rPr>
        <w:t>p</w:t>
      </w:r>
      <w:r>
        <w:rPr>
          <w:w w:val="96"/>
          <w:sz w:val="24"/>
          <w:szCs w:val="24"/>
        </w:rPr>
        <w:t>erf</w:t>
      </w:r>
      <w:r>
        <w:rPr>
          <w:spacing w:val="-7"/>
          <w:w w:val="96"/>
          <w:sz w:val="24"/>
          <w:szCs w:val="24"/>
        </w:rPr>
        <w:t>o</w:t>
      </w:r>
      <w:r>
        <w:rPr>
          <w:w w:val="96"/>
          <w:sz w:val="24"/>
          <w:szCs w:val="24"/>
        </w:rPr>
        <w:t>rmance</w:t>
      </w:r>
      <w:r>
        <w:rPr>
          <w:spacing w:val="15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sure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mention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7"/>
          <w:sz w:val="24"/>
          <w:szCs w:val="24"/>
        </w:rPr>
        <w:t>p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rtant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err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rates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discussion.</w:t>
      </w:r>
      <w:r>
        <w:rPr>
          <w:spacing w:val="-22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Which</w:t>
      </w:r>
      <w:r>
        <w:rPr>
          <w:spacing w:val="15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 xml:space="preserve">del </w:t>
      </w:r>
      <w:r>
        <w:rPr>
          <w:spacing w:val="-6"/>
          <w:w w:val="92"/>
          <w:sz w:val="24"/>
          <w:szCs w:val="24"/>
        </w:rPr>
        <w:t>w</w:t>
      </w:r>
      <w:r>
        <w:rPr>
          <w:w w:val="92"/>
          <w:sz w:val="24"/>
          <w:szCs w:val="24"/>
        </w:rPr>
        <w:t>ould</w:t>
      </w:r>
      <w:r>
        <w:rPr>
          <w:spacing w:val="23"/>
          <w:w w:val="9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ch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ose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resenting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4"/>
          <w:sz w:val="24"/>
          <w:szCs w:val="24"/>
        </w:rPr>
        <w:t xml:space="preserve"> </w:t>
      </w:r>
      <w:r>
        <w:rPr>
          <w:w w:val="93"/>
          <w:sz w:val="24"/>
          <w:szCs w:val="24"/>
        </w:rPr>
        <w:t>decision</w:t>
      </w:r>
      <w:r>
        <w:rPr>
          <w:spacing w:val="18"/>
          <w:w w:val="93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ers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32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elco?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confusion</w:t>
      </w:r>
      <w:r>
        <w:rPr>
          <w:spacing w:val="18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matrix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-5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el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 xml:space="preserve">w 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2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ou should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pacing w:val="-7"/>
          <w:w w:val="127"/>
          <w:sz w:val="24"/>
          <w:szCs w:val="24"/>
        </w:rPr>
        <w:t>t</w:t>
      </w:r>
      <w:r>
        <w:rPr>
          <w:spacing w:val="-7"/>
          <w:w w:val="91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different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dels.</w:t>
      </w:r>
    </w:p>
    <w:p w14:paraId="41D9AA6D" w14:textId="77777777" w:rsidR="0047250D" w:rsidRDefault="0047250D">
      <w:pPr>
        <w:spacing w:before="4" w:line="160" w:lineRule="exact"/>
        <w:rPr>
          <w:sz w:val="16"/>
          <w:szCs w:val="16"/>
        </w:rPr>
      </w:pPr>
    </w:p>
    <w:p w14:paraId="566C0092" w14:textId="77777777" w:rsidR="0047250D" w:rsidRDefault="0047250D">
      <w:pPr>
        <w:spacing w:line="200" w:lineRule="exact"/>
      </w:pPr>
    </w:p>
    <w:p w14:paraId="085ECD3D" w14:textId="77777777" w:rsidR="0047250D" w:rsidRDefault="00171B46">
      <w:pPr>
        <w:ind w:left="1804" w:right="1611"/>
        <w:jc w:val="center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sz w:val="24"/>
          <w:szCs w:val="24"/>
        </w:rPr>
        <w:t>correct</w:t>
      </w:r>
      <w:r>
        <w:rPr>
          <w:rFonts w:ascii="BatangChe" w:eastAsia="BatangChe" w:hAnsi="BatangChe" w:cs="BatangChe"/>
          <w:spacing w:val="19"/>
          <w:sz w:val="24"/>
          <w:szCs w:val="24"/>
        </w:rPr>
        <w:t xml:space="preserve"> </w:t>
      </w:r>
      <w:r>
        <w:rPr>
          <w:rFonts w:ascii="BatangChe" w:eastAsia="BatangChe" w:hAnsi="BatangChe" w:cs="BatangChe"/>
          <w:sz w:val="24"/>
          <w:szCs w:val="24"/>
        </w:rPr>
        <w:t>misclassified</w:t>
      </w:r>
      <w:r>
        <w:rPr>
          <w:rFonts w:ascii="BatangChe" w:eastAsia="BatangChe" w:hAnsi="BatangChe" w:cs="BatangChe"/>
          <w:spacing w:val="33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sz w:val="24"/>
          <w:szCs w:val="24"/>
        </w:rPr>
        <w:t>true_pos</w:t>
      </w:r>
      <w:proofErr w:type="spellEnd"/>
      <w:r>
        <w:rPr>
          <w:rFonts w:ascii="BatangChe" w:eastAsia="BatangChe" w:hAnsi="BatangChe" w:cs="BatangChe"/>
          <w:spacing w:val="21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sz w:val="24"/>
          <w:szCs w:val="24"/>
        </w:rPr>
        <w:t>false_neg</w:t>
      </w:r>
      <w:proofErr w:type="spellEnd"/>
      <w:r>
        <w:rPr>
          <w:rFonts w:ascii="BatangChe" w:eastAsia="BatangChe" w:hAnsi="BatangChe" w:cs="BatangChe"/>
          <w:spacing w:val="24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sz w:val="24"/>
          <w:szCs w:val="24"/>
        </w:rPr>
        <w:t>true_neg</w:t>
      </w:r>
      <w:proofErr w:type="spellEnd"/>
      <w:r>
        <w:rPr>
          <w:rFonts w:ascii="BatangChe" w:eastAsia="BatangChe" w:hAnsi="BatangChe" w:cs="BatangChe"/>
          <w:spacing w:val="21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w w:val="102"/>
          <w:sz w:val="24"/>
          <w:szCs w:val="24"/>
        </w:rPr>
        <w:t>false_pos</w:t>
      </w:r>
      <w:proofErr w:type="spellEnd"/>
    </w:p>
    <w:p w14:paraId="37F45BBA" w14:textId="77777777" w:rsidR="0047250D" w:rsidRDefault="00171B46">
      <w:pPr>
        <w:spacing w:line="260" w:lineRule="exact"/>
        <w:ind w:left="124" w:right="1618"/>
        <w:jc w:val="both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position w:val="-2"/>
          <w:sz w:val="24"/>
          <w:szCs w:val="24"/>
        </w:rPr>
        <w:t>Observations</w:t>
      </w:r>
      <w:r>
        <w:rPr>
          <w:rFonts w:ascii="BatangChe" w:eastAsia="BatangChe" w:hAnsi="BatangChe" w:cs="BatangChe"/>
          <w:spacing w:val="31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5475.000     </w:t>
      </w:r>
      <w:r>
        <w:rPr>
          <w:rFonts w:ascii="BatangChe" w:eastAsia="BatangChe" w:hAnsi="BatangChe" w:cs="BatangChe"/>
          <w:spacing w:val="37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1568.000</w:t>
      </w:r>
      <w:r>
        <w:rPr>
          <w:rFonts w:ascii="BatangChe" w:eastAsia="BatangChe" w:hAnsi="BatangChe" w:cs="BatangChe"/>
          <w:spacing w:val="21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1171.000  </w:t>
      </w:r>
      <w:r>
        <w:rPr>
          <w:rFonts w:ascii="BatangChe" w:eastAsia="BatangChe" w:hAnsi="BatangChe" w:cs="BatangChe"/>
          <w:spacing w:val="27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698.000</w:t>
      </w:r>
      <w:r>
        <w:rPr>
          <w:rFonts w:ascii="BatangChe" w:eastAsia="BatangChe" w:hAnsi="BatangChe" w:cs="BatangChe"/>
          <w:spacing w:val="19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4304.000  </w:t>
      </w:r>
      <w:r>
        <w:rPr>
          <w:rFonts w:ascii="BatangChe" w:eastAsia="BatangChe" w:hAnsi="BatangChe" w:cs="BatangChe"/>
          <w:spacing w:val="27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870.000</w:t>
      </w:r>
    </w:p>
    <w:p w14:paraId="346FBBBF" w14:textId="77777777" w:rsidR="0047250D" w:rsidRDefault="00171B46">
      <w:pPr>
        <w:spacing w:line="260" w:lineRule="exact"/>
        <w:ind w:left="124" w:right="1618"/>
        <w:jc w:val="both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position w:val="-2"/>
          <w:sz w:val="24"/>
          <w:szCs w:val="24"/>
        </w:rPr>
        <w:t xml:space="preserve">Rate           </w:t>
      </w:r>
      <w:r>
        <w:rPr>
          <w:rFonts w:ascii="BatangChe" w:eastAsia="BatangChe" w:hAnsi="BatangChe" w:cs="BatangChe"/>
          <w:spacing w:val="46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0.777        </w:t>
      </w:r>
      <w:r>
        <w:rPr>
          <w:rFonts w:ascii="BatangChe" w:eastAsia="BatangChe" w:hAnsi="BatangChe" w:cs="BatangChe"/>
          <w:spacing w:val="39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0.223   </w:t>
      </w:r>
      <w:r>
        <w:rPr>
          <w:rFonts w:ascii="BatangChe" w:eastAsia="BatangChe" w:hAnsi="BatangChe" w:cs="BatangChe"/>
          <w:spacing w:val="24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0.627    </w:t>
      </w:r>
      <w:r>
        <w:rPr>
          <w:rFonts w:ascii="BatangChe" w:eastAsia="BatangChe" w:hAnsi="BatangChe" w:cs="BatangChe"/>
          <w:spacing w:val="27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0.373   </w:t>
      </w:r>
      <w:r>
        <w:rPr>
          <w:rFonts w:ascii="BatangChe" w:eastAsia="BatangChe" w:hAnsi="BatangChe" w:cs="BatangChe"/>
          <w:spacing w:val="24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0.832    </w:t>
      </w:r>
      <w:r>
        <w:rPr>
          <w:rFonts w:ascii="BatangChe" w:eastAsia="BatangChe" w:hAnsi="BatangChe" w:cs="BatangChe"/>
          <w:spacing w:val="27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0.168</w:t>
      </w:r>
    </w:p>
    <w:p w14:paraId="3D826BAC" w14:textId="77777777" w:rsidR="0047250D" w:rsidRDefault="00171B46">
      <w:pPr>
        <w:spacing w:before="97"/>
        <w:ind w:left="1804" w:right="1611"/>
        <w:jc w:val="center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sz w:val="24"/>
          <w:szCs w:val="24"/>
        </w:rPr>
        <w:t>correct</w:t>
      </w:r>
      <w:r>
        <w:rPr>
          <w:rFonts w:ascii="BatangChe" w:eastAsia="BatangChe" w:hAnsi="BatangChe" w:cs="BatangChe"/>
          <w:spacing w:val="19"/>
          <w:sz w:val="24"/>
          <w:szCs w:val="24"/>
        </w:rPr>
        <w:t xml:space="preserve"> </w:t>
      </w:r>
      <w:r>
        <w:rPr>
          <w:rFonts w:ascii="BatangChe" w:eastAsia="BatangChe" w:hAnsi="BatangChe" w:cs="BatangChe"/>
          <w:sz w:val="24"/>
          <w:szCs w:val="24"/>
        </w:rPr>
        <w:t>misclassified</w:t>
      </w:r>
      <w:r>
        <w:rPr>
          <w:rFonts w:ascii="BatangChe" w:eastAsia="BatangChe" w:hAnsi="BatangChe" w:cs="BatangChe"/>
          <w:spacing w:val="33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sz w:val="24"/>
          <w:szCs w:val="24"/>
        </w:rPr>
        <w:t>true_pos</w:t>
      </w:r>
      <w:proofErr w:type="spellEnd"/>
      <w:r>
        <w:rPr>
          <w:rFonts w:ascii="BatangChe" w:eastAsia="BatangChe" w:hAnsi="BatangChe" w:cs="BatangChe"/>
          <w:spacing w:val="21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sz w:val="24"/>
          <w:szCs w:val="24"/>
        </w:rPr>
        <w:t>false_neg</w:t>
      </w:r>
      <w:proofErr w:type="spellEnd"/>
      <w:r>
        <w:rPr>
          <w:rFonts w:ascii="BatangChe" w:eastAsia="BatangChe" w:hAnsi="BatangChe" w:cs="BatangChe"/>
          <w:spacing w:val="24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sz w:val="24"/>
          <w:szCs w:val="24"/>
        </w:rPr>
        <w:t>true_neg</w:t>
      </w:r>
      <w:proofErr w:type="spellEnd"/>
      <w:r>
        <w:rPr>
          <w:rFonts w:ascii="BatangChe" w:eastAsia="BatangChe" w:hAnsi="BatangChe" w:cs="BatangChe"/>
          <w:spacing w:val="21"/>
          <w:sz w:val="24"/>
          <w:szCs w:val="24"/>
        </w:rPr>
        <w:t xml:space="preserve"> </w:t>
      </w:r>
      <w:proofErr w:type="spellStart"/>
      <w:r>
        <w:rPr>
          <w:rFonts w:ascii="BatangChe" w:eastAsia="BatangChe" w:hAnsi="BatangChe" w:cs="BatangChe"/>
          <w:w w:val="102"/>
          <w:sz w:val="24"/>
          <w:szCs w:val="24"/>
        </w:rPr>
        <w:t>false_pos</w:t>
      </w:r>
      <w:proofErr w:type="spellEnd"/>
    </w:p>
    <w:p w14:paraId="4F6984CB" w14:textId="77777777" w:rsidR="0047250D" w:rsidRDefault="00171B46">
      <w:pPr>
        <w:spacing w:line="260" w:lineRule="exact"/>
        <w:ind w:left="124" w:right="1618"/>
        <w:jc w:val="both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position w:val="-2"/>
          <w:sz w:val="24"/>
          <w:szCs w:val="24"/>
        </w:rPr>
        <w:t>Observations</w:t>
      </w:r>
      <w:r>
        <w:rPr>
          <w:rFonts w:ascii="BatangChe" w:eastAsia="BatangChe" w:hAnsi="BatangChe" w:cs="BatangChe"/>
          <w:spacing w:val="31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5268.000     </w:t>
      </w:r>
      <w:r>
        <w:rPr>
          <w:rFonts w:ascii="BatangChe" w:eastAsia="BatangChe" w:hAnsi="BatangChe" w:cs="BatangChe"/>
          <w:spacing w:val="37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1775.000</w:t>
      </w:r>
      <w:r>
        <w:rPr>
          <w:rFonts w:ascii="BatangChe" w:eastAsia="BatangChe" w:hAnsi="BatangChe" w:cs="BatangChe"/>
          <w:spacing w:val="21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1375.000  </w:t>
      </w:r>
      <w:r>
        <w:rPr>
          <w:rFonts w:ascii="BatangChe" w:eastAsia="BatangChe" w:hAnsi="BatangChe" w:cs="BatangChe"/>
          <w:spacing w:val="27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494.000</w:t>
      </w:r>
      <w:r>
        <w:rPr>
          <w:rFonts w:ascii="BatangChe" w:eastAsia="BatangChe" w:hAnsi="BatangChe" w:cs="BatangChe"/>
          <w:spacing w:val="19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>3893.</w:t>
      </w:r>
      <w:proofErr w:type="gramStart"/>
      <w:r>
        <w:rPr>
          <w:rFonts w:ascii="BatangChe" w:eastAsia="BatangChe" w:hAnsi="BatangChe" w:cs="BatangChe"/>
          <w:position w:val="-2"/>
          <w:sz w:val="24"/>
          <w:szCs w:val="24"/>
        </w:rPr>
        <w:t xml:space="preserve">000 </w:t>
      </w:r>
      <w:r>
        <w:rPr>
          <w:rFonts w:ascii="BatangChe" w:eastAsia="BatangChe" w:hAnsi="BatangChe" w:cs="BatangChe"/>
          <w:spacing w:val="24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1281.000</w:t>
      </w:r>
      <w:proofErr w:type="gramEnd"/>
    </w:p>
    <w:p w14:paraId="1E183B63" w14:textId="77777777" w:rsidR="0047250D" w:rsidRDefault="00171B46">
      <w:pPr>
        <w:spacing w:line="260" w:lineRule="exact"/>
        <w:ind w:left="124" w:right="1618"/>
        <w:jc w:val="both"/>
        <w:rPr>
          <w:rFonts w:ascii="BatangChe" w:eastAsia="BatangChe" w:hAnsi="BatangChe" w:cs="BatangChe"/>
          <w:sz w:val="24"/>
          <w:szCs w:val="24"/>
        </w:rPr>
      </w:pPr>
      <w:r>
        <w:rPr>
          <w:rFonts w:ascii="BatangChe" w:eastAsia="BatangChe" w:hAnsi="BatangChe" w:cs="BatangChe"/>
          <w:position w:val="-2"/>
          <w:sz w:val="24"/>
          <w:szCs w:val="24"/>
        </w:rPr>
        <w:t xml:space="preserve">Rate           </w:t>
      </w:r>
      <w:r>
        <w:rPr>
          <w:rFonts w:ascii="BatangChe" w:eastAsia="BatangChe" w:hAnsi="BatangChe" w:cs="BatangChe"/>
          <w:spacing w:val="46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0.748        </w:t>
      </w:r>
      <w:r>
        <w:rPr>
          <w:rFonts w:ascii="BatangChe" w:eastAsia="BatangChe" w:hAnsi="BatangChe" w:cs="BatangChe"/>
          <w:spacing w:val="39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0.252   </w:t>
      </w:r>
      <w:r>
        <w:rPr>
          <w:rFonts w:ascii="BatangChe" w:eastAsia="BatangChe" w:hAnsi="BatangChe" w:cs="BatangChe"/>
          <w:spacing w:val="24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0.736    </w:t>
      </w:r>
      <w:r>
        <w:rPr>
          <w:rFonts w:ascii="BatangChe" w:eastAsia="BatangChe" w:hAnsi="BatangChe" w:cs="BatangChe"/>
          <w:spacing w:val="27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0.264   </w:t>
      </w:r>
      <w:r>
        <w:rPr>
          <w:rFonts w:ascii="BatangChe" w:eastAsia="BatangChe" w:hAnsi="BatangChe" w:cs="BatangChe"/>
          <w:spacing w:val="24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position w:val="-2"/>
          <w:sz w:val="24"/>
          <w:szCs w:val="24"/>
        </w:rPr>
        <w:t xml:space="preserve">0.752    </w:t>
      </w:r>
      <w:r>
        <w:rPr>
          <w:rFonts w:ascii="BatangChe" w:eastAsia="BatangChe" w:hAnsi="BatangChe" w:cs="BatangChe"/>
          <w:spacing w:val="27"/>
          <w:position w:val="-2"/>
          <w:sz w:val="24"/>
          <w:szCs w:val="24"/>
        </w:rPr>
        <w:t xml:space="preserve"> </w:t>
      </w:r>
      <w:r>
        <w:rPr>
          <w:rFonts w:ascii="BatangChe" w:eastAsia="BatangChe" w:hAnsi="BatangChe" w:cs="BatangChe"/>
          <w:w w:val="102"/>
          <w:position w:val="-2"/>
          <w:sz w:val="24"/>
          <w:szCs w:val="24"/>
        </w:rPr>
        <w:t>0.248</w:t>
      </w:r>
    </w:p>
    <w:sectPr w:rsidR="0047250D">
      <w:headerReference w:type="default" r:id="rId15"/>
      <w:footerReference w:type="default" r:id="rId16"/>
      <w:pgSz w:w="12240" w:h="15840"/>
      <w:pgMar w:top="760" w:right="740" w:bottom="280" w:left="740" w:header="0" w:footer="225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A4ECE" w14:textId="77777777" w:rsidR="00171B46" w:rsidRDefault="00171B46">
      <w:r>
        <w:separator/>
      </w:r>
    </w:p>
  </w:endnote>
  <w:endnote w:type="continuationSeparator" w:id="0">
    <w:p w14:paraId="6DAE084E" w14:textId="77777777" w:rsidR="00171B46" w:rsidRDefault="00171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EF91B" w14:textId="77777777" w:rsidR="0047250D" w:rsidRDefault="00171B46">
    <w:pPr>
      <w:spacing w:line="180" w:lineRule="exact"/>
      <w:rPr>
        <w:sz w:val="19"/>
        <w:szCs w:val="19"/>
      </w:rPr>
    </w:pPr>
    <w:r>
      <w:pict w14:anchorId="213E3B2C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01.5pt;margin-top:769.75pt;width:9pt;height:11.95pt;z-index:-1047;mso-position-horizontal-relative:page;mso-position-vertical-relative:page" filled="f" stroked="f">
          <v:textbox inset="0,0,0,0">
            <w:txbxContent>
              <w:p w14:paraId="2910C63B" w14:textId="77777777" w:rsidR="0047250D" w:rsidRDefault="00171B46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CEF68" w14:textId="77777777" w:rsidR="0047250D" w:rsidRDefault="00171B46">
    <w:pPr>
      <w:spacing w:line="200" w:lineRule="exact"/>
    </w:pPr>
    <w:r>
      <w:pict w14:anchorId="10935CE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5pt;margin-top:769.75pt;width:9pt;height:11.95pt;z-index:-1042;mso-position-horizontal-relative:page;mso-position-vertical-relative:page" filled="f" stroked="f">
          <v:textbox inset="0,0,0,0">
            <w:txbxContent>
              <w:p w14:paraId="1055EA1C" w14:textId="77777777" w:rsidR="0047250D" w:rsidRDefault="00171B46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03995" w14:textId="77777777" w:rsidR="00171B46" w:rsidRDefault="00171B46">
      <w:r>
        <w:separator/>
      </w:r>
    </w:p>
  </w:footnote>
  <w:footnote w:type="continuationSeparator" w:id="0">
    <w:p w14:paraId="5B832C6A" w14:textId="77777777" w:rsidR="00171B46" w:rsidRDefault="00171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4C45D" w14:textId="77777777" w:rsidR="0047250D" w:rsidRDefault="00171B46">
    <w:pPr>
      <w:spacing w:line="200" w:lineRule="exact"/>
    </w:pPr>
    <w:r>
      <w:pict w14:anchorId="6B70BB6F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2.2pt;margin-top:41.5pt;width:151.1pt;height:16.35pt;z-index:-1046;mso-position-horizontal-relative:page;mso-position-vertical-relative:page" filled="f" stroked="f">
          <v:textbox inset="0,0,0,0">
            <w:txbxContent>
              <w:p w14:paraId="028A09C6" w14:textId="77777777" w:rsidR="0047250D" w:rsidRDefault="00171B46">
                <w:pPr>
                  <w:spacing w:line="300" w:lineRule="exact"/>
                  <w:ind w:left="20" w:right="-43"/>
                  <w:rPr>
                    <w:sz w:val="28"/>
                    <w:szCs w:val="28"/>
                  </w:rPr>
                </w:pPr>
                <w:r>
                  <w:rPr>
                    <w:b/>
                    <w:w w:val="116"/>
                    <w:sz w:val="28"/>
                    <w:szCs w:val="28"/>
                  </w:rPr>
                  <w:t>Problem</w:t>
                </w:r>
                <w:r>
                  <w:rPr>
                    <w:b/>
                    <w:spacing w:val="26"/>
                    <w:w w:val="116"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sz w:val="28"/>
                    <w:szCs w:val="28"/>
                  </w:rPr>
                  <w:t>1</w:t>
                </w:r>
                <w:r>
                  <w:rPr>
                    <w:b/>
                    <w:spacing w:val="58"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w w:val="122"/>
                    <w:sz w:val="28"/>
                    <w:szCs w:val="28"/>
                  </w:rPr>
                  <w:t>(</w:t>
                </w:r>
                <w:r>
                  <w:rPr>
                    <w:b/>
                    <w:color w:val="006DA0"/>
                    <w:w w:val="122"/>
                    <w:sz w:val="28"/>
                    <w:szCs w:val="28"/>
                  </w:rPr>
                  <w:t>5</w:t>
                </w:r>
                <w:r>
                  <w:rPr>
                    <w:b/>
                    <w:color w:val="006DA0"/>
                    <w:spacing w:val="23"/>
                    <w:w w:val="122"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color w:val="006DA0"/>
                    <w:spacing w:val="-9"/>
                    <w:w w:val="129"/>
                    <w:sz w:val="28"/>
                    <w:szCs w:val="28"/>
                  </w:rPr>
                  <w:t>P</w:t>
                </w:r>
                <w:r>
                  <w:rPr>
                    <w:b/>
                    <w:color w:val="006DA0"/>
                    <w:w w:val="115"/>
                    <w:sz w:val="28"/>
                    <w:szCs w:val="28"/>
                  </w:rPr>
                  <w:t>oi</w:t>
                </w:r>
                <w:r>
                  <w:rPr>
                    <w:b/>
                    <w:color w:val="006DA0"/>
                    <w:spacing w:val="-9"/>
                    <w:w w:val="115"/>
                    <w:sz w:val="28"/>
                    <w:szCs w:val="28"/>
                  </w:rPr>
                  <w:t>n</w:t>
                </w:r>
                <w:r>
                  <w:rPr>
                    <w:b/>
                    <w:color w:val="006DA0"/>
                    <w:w w:val="125"/>
                    <w:sz w:val="28"/>
                    <w:szCs w:val="28"/>
                  </w:rPr>
                  <w:t>ts</w:t>
                </w:r>
                <w:r>
                  <w:rPr>
                    <w:b/>
                    <w:color w:val="000000"/>
                    <w:w w:val="134"/>
                    <w:sz w:val="28"/>
                    <w:szCs w:val="28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ED370DB">
        <v:shape id="_x0000_s2052" type="#_x0000_t202" style="position:absolute;margin-left:42.2pt;margin-top:75.55pt;width:112.6pt;height:13.95pt;z-index:-1045;mso-position-horizontal-relative:page;mso-position-vertical-relative:page" filled="f" stroked="f">
          <v:textbox inset="0,0,0,0">
            <w:txbxContent>
              <w:p w14:paraId="5F98B2DD" w14:textId="77777777" w:rsidR="0047250D" w:rsidRDefault="00171B46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b/>
                    <w:spacing w:val="-9"/>
                    <w:w w:val="116"/>
                    <w:sz w:val="24"/>
                    <w:szCs w:val="24"/>
                  </w:rPr>
                  <w:t>P</w:t>
                </w:r>
                <w:r>
                  <w:rPr>
                    <w:b/>
                    <w:w w:val="116"/>
                    <w:sz w:val="24"/>
                    <w:szCs w:val="24"/>
                  </w:rPr>
                  <w:t>art</w:t>
                </w:r>
                <w:r>
                  <w:rPr>
                    <w:b/>
                    <w:spacing w:val="22"/>
                    <w:w w:val="116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t>(</w:t>
                </w:r>
                <w:proofErr w:type="gramStart"/>
                <w:r>
                  <w:rPr>
                    <w:b/>
                    <w:sz w:val="24"/>
                    <w:szCs w:val="24"/>
                  </w:rPr>
                  <w:t xml:space="preserve">a) </w:t>
                </w:r>
                <w:r>
                  <w:rPr>
                    <w:b/>
                    <w:spacing w:val="28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006DA0"/>
                    <w:sz w:val="24"/>
                    <w:szCs w:val="24"/>
                  </w:rPr>
                  <w:t>2.5</w:t>
                </w:r>
                <w:proofErr w:type="gramEnd"/>
                <w:r>
                  <w:rPr>
                    <w:b/>
                    <w:color w:val="006DA0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006DA0"/>
                    <w:spacing w:val="11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006DA0"/>
                    <w:spacing w:val="-8"/>
                    <w:w w:val="125"/>
                    <w:sz w:val="24"/>
                    <w:szCs w:val="24"/>
                  </w:rPr>
                  <w:t>P</w:t>
                </w:r>
                <w:r>
                  <w:rPr>
                    <w:b/>
                    <w:color w:val="006DA0"/>
                    <w:w w:val="112"/>
                    <w:sz w:val="24"/>
                    <w:szCs w:val="24"/>
                  </w:rPr>
                  <w:t>oi</w:t>
                </w:r>
                <w:r>
                  <w:rPr>
                    <w:b/>
                    <w:color w:val="006DA0"/>
                    <w:spacing w:val="-8"/>
                    <w:w w:val="112"/>
                    <w:sz w:val="24"/>
                    <w:szCs w:val="24"/>
                  </w:rPr>
                  <w:t>n</w:t>
                </w:r>
                <w:r>
                  <w:rPr>
                    <w:b/>
                    <w:color w:val="006DA0"/>
                    <w:w w:val="121"/>
                    <w:sz w:val="24"/>
                    <w:szCs w:val="24"/>
                  </w:rPr>
                  <w:t>ts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0C063" w14:textId="77777777" w:rsidR="0047250D" w:rsidRDefault="00171B46">
    <w:pPr>
      <w:spacing w:line="200" w:lineRule="exact"/>
    </w:pPr>
    <w:r>
      <w:pict w14:anchorId="709D722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2.2pt;margin-top:41.5pt;width:151.1pt;height:16.35pt;z-index:-1044;mso-position-horizontal-relative:page;mso-position-vertical-relative:page" filled="f" stroked="f">
          <v:textbox inset="0,0,0,0">
            <w:txbxContent>
              <w:p w14:paraId="66101937" w14:textId="77777777" w:rsidR="0047250D" w:rsidRDefault="00171B46">
                <w:pPr>
                  <w:spacing w:line="300" w:lineRule="exact"/>
                  <w:ind w:left="20" w:right="-43"/>
                  <w:rPr>
                    <w:sz w:val="28"/>
                    <w:szCs w:val="28"/>
                  </w:rPr>
                </w:pPr>
                <w:r>
                  <w:rPr>
                    <w:b/>
                    <w:w w:val="116"/>
                    <w:sz w:val="28"/>
                    <w:szCs w:val="28"/>
                  </w:rPr>
                  <w:t>Problem</w:t>
                </w:r>
                <w:r>
                  <w:rPr>
                    <w:b/>
                    <w:spacing w:val="26"/>
                    <w:w w:val="116"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sz w:val="28"/>
                    <w:szCs w:val="28"/>
                  </w:rPr>
                  <w:t>2</w:t>
                </w:r>
                <w:r>
                  <w:rPr>
                    <w:b/>
                    <w:spacing w:val="58"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w w:val="122"/>
                    <w:sz w:val="28"/>
                    <w:szCs w:val="28"/>
                  </w:rPr>
                  <w:t>(</w:t>
                </w:r>
                <w:r>
                  <w:rPr>
                    <w:b/>
                    <w:color w:val="006DA0"/>
                    <w:w w:val="122"/>
                    <w:sz w:val="28"/>
                    <w:szCs w:val="28"/>
                  </w:rPr>
                  <w:t>5</w:t>
                </w:r>
                <w:r>
                  <w:rPr>
                    <w:b/>
                    <w:color w:val="006DA0"/>
                    <w:spacing w:val="23"/>
                    <w:w w:val="122"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color w:val="006DA0"/>
                    <w:spacing w:val="-9"/>
                    <w:w w:val="129"/>
                    <w:sz w:val="28"/>
                    <w:szCs w:val="28"/>
                  </w:rPr>
                  <w:t>P</w:t>
                </w:r>
                <w:r>
                  <w:rPr>
                    <w:b/>
                    <w:color w:val="006DA0"/>
                    <w:w w:val="115"/>
                    <w:sz w:val="28"/>
                    <w:szCs w:val="28"/>
                  </w:rPr>
                  <w:t>oi</w:t>
                </w:r>
                <w:r>
                  <w:rPr>
                    <w:b/>
                    <w:color w:val="006DA0"/>
                    <w:spacing w:val="-9"/>
                    <w:w w:val="115"/>
                    <w:sz w:val="28"/>
                    <w:szCs w:val="28"/>
                  </w:rPr>
                  <w:t>n</w:t>
                </w:r>
                <w:r>
                  <w:rPr>
                    <w:b/>
                    <w:color w:val="006DA0"/>
                    <w:w w:val="125"/>
                    <w:sz w:val="28"/>
                    <w:szCs w:val="28"/>
                  </w:rPr>
                  <w:t>ts</w:t>
                </w:r>
                <w:r>
                  <w:rPr>
                    <w:b/>
                    <w:color w:val="000000"/>
                    <w:w w:val="134"/>
                    <w:sz w:val="28"/>
                    <w:szCs w:val="28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3320269">
        <v:shape id="_x0000_s2050" type="#_x0000_t202" style="position:absolute;margin-left:42.2pt;margin-top:75.55pt;width:112.6pt;height:13.95pt;z-index:-1043;mso-position-horizontal-relative:page;mso-position-vertical-relative:page" filled="f" stroked="f">
          <v:textbox inset="0,0,0,0">
            <w:txbxContent>
              <w:p w14:paraId="4094855F" w14:textId="77777777" w:rsidR="0047250D" w:rsidRDefault="00171B46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b/>
                    <w:spacing w:val="-9"/>
                    <w:w w:val="116"/>
                    <w:sz w:val="24"/>
                    <w:szCs w:val="24"/>
                  </w:rPr>
                  <w:t>P</w:t>
                </w:r>
                <w:r>
                  <w:rPr>
                    <w:b/>
                    <w:w w:val="116"/>
                    <w:sz w:val="24"/>
                    <w:szCs w:val="24"/>
                  </w:rPr>
                  <w:t>art</w:t>
                </w:r>
                <w:r>
                  <w:rPr>
                    <w:b/>
                    <w:spacing w:val="22"/>
                    <w:w w:val="116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t>(</w:t>
                </w:r>
                <w:proofErr w:type="gramStart"/>
                <w:r>
                  <w:rPr>
                    <w:b/>
                    <w:sz w:val="24"/>
                    <w:szCs w:val="24"/>
                  </w:rPr>
                  <w:t xml:space="preserve">a) </w:t>
                </w:r>
                <w:r>
                  <w:rPr>
                    <w:b/>
                    <w:spacing w:val="28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006DA0"/>
                    <w:sz w:val="24"/>
                    <w:szCs w:val="24"/>
                  </w:rPr>
                  <w:t>2.5</w:t>
                </w:r>
                <w:proofErr w:type="gramEnd"/>
                <w:r>
                  <w:rPr>
                    <w:b/>
                    <w:color w:val="006DA0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006DA0"/>
                    <w:spacing w:val="11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006DA0"/>
                    <w:spacing w:val="-8"/>
                    <w:w w:val="125"/>
                    <w:sz w:val="24"/>
                    <w:szCs w:val="24"/>
                  </w:rPr>
                  <w:t>P</w:t>
                </w:r>
                <w:r>
                  <w:rPr>
                    <w:b/>
                    <w:color w:val="006DA0"/>
                    <w:w w:val="112"/>
                    <w:sz w:val="24"/>
                    <w:szCs w:val="24"/>
                  </w:rPr>
                  <w:t>oi</w:t>
                </w:r>
                <w:r>
                  <w:rPr>
                    <w:b/>
                    <w:color w:val="006DA0"/>
                    <w:spacing w:val="-8"/>
                    <w:w w:val="112"/>
                    <w:sz w:val="24"/>
                    <w:szCs w:val="24"/>
                  </w:rPr>
                  <w:t>n</w:t>
                </w:r>
                <w:r>
                  <w:rPr>
                    <w:b/>
                    <w:color w:val="006DA0"/>
                    <w:w w:val="121"/>
                    <w:sz w:val="24"/>
                    <w:szCs w:val="24"/>
                  </w:rPr>
                  <w:t>ts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DB39D" w14:textId="77777777" w:rsidR="0047250D" w:rsidRDefault="0047250D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2CF46" w14:textId="77777777" w:rsidR="0047250D" w:rsidRDefault="0047250D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3081D"/>
    <w:multiLevelType w:val="multilevel"/>
    <w:tmpl w:val="C30067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50D"/>
    <w:rsid w:val="00171B46"/>
    <w:rsid w:val="0047250D"/>
    <w:rsid w:val="006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7B99249"/>
  <w15:docId w15:val="{8FAADC75-52E9-4B39-AA2F-52EB96FB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Mutasim</cp:lastModifiedBy>
  <cp:revision>2</cp:revision>
  <dcterms:created xsi:type="dcterms:W3CDTF">2018-04-06T20:30:00Z</dcterms:created>
  <dcterms:modified xsi:type="dcterms:W3CDTF">2018-04-06T20:31:00Z</dcterms:modified>
</cp:coreProperties>
</file>